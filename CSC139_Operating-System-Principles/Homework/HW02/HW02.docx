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E7387" w14:textId="77777777" w:rsidR="00A219DC" w:rsidRPr="002C1D1E" w:rsidRDefault="00A219DC" w:rsidP="00A219DC">
      <w:pPr>
        <w:jc w:val="center"/>
        <w:rPr>
          <w:rFonts w:ascii="Verdana" w:hAnsi="Verdana"/>
          <w:b/>
          <w:i/>
          <w:color w:val="0000FF"/>
          <w:sz w:val="20"/>
        </w:rPr>
      </w:pPr>
      <w:r>
        <w:rPr>
          <w:rFonts w:ascii="Verdana" w:hAnsi="Verdana"/>
          <w:b/>
          <w:color w:val="0000FF"/>
          <w:sz w:val="20"/>
        </w:rPr>
        <w:t>HomeWork 2</w:t>
      </w:r>
      <w:r w:rsidRPr="002C1D1E">
        <w:rPr>
          <w:rFonts w:ascii="Verdana" w:hAnsi="Verdana"/>
          <w:b/>
          <w:color w:val="0000FF"/>
          <w:sz w:val="20"/>
        </w:rPr>
        <w:t xml:space="preserve">, </w:t>
      </w:r>
      <w:r>
        <w:rPr>
          <w:rFonts w:ascii="Verdana" w:hAnsi="Verdana"/>
          <w:b/>
          <w:color w:val="0000FF"/>
          <w:sz w:val="20"/>
        </w:rPr>
        <w:t>OS Principles</w:t>
      </w:r>
    </w:p>
    <w:p w14:paraId="0482CF00" w14:textId="77777777" w:rsidR="00A219DC" w:rsidRPr="002C1D1E" w:rsidRDefault="00A219DC" w:rsidP="00A219DC">
      <w:pPr>
        <w:rPr>
          <w:rFonts w:ascii="Verdana" w:hAnsi="Verdana"/>
          <w:b/>
          <w:sz w:val="20"/>
        </w:rPr>
      </w:pPr>
    </w:p>
    <w:p w14:paraId="294BD505" w14:textId="77777777" w:rsidR="00A219DC" w:rsidRPr="002C1D1E" w:rsidRDefault="00A219DC" w:rsidP="00A219DC">
      <w:pPr>
        <w:rPr>
          <w:rFonts w:ascii="Verdana" w:hAnsi="Verdana"/>
          <w:sz w:val="20"/>
        </w:rPr>
      </w:pPr>
      <w:r w:rsidRPr="002C1D1E">
        <w:rPr>
          <w:rFonts w:ascii="Verdana" w:hAnsi="Verdana"/>
          <w:b/>
          <w:sz w:val="20"/>
        </w:rPr>
        <w:t>Due Date:</w:t>
      </w:r>
      <w:r w:rsidRPr="002C1D1E">
        <w:rPr>
          <w:rFonts w:ascii="Verdana" w:hAnsi="Verdana"/>
          <w:b/>
          <w:sz w:val="20"/>
        </w:rPr>
        <w:tab/>
      </w:r>
      <w:r w:rsidRPr="002C1D1E">
        <w:rPr>
          <w:rFonts w:ascii="Verdana" w:hAnsi="Verdana"/>
          <w:b/>
          <w:sz w:val="20"/>
        </w:rPr>
        <w:tab/>
      </w:r>
      <w:r>
        <w:rPr>
          <w:rFonts w:ascii="Verdana" w:hAnsi="Verdana"/>
          <w:bCs/>
          <w:sz w:val="20"/>
        </w:rPr>
        <w:t>Wednesday 3/10/2021</w:t>
      </w:r>
    </w:p>
    <w:p w14:paraId="5D37E620" w14:textId="77777777" w:rsidR="00A219DC" w:rsidRPr="002C1D1E" w:rsidRDefault="00A219DC" w:rsidP="00A219DC">
      <w:pPr>
        <w:rPr>
          <w:rFonts w:ascii="Verdana" w:hAnsi="Verdana"/>
          <w:sz w:val="20"/>
        </w:rPr>
      </w:pPr>
      <w:r w:rsidRPr="002C1D1E">
        <w:rPr>
          <w:rFonts w:ascii="Verdana" w:hAnsi="Verdana"/>
          <w:b/>
          <w:sz w:val="20"/>
        </w:rPr>
        <w:t>HW Delivery:</w:t>
      </w:r>
      <w:r w:rsidRPr="002C1D1E">
        <w:rPr>
          <w:rFonts w:ascii="Verdana" w:hAnsi="Verdana"/>
          <w:b/>
          <w:sz w:val="20"/>
        </w:rPr>
        <w:tab/>
      </w:r>
      <w:r>
        <w:rPr>
          <w:rFonts w:ascii="Verdana" w:hAnsi="Verdana"/>
          <w:sz w:val="20"/>
        </w:rPr>
        <w:t xml:space="preserve">submit on </w:t>
      </w:r>
      <w:r w:rsidRPr="00CC5417">
        <w:rPr>
          <w:rFonts w:ascii="Verdana" w:hAnsi="Verdana"/>
          <w:b/>
          <w:sz w:val="20"/>
        </w:rPr>
        <w:t>Canvas</w:t>
      </w:r>
      <w:r>
        <w:rPr>
          <w:rFonts w:ascii="Verdana" w:hAnsi="Verdana"/>
          <w:sz w:val="20"/>
        </w:rPr>
        <w:t xml:space="preserve"> by the due date, before midnight</w:t>
      </w:r>
    </w:p>
    <w:p w14:paraId="44843423" w14:textId="77777777" w:rsidR="00A219DC" w:rsidRPr="002C1D1E" w:rsidRDefault="00A219DC" w:rsidP="00A219DC">
      <w:pPr>
        <w:rPr>
          <w:rFonts w:ascii="Verdana" w:hAnsi="Verdana"/>
          <w:sz w:val="20"/>
        </w:rPr>
      </w:pPr>
      <w:r w:rsidRPr="002C1D1E">
        <w:rPr>
          <w:rFonts w:ascii="Verdana" w:hAnsi="Verdana"/>
          <w:b/>
          <w:sz w:val="20"/>
        </w:rPr>
        <w:t>Total Points:</w:t>
      </w:r>
      <w:r w:rsidRPr="002C1D1E">
        <w:rPr>
          <w:rFonts w:ascii="Verdana" w:hAnsi="Verdana"/>
          <w:sz w:val="20"/>
        </w:rPr>
        <w:tab/>
      </w:r>
      <w:r w:rsidRPr="002C1D1E">
        <w:rPr>
          <w:rFonts w:ascii="Verdana" w:hAnsi="Verdana"/>
          <w:sz w:val="20"/>
        </w:rPr>
        <w:tab/>
      </w:r>
      <w:r>
        <w:rPr>
          <w:rFonts w:ascii="Verdana" w:hAnsi="Verdana"/>
          <w:sz w:val="20"/>
        </w:rPr>
        <w:t>6</w:t>
      </w:r>
      <w:r w:rsidRPr="002C1D1E">
        <w:rPr>
          <w:rFonts w:ascii="Verdana" w:hAnsi="Verdana"/>
          <w:sz w:val="20"/>
        </w:rPr>
        <w:t>0</w:t>
      </w:r>
    </w:p>
    <w:p w14:paraId="1ED10CBE" w14:textId="77777777" w:rsidR="00A219DC" w:rsidRPr="002C1D1E" w:rsidRDefault="00A219DC" w:rsidP="00A219DC">
      <w:pPr>
        <w:tabs>
          <w:tab w:val="left" w:pos="5610"/>
        </w:tabs>
        <w:rPr>
          <w:rFonts w:ascii="Verdana" w:hAnsi="Verdana"/>
          <w:b/>
          <w:sz w:val="20"/>
        </w:rPr>
      </w:pPr>
      <w:r w:rsidRPr="002C1D1E">
        <w:rPr>
          <w:rFonts w:ascii="Verdana" w:hAnsi="Verdana"/>
          <w:b/>
          <w:sz w:val="20"/>
        </w:rPr>
        <w:tab/>
      </w:r>
    </w:p>
    <w:p w14:paraId="54E28953" w14:textId="77777777" w:rsidR="00B10937" w:rsidRPr="002C1D1E" w:rsidRDefault="00B10937" w:rsidP="00B10937">
      <w:pPr>
        <w:rPr>
          <w:rFonts w:ascii="Verdana" w:hAnsi="Verdana"/>
          <w:sz w:val="20"/>
          <w:vertAlign w:val="superscript"/>
        </w:rPr>
      </w:pPr>
      <w:r>
        <w:rPr>
          <w:rFonts w:ascii="Verdana" w:hAnsi="Verdana"/>
          <w:b/>
          <w:sz w:val="20"/>
        </w:rPr>
        <w:t>General r</w:t>
      </w:r>
      <w:r w:rsidRPr="002C1D1E">
        <w:rPr>
          <w:rFonts w:ascii="Verdana" w:hAnsi="Verdana"/>
          <w:b/>
          <w:sz w:val="20"/>
        </w:rPr>
        <w:t>ules</w:t>
      </w:r>
      <w:r>
        <w:rPr>
          <w:rFonts w:ascii="Verdana" w:hAnsi="Verdana"/>
          <w:sz w:val="20"/>
        </w:rPr>
        <w:t>: Create homework</w:t>
      </w:r>
      <w:r w:rsidR="0019071A">
        <w:rPr>
          <w:rFonts w:ascii="Verdana" w:hAnsi="Verdana"/>
          <w:sz w:val="20"/>
        </w:rPr>
        <w:t>,</w:t>
      </w:r>
      <w:r w:rsidR="007A755D">
        <w:rPr>
          <w:rFonts w:ascii="Verdana" w:hAnsi="Verdana"/>
          <w:sz w:val="20"/>
        </w:rPr>
        <w:t xml:space="preserve"> </w:t>
      </w:r>
      <w:r>
        <w:rPr>
          <w:rFonts w:ascii="Verdana" w:hAnsi="Verdana"/>
          <w:sz w:val="20"/>
        </w:rPr>
        <w:t xml:space="preserve">compose specifications </w:t>
      </w:r>
      <w:r w:rsidR="0019071A">
        <w:rPr>
          <w:rFonts w:ascii="Verdana" w:hAnsi="Verdana"/>
          <w:sz w:val="20"/>
        </w:rPr>
        <w:t>using</w:t>
      </w:r>
      <w:r>
        <w:rPr>
          <w:rFonts w:ascii="Verdana" w:hAnsi="Verdana"/>
          <w:sz w:val="20"/>
        </w:rPr>
        <w:t xml:space="preserve"> </w:t>
      </w:r>
      <w:r w:rsidR="0019071A">
        <w:rPr>
          <w:rFonts w:ascii="Verdana" w:hAnsi="Verdana"/>
          <w:sz w:val="20"/>
        </w:rPr>
        <w:t xml:space="preserve">a </w:t>
      </w:r>
      <w:r>
        <w:rPr>
          <w:rFonts w:ascii="Verdana" w:hAnsi="Verdana"/>
          <w:sz w:val="20"/>
        </w:rPr>
        <w:t xml:space="preserve">common </w:t>
      </w:r>
      <w:r w:rsidRPr="00327E51">
        <w:rPr>
          <w:rFonts w:ascii="Verdana" w:hAnsi="Verdana"/>
          <w:i/>
          <w:sz w:val="20"/>
        </w:rPr>
        <w:t>document-creation</w:t>
      </w:r>
      <w:r>
        <w:rPr>
          <w:rFonts w:ascii="Verdana" w:hAnsi="Verdana"/>
          <w:sz w:val="20"/>
        </w:rPr>
        <w:t xml:space="preserve"> </w:t>
      </w:r>
      <w:r w:rsidRPr="002C1D1E">
        <w:rPr>
          <w:rFonts w:ascii="Verdana" w:hAnsi="Verdana"/>
          <w:sz w:val="20"/>
        </w:rPr>
        <w:t>tool, such as Microsoft</w:t>
      </w:r>
      <w:r w:rsidRPr="002C1D1E">
        <w:rPr>
          <w:rFonts w:ascii="Verdana" w:hAnsi="Verdana"/>
          <w:sz w:val="20"/>
          <w:vertAlign w:val="superscript"/>
        </w:rPr>
        <w:t>®</w:t>
      </w:r>
      <w:r w:rsidRPr="002C1D1E">
        <w:rPr>
          <w:rFonts w:ascii="Verdana" w:hAnsi="Verdana"/>
          <w:sz w:val="20"/>
        </w:rPr>
        <w:t xml:space="preserve"> Word</w:t>
      </w:r>
      <w:r w:rsidR="006C49A1">
        <w:rPr>
          <w:rFonts w:ascii="Verdana" w:hAnsi="Verdana"/>
          <w:sz w:val="20"/>
        </w:rPr>
        <w:t>. Each question is worth 5</w:t>
      </w:r>
      <w:r>
        <w:rPr>
          <w:rFonts w:ascii="Verdana" w:hAnsi="Verdana"/>
          <w:sz w:val="20"/>
        </w:rPr>
        <w:t xml:space="preserve"> points.</w:t>
      </w:r>
    </w:p>
    <w:p w14:paraId="11BB06C1" w14:textId="77777777" w:rsidR="00B10937" w:rsidRPr="002C1D1E" w:rsidRDefault="00B10937" w:rsidP="00B10937">
      <w:pPr>
        <w:rPr>
          <w:rFonts w:ascii="Verdana" w:hAnsi="Verdana"/>
          <w:b/>
          <w:sz w:val="20"/>
        </w:rPr>
      </w:pPr>
    </w:p>
    <w:p w14:paraId="4EFEC62C" w14:textId="77777777" w:rsidR="0055232E" w:rsidRDefault="00B10937" w:rsidP="00A219DC">
      <w:pPr>
        <w:rPr>
          <w:rFonts w:ascii="Verdana" w:hAnsi="Verdana"/>
          <w:sz w:val="20"/>
        </w:rPr>
      </w:pPr>
      <w:r>
        <w:rPr>
          <w:rFonts w:ascii="Verdana" w:hAnsi="Verdana"/>
          <w:b/>
          <w:sz w:val="20"/>
        </w:rPr>
        <w:t>Hints</w:t>
      </w:r>
      <w:r w:rsidRPr="002C1D1E">
        <w:rPr>
          <w:rFonts w:ascii="Verdana" w:hAnsi="Verdana"/>
          <w:b/>
          <w:sz w:val="20"/>
        </w:rPr>
        <w:t>:</w:t>
      </w:r>
      <w:r w:rsidRPr="002C1D1E">
        <w:rPr>
          <w:rFonts w:ascii="Verdana" w:hAnsi="Verdana"/>
          <w:sz w:val="20"/>
        </w:rPr>
        <w:t xml:space="preserve"> </w:t>
      </w:r>
      <w:r>
        <w:rPr>
          <w:rFonts w:ascii="Verdana" w:hAnsi="Verdana"/>
          <w:sz w:val="20"/>
        </w:rPr>
        <w:t xml:space="preserve">Refer to the </w:t>
      </w:r>
      <w:proofErr w:type="spellStart"/>
      <w:r>
        <w:rPr>
          <w:rFonts w:ascii="Verdana" w:hAnsi="Verdana"/>
          <w:sz w:val="20"/>
        </w:rPr>
        <w:t>wwweb</w:t>
      </w:r>
      <w:proofErr w:type="spellEnd"/>
      <w:r>
        <w:rPr>
          <w:rFonts w:ascii="Verdana" w:hAnsi="Verdana"/>
          <w:sz w:val="20"/>
        </w:rPr>
        <w:t xml:space="preserve"> or lecture notes for this class to answer the questions below. Be concise, complete, and precise</w:t>
      </w:r>
      <w:r w:rsidR="00F20962">
        <w:rPr>
          <w:rFonts w:ascii="Verdana" w:hAnsi="Verdana"/>
          <w:sz w:val="20"/>
        </w:rPr>
        <w:t>.</w:t>
      </w:r>
    </w:p>
    <w:p w14:paraId="1F055855" w14:textId="77777777" w:rsidR="002C1D1E" w:rsidRDefault="002C1D1E" w:rsidP="0055232E">
      <w:pPr>
        <w:rPr>
          <w:rFonts w:ascii="Verdana" w:hAnsi="Verdana"/>
          <w:sz w:val="20"/>
        </w:rPr>
      </w:pPr>
    </w:p>
    <w:p w14:paraId="2B1A8042" w14:textId="77777777" w:rsidR="000A75B9" w:rsidRDefault="000A75B9" w:rsidP="0055232E">
      <w:pPr>
        <w:numPr>
          <w:ilvl w:val="0"/>
          <w:numId w:val="29"/>
        </w:numPr>
        <w:rPr>
          <w:rFonts w:ascii="Verdana" w:hAnsi="Verdana"/>
          <w:sz w:val="20"/>
        </w:rPr>
      </w:pPr>
      <w:r>
        <w:rPr>
          <w:rFonts w:ascii="Verdana" w:hAnsi="Verdana"/>
          <w:sz w:val="20"/>
        </w:rPr>
        <w:t>Characterize</w:t>
      </w:r>
      <w:r w:rsidR="00603498">
        <w:rPr>
          <w:rFonts w:ascii="Verdana" w:hAnsi="Verdana"/>
          <w:sz w:val="20"/>
        </w:rPr>
        <w:t xml:space="preserve"> </w:t>
      </w:r>
      <w:r w:rsidR="00045D67">
        <w:rPr>
          <w:rFonts w:ascii="Verdana" w:hAnsi="Verdana"/>
          <w:sz w:val="20"/>
        </w:rPr>
        <w:t xml:space="preserve">high-level </w:t>
      </w:r>
      <w:r w:rsidR="00603498">
        <w:rPr>
          <w:rFonts w:ascii="Verdana" w:hAnsi="Verdana"/>
          <w:sz w:val="20"/>
        </w:rPr>
        <w:t xml:space="preserve">the </w:t>
      </w:r>
      <w:r w:rsidR="00603498" w:rsidRPr="00045D67">
        <w:rPr>
          <w:rFonts w:ascii="Verdana" w:hAnsi="Verdana"/>
          <w:b/>
          <w:i/>
          <w:sz w:val="20"/>
        </w:rPr>
        <w:t>Solaris OS</w:t>
      </w:r>
      <w:r w:rsidR="00603498">
        <w:rPr>
          <w:rFonts w:ascii="Verdana" w:hAnsi="Verdana"/>
          <w:sz w:val="20"/>
        </w:rPr>
        <w:t xml:space="preserve"> design. State </w:t>
      </w:r>
      <w:r w:rsidR="00C067BF">
        <w:rPr>
          <w:rFonts w:ascii="Verdana" w:hAnsi="Verdana"/>
          <w:sz w:val="20"/>
        </w:rPr>
        <w:t xml:space="preserve">some </w:t>
      </w:r>
      <w:r w:rsidR="00603498">
        <w:rPr>
          <w:rFonts w:ascii="Verdana" w:hAnsi="Verdana"/>
          <w:sz w:val="20"/>
        </w:rPr>
        <w:t>key</w:t>
      </w:r>
      <w:r>
        <w:rPr>
          <w:rFonts w:ascii="Verdana" w:hAnsi="Verdana"/>
          <w:sz w:val="20"/>
        </w:rPr>
        <w:t xml:space="preserve"> advantage</w:t>
      </w:r>
      <w:r w:rsidR="00C067BF">
        <w:rPr>
          <w:rFonts w:ascii="Verdana" w:hAnsi="Verdana"/>
          <w:sz w:val="20"/>
        </w:rPr>
        <w:t>s of its desig</w:t>
      </w:r>
      <w:r w:rsidR="00603498">
        <w:rPr>
          <w:rFonts w:ascii="Verdana" w:hAnsi="Verdana"/>
          <w:sz w:val="20"/>
        </w:rPr>
        <w:t>n.</w:t>
      </w:r>
    </w:p>
    <w:p w14:paraId="27DB4511" w14:textId="77777777" w:rsidR="00986546" w:rsidRDefault="00986546" w:rsidP="00E20028">
      <w:pPr>
        <w:ind w:left="360"/>
        <w:rPr>
          <w:rFonts w:ascii="Verdana" w:hAnsi="Verdana"/>
          <w:color w:val="4472C4"/>
          <w:sz w:val="20"/>
        </w:rPr>
      </w:pPr>
    </w:p>
    <w:p w14:paraId="0D48EDCA" w14:textId="5877A638" w:rsidR="00986546" w:rsidRDefault="00986546" w:rsidP="00E20028">
      <w:pPr>
        <w:ind w:left="360"/>
        <w:rPr>
          <w:rFonts w:ascii="Verdana" w:hAnsi="Verdana"/>
          <w:color w:val="4472C4"/>
          <w:sz w:val="20"/>
        </w:rPr>
      </w:pPr>
      <w:r>
        <w:rPr>
          <w:rFonts w:ascii="Verdana" w:hAnsi="Verdana"/>
          <w:color w:val="4472C4"/>
          <w:sz w:val="20"/>
        </w:rPr>
        <w:t>L</w:t>
      </w:r>
      <w:r w:rsidRPr="00986546">
        <w:rPr>
          <w:rFonts w:ascii="Verdana" w:hAnsi="Verdana"/>
          <w:color w:val="4472C4"/>
          <w:sz w:val="20"/>
        </w:rPr>
        <w:t>oadable kernel modules used in Solaris OS, allows for the kernel to provide core services, while other services are implemented dynamically as the kernel is running. This preferred over adding new features directly to the kernel.</w:t>
      </w:r>
      <w:r>
        <w:rPr>
          <w:rFonts w:ascii="Verdana" w:hAnsi="Verdana"/>
          <w:color w:val="4472C4"/>
          <w:sz w:val="20"/>
        </w:rPr>
        <w:t xml:space="preserve"> When compared to other hardware products Solaris OS design is much more portable. </w:t>
      </w:r>
    </w:p>
    <w:p w14:paraId="32514E10" w14:textId="77777777" w:rsidR="00487971" w:rsidRDefault="00487971" w:rsidP="00FC6A60">
      <w:pPr>
        <w:rPr>
          <w:rFonts w:ascii="Verdana" w:hAnsi="Verdana"/>
          <w:sz w:val="20"/>
        </w:rPr>
      </w:pPr>
    </w:p>
    <w:p w14:paraId="742C7CB3" w14:textId="2545F476" w:rsidR="00487971" w:rsidRDefault="00D61BE2" w:rsidP="00487971">
      <w:pPr>
        <w:numPr>
          <w:ilvl w:val="0"/>
          <w:numId w:val="29"/>
        </w:numPr>
        <w:rPr>
          <w:rFonts w:ascii="Verdana" w:hAnsi="Verdana"/>
          <w:sz w:val="20"/>
        </w:rPr>
      </w:pPr>
      <w:r w:rsidRPr="00644B83">
        <w:rPr>
          <w:rFonts w:ascii="Verdana" w:hAnsi="Verdana"/>
          <w:sz w:val="20"/>
        </w:rPr>
        <w:t xml:space="preserve">Write </w:t>
      </w:r>
      <w:r w:rsidR="00734220" w:rsidRPr="00644B83">
        <w:rPr>
          <w:rFonts w:ascii="Verdana" w:hAnsi="Verdana"/>
          <w:sz w:val="20"/>
        </w:rPr>
        <w:t>a</w:t>
      </w:r>
      <w:r w:rsidRPr="00644B83">
        <w:rPr>
          <w:rFonts w:ascii="Verdana" w:hAnsi="Verdana"/>
          <w:sz w:val="20"/>
        </w:rPr>
        <w:t xml:space="preserve"> concise, </w:t>
      </w:r>
      <w:r w:rsidRPr="005F3F94">
        <w:rPr>
          <w:rFonts w:ascii="Verdana" w:hAnsi="Verdana"/>
          <w:b/>
          <w:i/>
          <w:sz w:val="20"/>
        </w:rPr>
        <w:t>complete</w:t>
      </w:r>
      <w:r w:rsidRPr="00644B83">
        <w:rPr>
          <w:rFonts w:ascii="Verdana" w:hAnsi="Verdana"/>
          <w:sz w:val="20"/>
        </w:rPr>
        <w:t xml:space="preserve"> </w:t>
      </w:r>
      <w:r w:rsidR="00410171">
        <w:rPr>
          <w:rFonts w:ascii="Verdana" w:hAnsi="Verdana"/>
          <w:sz w:val="20"/>
        </w:rPr>
        <w:t xml:space="preserve">English </w:t>
      </w:r>
      <w:r w:rsidRPr="00644B83">
        <w:rPr>
          <w:rFonts w:ascii="Verdana" w:hAnsi="Verdana"/>
          <w:sz w:val="20"/>
        </w:rPr>
        <w:t xml:space="preserve">description of the </w:t>
      </w:r>
      <w:r w:rsidR="00487971">
        <w:rPr>
          <w:rFonts w:ascii="Verdana" w:hAnsi="Verdana"/>
          <w:sz w:val="20"/>
        </w:rPr>
        <w:t xml:space="preserve">C/C++ </w:t>
      </w:r>
      <w:r w:rsidRPr="00644B83">
        <w:rPr>
          <w:rFonts w:ascii="Verdana" w:hAnsi="Verdana"/>
          <w:sz w:val="20"/>
        </w:rPr>
        <w:t xml:space="preserve">function </w:t>
      </w:r>
      <w:proofErr w:type="gramStart"/>
      <w:r w:rsidRPr="00410171">
        <w:rPr>
          <w:rFonts w:ascii="Verdana" w:hAnsi="Verdana"/>
          <w:b/>
          <w:sz w:val="20"/>
        </w:rPr>
        <w:t>system(</w:t>
      </w:r>
      <w:proofErr w:type="gramEnd"/>
      <w:r w:rsidRPr="00410171">
        <w:rPr>
          <w:rFonts w:ascii="Verdana" w:hAnsi="Verdana"/>
          <w:b/>
          <w:sz w:val="20"/>
        </w:rPr>
        <w:t>).</w:t>
      </w:r>
      <w:r w:rsidR="005F3F94">
        <w:rPr>
          <w:rFonts w:ascii="Verdana" w:hAnsi="Verdana"/>
          <w:sz w:val="20"/>
        </w:rPr>
        <w:t xml:space="preserve"> Be thorough</w:t>
      </w:r>
      <w:r w:rsidR="00487971" w:rsidRPr="00644B83">
        <w:rPr>
          <w:rFonts w:ascii="Verdana" w:hAnsi="Verdana"/>
          <w:sz w:val="20"/>
        </w:rPr>
        <w:t>.</w:t>
      </w:r>
    </w:p>
    <w:p w14:paraId="07C01149" w14:textId="77777777" w:rsidR="00487EC4" w:rsidRPr="00644B83" w:rsidRDefault="00487EC4" w:rsidP="00487EC4">
      <w:pPr>
        <w:ind w:left="360"/>
        <w:rPr>
          <w:rFonts w:ascii="Verdana" w:hAnsi="Verdana"/>
          <w:sz w:val="20"/>
        </w:rPr>
      </w:pPr>
    </w:p>
    <w:p w14:paraId="69B8C467" w14:textId="13701A2F" w:rsidR="00243AFE" w:rsidRPr="002C4278" w:rsidRDefault="001A477C" w:rsidP="00243AFE">
      <w:pPr>
        <w:ind w:left="360"/>
        <w:rPr>
          <w:rFonts w:ascii="Verdana" w:hAnsi="Verdana"/>
          <w:color w:val="4472C4"/>
          <w:sz w:val="20"/>
        </w:rPr>
      </w:pPr>
      <w:r w:rsidRPr="002C4278">
        <w:rPr>
          <w:rFonts w:ascii="Verdana" w:hAnsi="Verdana"/>
          <w:b/>
          <w:bCs/>
          <w:color w:val="4472C4"/>
          <w:sz w:val="20"/>
        </w:rPr>
        <w:t>System (</w:t>
      </w:r>
      <w:r w:rsidR="002C4278" w:rsidRPr="002C4278">
        <w:rPr>
          <w:rFonts w:ascii="Verdana" w:hAnsi="Verdana"/>
          <w:b/>
          <w:bCs/>
          <w:color w:val="4472C4"/>
          <w:sz w:val="20"/>
        </w:rPr>
        <w:t>)</w:t>
      </w:r>
      <w:r w:rsidR="002C4278">
        <w:rPr>
          <w:rFonts w:ascii="Verdana" w:hAnsi="Verdana"/>
          <w:b/>
          <w:bCs/>
          <w:color w:val="4472C4"/>
          <w:sz w:val="20"/>
        </w:rPr>
        <w:t xml:space="preserve"> </w:t>
      </w:r>
      <w:r w:rsidR="002C4278">
        <w:rPr>
          <w:rFonts w:ascii="Verdana" w:hAnsi="Verdana"/>
          <w:color w:val="4472C4"/>
          <w:sz w:val="20"/>
        </w:rPr>
        <w:t xml:space="preserve">is part of the C/C++ standard library, meaning in order to call </w:t>
      </w:r>
      <w:r w:rsidR="00487EC4">
        <w:rPr>
          <w:rFonts w:ascii="Verdana" w:hAnsi="Verdana"/>
          <w:color w:val="4472C4"/>
          <w:sz w:val="20"/>
        </w:rPr>
        <w:t xml:space="preserve">the function </w:t>
      </w:r>
      <w:r w:rsidR="002C4278">
        <w:rPr>
          <w:rFonts w:ascii="Verdana" w:hAnsi="Verdana"/>
          <w:color w:val="4472C4"/>
          <w:sz w:val="20"/>
        </w:rPr>
        <w:t>we need to include &lt;</w:t>
      </w:r>
      <w:proofErr w:type="spellStart"/>
      <w:r w:rsidR="002C4278">
        <w:rPr>
          <w:rFonts w:ascii="Verdana" w:hAnsi="Verdana"/>
          <w:color w:val="4472C4"/>
          <w:sz w:val="20"/>
        </w:rPr>
        <w:t>stdlib.h</w:t>
      </w:r>
      <w:proofErr w:type="spellEnd"/>
      <w:r w:rsidR="002C4278">
        <w:rPr>
          <w:rFonts w:ascii="Verdana" w:hAnsi="Verdana"/>
          <w:color w:val="4472C4"/>
          <w:sz w:val="20"/>
        </w:rPr>
        <w:t xml:space="preserve">&gt; into our program.  It takes in a single string as an argument </w:t>
      </w:r>
      <w:r w:rsidR="00487EC4">
        <w:rPr>
          <w:rFonts w:ascii="Verdana" w:hAnsi="Verdana"/>
          <w:color w:val="4472C4"/>
          <w:sz w:val="20"/>
        </w:rPr>
        <w:t xml:space="preserve">and this argument can be any Linux/UNIX command. Lastly this function is executed in the terminal of the </w:t>
      </w:r>
      <w:r>
        <w:rPr>
          <w:rFonts w:ascii="Verdana" w:hAnsi="Verdana"/>
          <w:color w:val="4472C4"/>
          <w:sz w:val="20"/>
        </w:rPr>
        <w:t>operating system and</w:t>
      </w:r>
      <w:r w:rsidR="00487EC4">
        <w:rPr>
          <w:rFonts w:ascii="Verdana" w:hAnsi="Verdana"/>
          <w:color w:val="4472C4"/>
          <w:sz w:val="20"/>
        </w:rPr>
        <w:t xml:space="preserve"> will return the status of the executed command and have status of zero if executed without any errors. </w:t>
      </w:r>
    </w:p>
    <w:p w14:paraId="26A69FEE" w14:textId="77777777" w:rsidR="00243AFE" w:rsidRPr="00644B83" w:rsidRDefault="00243AFE" w:rsidP="00243AFE">
      <w:pPr>
        <w:ind w:left="360"/>
        <w:rPr>
          <w:rFonts w:ascii="Verdana" w:hAnsi="Verdana"/>
          <w:sz w:val="20"/>
        </w:rPr>
      </w:pPr>
    </w:p>
    <w:p w14:paraId="3A7D1A6D" w14:textId="034C92A6" w:rsidR="002C700D" w:rsidRPr="002C700D" w:rsidRDefault="00C83B37" w:rsidP="002C700D">
      <w:pPr>
        <w:numPr>
          <w:ilvl w:val="0"/>
          <w:numId w:val="29"/>
        </w:numPr>
        <w:rPr>
          <w:rFonts w:ascii="Verdana" w:hAnsi="Verdana"/>
          <w:sz w:val="20"/>
        </w:rPr>
      </w:pPr>
      <w:r>
        <w:rPr>
          <w:rFonts w:ascii="Verdana" w:hAnsi="Verdana"/>
          <w:sz w:val="20"/>
        </w:rPr>
        <w:t>Write a concise</w:t>
      </w:r>
      <w:r w:rsidR="008F6D5F" w:rsidRPr="00644B83">
        <w:rPr>
          <w:rFonts w:ascii="Verdana" w:hAnsi="Verdana"/>
          <w:sz w:val="20"/>
        </w:rPr>
        <w:t xml:space="preserve"> English language d</w:t>
      </w:r>
      <w:r w:rsidR="00487971">
        <w:rPr>
          <w:rFonts w:ascii="Verdana" w:hAnsi="Verdana"/>
          <w:sz w:val="20"/>
        </w:rPr>
        <w:t xml:space="preserve">escription of the C/C++ </w:t>
      </w:r>
      <w:r w:rsidR="00574C05" w:rsidRPr="00644B83">
        <w:rPr>
          <w:rFonts w:ascii="Verdana" w:hAnsi="Verdana"/>
          <w:sz w:val="20"/>
        </w:rPr>
        <w:t xml:space="preserve">function </w:t>
      </w:r>
      <w:proofErr w:type="gramStart"/>
      <w:r w:rsidR="00574C05" w:rsidRPr="00410171">
        <w:rPr>
          <w:rFonts w:ascii="Verdana" w:hAnsi="Verdana"/>
          <w:b/>
          <w:sz w:val="20"/>
        </w:rPr>
        <w:t>fflush(</w:t>
      </w:r>
      <w:proofErr w:type="gramEnd"/>
      <w:r w:rsidR="00574C05" w:rsidRPr="00410171">
        <w:rPr>
          <w:rFonts w:ascii="Verdana" w:hAnsi="Verdana"/>
          <w:b/>
          <w:sz w:val="20"/>
        </w:rPr>
        <w:t>)</w:t>
      </w:r>
      <w:r>
        <w:rPr>
          <w:rFonts w:ascii="Verdana" w:hAnsi="Verdana"/>
          <w:sz w:val="20"/>
        </w:rPr>
        <w:t>.</w:t>
      </w:r>
    </w:p>
    <w:p w14:paraId="2A042D60" w14:textId="77777777" w:rsidR="001A477C" w:rsidRDefault="001A477C" w:rsidP="002C700D">
      <w:pPr>
        <w:ind w:left="360"/>
        <w:rPr>
          <w:rFonts w:ascii="Verdana" w:hAnsi="Verdana"/>
          <w:b/>
          <w:bCs/>
          <w:color w:val="4472C4"/>
          <w:sz w:val="20"/>
        </w:rPr>
      </w:pPr>
    </w:p>
    <w:p w14:paraId="3983D73E" w14:textId="72961C04" w:rsidR="002C700D" w:rsidRPr="002C700D" w:rsidRDefault="001A477C" w:rsidP="002C700D">
      <w:pPr>
        <w:ind w:left="360"/>
        <w:rPr>
          <w:rFonts w:ascii="Verdana" w:hAnsi="Verdana"/>
          <w:color w:val="4472C4"/>
          <w:sz w:val="20"/>
        </w:rPr>
      </w:pPr>
      <w:r w:rsidRPr="002C700D">
        <w:rPr>
          <w:rFonts w:ascii="Verdana" w:hAnsi="Verdana"/>
          <w:b/>
          <w:bCs/>
          <w:color w:val="4472C4"/>
          <w:sz w:val="20"/>
        </w:rPr>
        <w:t>fflush ()</w:t>
      </w:r>
      <w:r>
        <w:rPr>
          <w:rFonts w:ascii="Verdana" w:hAnsi="Verdana"/>
          <w:color w:val="4472C4"/>
          <w:sz w:val="20"/>
        </w:rPr>
        <w:t xml:space="preserve"> is</w:t>
      </w:r>
      <w:r w:rsidR="002C700D">
        <w:rPr>
          <w:rFonts w:ascii="Verdana" w:hAnsi="Verdana"/>
          <w:color w:val="4472C4"/>
          <w:sz w:val="20"/>
        </w:rPr>
        <w:t xml:space="preserve"> part of the standard for C/</w:t>
      </w:r>
      <w:r>
        <w:rPr>
          <w:rFonts w:ascii="Verdana" w:hAnsi="Verdana"/>
          <w:color w:val="4472C4"/>
          <w:sz w:val="20"/>
        </w:rPr>
        <w:t>C++ and</w:t>
      </w:r>
      <w:r w:rsidR="002C700D">
        <w:rPr>
          <w:rFonts w:ascii="Verdana" w:hAnsi="Verdana"/>
          <w:color w:val="4472C4"/>
          <w:sz w:val="20"/>
        </w:rPr>
        <w:t xml:space="preserve"> must include </w:t>
      </w:r>
      <w:r>
        <w:rPr>
          <w:rFonts w:ascii="Verdana" w:hAnsi="Verdana"/>
          <w:color w:val="4472C4"/>
          <w:sz w:val="20"/>
        </w:rPr>
        <w:t>its</w:t>
      </w:r>
      <w:r w:rsidR="002C700D">
        <w:rPr>
          <w:rFonts w:ascii="Verdana" w:hAnsi="Verdana"/>
          <w:color w:val="4472C4"/>
          <w:sz w:val="20"/>
        </w:rPr>
        <w:t xml:space="preserve"> library in order to execute the function. </w:t>
      </w:r>
      <w:r>
        <w:rPr>
          <w:rFonts w:ascii="Verdana" w:hAnsi="Verdana"/>
          <w:color w:val="4472C4"/>
          <w:sz w:val="20"/>
        </w:rPr>
        <w:t xml:space="preserve">Used typically for output streams only. Its’ purpose is to clear (flush) all user-space buffered data. Any unwritten data in its’ output is written to the file. </w:t>
      </w:r>
    </w:p>
    <w:p w14:paraId="54E6833B" w14:textId="77777777" w:rsidR="00243AFE" w:rsidRPr="00644B83" w:rsidRDefault="00243AFE" w:rsidP="00243AFE">
      <w:pPr>
        <w:ind w:left="360"/>
        <w:rPr>
          <w:rFonts w:ascii="Verdana" w:hAnsi="Verdana"/>
          <w:sz w:val="20"/>
        </w:rPr>
      </w:pPr>
    </w:p>
    <w:p w14:paraId="2A454E1E" w14:textId="28DBCA83" w:rsidR="00C4245F" w:rsidRPr="00644B83" w:rsidRDefault="008F6D5F" w:rsidP="00C4245F">
      <w:pPr>
        <w:numPr>
          <w:ilvl w:val="0"/>
          <w:numId w:val="29"/>
        </w:numPr>
        <w:rPr>
          <w:rFonts w:ascii="Verdana" w:hAnsi="Verdana"/>
          <w:sz w:val="20"/>
        </w:rPr>
      </w:pPr>
      <w:r w:rsidRPr="00644B83">
        <w:rPr>
          <w:rFonts w:ascii="Verdana" w:hAnsi="Verdana"/>
          <w:sz w:val="20"/>
        </w:rPr>
        <w:t xml:space="preserve">Write a concise, complete English language description of the </w:t>
      </w:r>
      <w:r w:rsidR="00603498">
        <w:rPr>
          <w:rFonts w:ascii="Verdana" w:hAnsi="Verdana"/>
          <w:sz w:val="20"/>
        </w:rPr>
        <w:t>OS</w:t>
      </w:r>
      <w:r w:rsidR="008D1FCA">
        <w:rPr>
          <w:rFonts w:ascii="Verdana" w:hAnsi="Verdana"/>
          <w:sz w:val="20"/>
        </w:rPr>
        <w:t xml:space="preserve"> command</w:t>
      </w:r>
      <w:r w:rsidR="00C4245F" w:rsidRPr="00644B83">
        <w:rPr>
          <w:rFonts w:ascii="Verdana" w:hAnsi="Verdana"/>
          <w:sz w:val="20"/>
        </w:rPr>
        <w:t xml:space="preserve"> </w:t>
      </w:r>
      <w:proofErr w:type="spellStart"/>
      <w:r w:rsidR="008D1FCA">
        <w:rPr>
          <w:rFonts w:ascii="Verdana" w:hAnsi="Verdana"/>
          <w:b/>
          <w:sz w:val="20"/>
        </w:rPr>
        <w:t>whoami</w:t>
      </w:r>
      <w:proofErr w:type="spellEnd"/>
      <w:r w:rsidRPr="00A36C69">
        <w:rPr>
          <w:rFonts w:ascii="Verdana" w:hAnsi="Verdana"/>
          <w:b/>
          <w:sz w:val="20"/>
        </w:rPr>
        <w:t>.</w:t>
      </w:r>
      <w:r w:rsidRPr="00644B83">
        <w:rPr>
          <w:rFonts w:ascii="Verdana" w:hAnsi="Verdana"/>
          <w:sz w:val="20"/>
        </w:rPr>
        <w:t xml:space="preserve"> Be </w:t>
      </w:r>
      <w:r w:rsidR="00F708AB" w:rsidRPr="00644B83">
        <w:rPr>
          <w:rFonts w:ascii="Verdana" w:hAnsi="Verdana"/>
          <w:sz w:val="20"/>
        </w:rPr>
        <w:t>thorough</w:t>
      </w:r>
      <w:r w:rsidR="00F708AB">
        <w:rPr>
          <w:rFonts w:ascii="Verdana" w:hAnsi="Verdana"/>
          <w:sz w:val="20"/>
        </w:rPr>
        <w:t xml:space="preserve"> but</w:t>
      </w:r>
      <w:r w:rsidR="003A2EFE">
        <w:rPr>
          <w:rFonts w:ascii="Verdana" w:hAnsi="Verdana"/>
          <w:sz w:val="20"/>
        </w:rPr>
        <w:t xml:space="preserve"> w</w:t>
      </w:r>
      <w:r w:rsidR="00C4245F" w:rsidRPr="00644B83">
        <w:rPr>
          <w:rFonts w:ascii="Verdana" w:hAnsi="Verdana"/>
          <w:sz w:val="20"/>
        </w:rPr>
        <w:t xml:space="preserve">rite </w:t>
      </w:r>
      <w:r w:rsidR="00E21208">
        <w:rPr>
          <w:rFonts w:ascii="Verdana" w:hAnsi="Verdana"/>
          <w:sz w:val="20"/>
        </w:rPr>
        <w:t>only</w:t>
      </w:r>
      <w:r w:rsidR="003A2EFE">
        <w:rPr>
          <w:rFonts w:ascii="Verdana" w:hAnsi="Verdana"/>
          <w:sz w:val="20"/>
        </w:rPr>
        <w:t xml:space="preserve"> </w:t>
      </w:r>
      <w:r w:rsidR="008D1FCA">
        <w:rPr>
          <w:rFonts w:ascii="Verdana" w:hAnsi="Verdana"/>
          <w:sz w:val="20"/>
        </w:rPr>
        <w:t>few lines</w:t>
      </w:r>
      <w:r w:rsidR="00C4245F" w:rsidRPr="00644B83">
        <w:rPr>
          <w:rFonts w:ascii="Verdana" w:hAnsi="Verdana"/>
          <w:sz w:val="20"/>
        </w:rPr>
        <w:t xml:space="preserve"> </w:t>
      </w:r>
      <w:r w:rsidR="00B5052C">
        <w:rPr>
          <w:rFonts w:ascii="Verdana" w:hAnsi="Verdana"/>
          <w:sz w:val="20"/>
        </w:rPr>
        <w:t>of</w:t>
      </w:r>
      <w:r w:rsidR="00C4245F" w:rsidRPr="00644B83">
        <w:rPr>
          <w:rFonts w:ascii="Verdana" w:hAnsi="Verdana"/>
          <w:sz w:val="20"/>
        </w:rPr>
        <w:t xml:space="preserve"> printed text.</w:t>
      </w:r>
      <w:r w:rsidR="00603498">
        <w:rPr>
          <w:rFonts w:ascii="Verdana" w:hAnsi="Verdana"/>
          <w:sz w:val="20"/>
        </w:rPr>
        <w:t xml:space="preserve"> </w:t>
      </w:r>
      <w:r w:rsidR="00E21208">
        <w:rPr>
          <w:rFonts w:ascii="Verdana" w:hAnsi="Verdana"/>
          <w:sz w:val="20"/>
        </w:rPr>
        <w:t>Also tr</w:t>
      </w:r>
      <w:r w:rsidR="00B5052C">
        <w:rPr>
          <w:rFonts w:ascii="Verdana" w:hAnsi="Verdana"/>
          <w:sz w:val="20"/>
        </w:rPr>
        <w:t xml:space="preserve">y WHOAMI on MS Windows; </w:t>
      </w:r>
      <w:r w:rsidR="00BD1C3D">
        <w:rPr>
          <w:rFonts w:ascii="Verdana" w:hAnsi="Verdana"/>
          <w:sz w:val="20"/>
        </w:rPr>
        <w:t>describe and document what you observe.</w:t>
      </w:r>
    </w:p>
    <w:p w14:paraId="3FD2AD04" w14:textId="124AD2A7" w:rsidR="005069AC" w:rsidRDefault="005069AC" w:rsidP="00F708AB">
      <w:pPr>
        <w:rPr>
          <w:rFonts w:ascii="Verdana" w:hAnsi="Verdana"/>
          <w:sz w:val="20"/>
        </w:rPr>
      </w:pPr>
    </w:p>
    <w:p w14:paraId="27B2C378" w14:textId="5ACFA50A" w:rsidR="008E5E28" w:rsidRDefault="00F708AB" w:rsidP="00D70E17">
      <w:pPr>
        <w:ind w:left="360"/>
        <w:rPr>
          <w:rFonts w:ascii="Verdana" w:hAnsi="Verdana"/>
          <w:color w:val="4472C4"/>
          <w:sz w:val="20"/>
        </w:rPr>
      </w:pPr>
      <w:proofErr w:type="spellStart"/>
      <w:r w:rsidRPr="00F708AB">
        <w:rPr>
          <w:rFonts w:ascii="Verdana" w:hAnsi="Verdana"/>
          <w:b/>
          <w:bCs/>
          <w:color w:val="4472C4"/>
          <w:sz w:val="20"/>
        </w:rPr>
        <w:t>whoam</w:t>
      </w:r>
      <w:r>
        <w:rPr>
          <w:rFonts w:ascii="Verdana" w:hAnsi="Verdana"/>
          <w:b/>
          <w:bCs/>
          <w:color w:val="4472C4"/>
          <w:sz w:val="20"/>
        </w:rPr>
        <w:t>i</w:t>
      </w:r>
      <w:proofErr w:type="spellEnd"/>
      <w:r>
        <w:rPr>
          <w:rFonts w:ascii="Verdana" w:hAnsi="Verdana"/>
          <w:color w:val="4472C4"/>
          <w:sz w:val="20"/>
        </w:rPr>
        <w:t xml:space="preserve"> is found on majority UNIX/UNIX-like operating systems, where if executed prints out username of the current user. On a MS Windows </w:t>
      </w:r>
      <w:proofErr w:type="spellStart"/>
      <w:r w:rsidRPr="00F708AB">
        <w:rPr>
          <w:rFonts w:ascii="Verdana" w:hAnsi="Verdana"/>
          <w:b/>
          <w:bCs/>
          <w:color w:val="4472C4"/>
          <w:sz w:val="20"/>
        </w:rPr>
        <w:t>whoami</w:t>
      </w:r>
      <w:proofErr w:type="spellEnd"/>
      <w:r>
        <w:rPr>
          <w:rFonts w:ascii="Verdana" w:hAnsi="Verdana"/>
          <w:color w:val="4472C4"/>
          <w:sz w:val="20"/>
        </w:rPr>
        <w:t xml:space="preserve"> prints out more specific user information. For </w:t>
      </w:r>
      <w:proofErr w:type="gramStart"/>
      <w:r>
        <w:rPr>
          <w:rFonts w:ascii="Verdana" w:hAnsi="Verdana"/>
          <w:color w:val="4472C4"/>
          <w:sz w:val="20"/>
        </w:rPr>
        <w:t>example</w:t>
      </w:r>
      <w:proofErr w:type="gramEnd"/>
      <w:r>
        <w:rPr>
          <w:rFonts w:ascii="Verdana" w:hAnsi="Verdana"/>
          <w:color w:val="4472C4"/>
          <w:sz w:val="20"/>
        </w:rPr>
        <w:t xml:space="preserve"> </w:t>
      </w:r>
      <w:r w:rsidR="00D70E17">
        <w:rPr>
          <w:rFonts w:ascii="Verdana" w:hAnsi="Verdana"/>
          <w:color w:val="4472C4"/>
          <w:sz w:val="20"/>
        </w:rPr>
        <w:t>“desktop=</w:t>
      </w:r>
      <w:proofErr w:type="spellStart"/>
      <w:r w:rsidR="00D70E17">
        <w:rPr>
          <w:rFonts w:ascii="Verdana" w:hAnsi="Verdana"/>
          <w:color w:val="4472C4"/>
          <w:sz w:val="20"/>
        </w:rPr>
        <w:t>jj</w:t>
      </w:r>
      <w:proofErr w:type="spellEnd"/>
      <w:r w:rsidR="00D70E17">
        <w:rPr>
          <w:rFonts w:ascii="Verdana" w:hAnsi="Verdana"/>
          <w:color w:val="4472C4"/>
          <w:sz w:val="20"/>
        </w:rPr>
        <w:t>****r\</w:t>
      </w:r>
      <w:proofErr w:type="spellStart"/>
      <w:r w:rsidR="00D70E17">
        <w:rPr>
          <w:rFonts w:ascii="Verdana" w:hAnsi="Verdana"/>
          <w:color w:val="4472C4"/>
          <w:sz w:val="20"/>
        </w:rPr>
        <w:t>palc</w:t>
      </w:r>
      <w:proofErr w:type="spellEnd"/>
      <w:r w:rsidR="00D70E17">
        <w:rPr>
          <w:rFonts w:ascii="Verdana" w:hAnsi="Verdana"/>
          <w:color w:val="4472C4"/>
          <w:sz w:val="20"/>
        </w:rPr>
        <w:t xml:space="preserve">” where the **** are numbers specific to my machine. </w:t>
      </w:r>
    </w:p>
    <w:p w14:paraId="6C008320" w14:textId="6621B535" w:rsidR="005069AC" w:rsidRDefault="005069AC" w:rsidP="00D70E17">
      <w:pPr>
        <w:rPr>
          <w:rFonts w:ascii="Verdana" w:hAnsi="Verdana"/>
          <w:sz w:val="20"/>
        </w:rPr>
      </w:pPr>
    </w:p>
    <w:p w14:paraId="3631B262" w14:textId="2B95244F" w:rsidR="0091273D" w:rsidRDefault="0091273D" w:rsidP="00D70E17">
      <w:pPr>
        <w:rPr>
          <w:rFonts w:ascii="Verdana" w:hAnsi="Verdana"/>
          <w:sz w:val="20"/>
        </w:rPr>
      </w:pPr>
    </w:p>
    <w:p w14:paraId="139EA1D9" w14:textId="47B3CFAF" w:rsidR="0091273D" w:rsidRDefault="0091273D" w:rsidP="00D70E17">
      <w:pPr>
        <w:rPr>
          <w:rFonts w:ascii="Verdana" w:hAnsi="Verdana"/>
          <w:sz w:val="20"/>
        </w:rPr>
      </w:pPr>
    </w:p>
    <w:p w14:paraId="58333BD9" w14:textId="408BD46A" w:rsidR="0091273D" w:rsidRDefault="0091273D" w:rsidP="00D70E17">
      <w:pPr>
        <w:rPr>
          <w:rFonts w:ascii="Verdana" w:hAnsi="Verdana"/>
          <w:sz w:val="20"/>
        </w:rPr>
      </w:pPr>
    </w:p>
    <w:p w14:paraId="4F60C584" w14:textId="4E863F14" w:rsidR="0091273D" w:rsidRDefault="0091273D" w:rsidP="00D70E17">
      <w:pPr>
        <w:rPr>
          <w:rFonts w:ascii="Verdana" w:hAnsi="Verdana"/>
          <w:sz w:val="20"/>
        </w:rPr>
      </w:pPr>
    </w:p>
    <w:p w14:paraId="0F2ED236" w14:textId="12432355" w:rsidR="0091273D" w:rsidRDefault="0091273D" w:rsidP="00D70E17">
      <w:pPr>
        <w:rPr>
          <w:rFonts w:ascii="Verdana" w:hAnsi="Verdana"/>
          <w:sz w:val="20"/>
        </w:rPr>
      </w:pPr>
    </w:p>
    <w:p w14:paraId="34AF32D2" w14:textId="403D6BF2" w:rsidR="0091273D" w:rsidRDefault="0091273D" w:rsidP="00D70E17">
      <w:pPr>
        <w:rPr>
          <w:rFonts w:ascii="Verdana" w:hAnsi="Verdana"/>
          <w:sz w:val="20"/>
        </w:rPr>
      </w:pPr>
    </w:p>
    <w:p w14:paraId="0F62EB99" w14:textId="60F50766" w:rsidR="0091273D" w:rsidRDefault="0091273D" w:rsidP="00D70E17">
      <w:pPr>
        <w:rPr>
          <w:rFonts w:ascii="Verdana" w:hAnsi="Verdana"/>
          <w:sz w:val="20"/>
        </w:rPr>
      </w:pPr>
    </w:p>
    <w:p w14:paraId="3329C473" w14:textId="646234EF" w:rsidR="0091273D" w:rsidRDefault="0091273D" w:rsidP="00D70E17">
      <w:pPr>
        <w:rPr>
          <w:rFonts w:ascii="Verdana" w:hAnsi="Verdana"/>
          <w:sz w:val="20"/>
        </w:rPr>
      </w:pPr>
    </w:p>
    <w:p w14:paraId="2695A7C4" w14:textId="5651D61B" w:rsidR="0091273D" w:rsidRDefault="0091273D" w:rsidP="00D70E17">
      <w:pPr>
        <w:rPr>
          <w:rFonts w:ascii="Verdana" w:hAnsi="Verdana"/>
          <w:sz w:val="20"/>
        </w:rPr>
      </w:pPr>
    </w:p>
    <w:p w14:paraId="1C8FA3BA" w14:textId="77777777" w:rsidR="0091273D" w:rsidRPr="00644B83" w:rsidRDefault="0091273D" w:rsidP="00D70E17">
      <w:pPr>
        <w:rPr>
          <w:rFonts w:ascii="Verdana" w:hAnsi="Verdana"/>
          <w:sz w:val="20"/>
        </w:rPr>
      </w:pPr>
    </w:p>
    <w:p w14:paraId="6AB36526" w14:textId="6AFB53C3" w:rsidR="0070537E" w:rsidRDefault="00B976FE" w:rsidP="00F75A7E">
      <w:pPr>
        <w:numPr>
          <w:ilvl w:val="0"/>
          <w:numId w:val="29"/>
        </w:numPr>
        <w:rPr>
          <w:rFonts w:ascii="Verdana" w:hAnsi="Verdana"/>
          <w:sz w:val="20"/>
        </w:rPr>
      </w:pPr>
      <w:r w:rsidRPr="00644B83">
        <w:rPr>
          <w:rFonts w:ascii="Verdana" w:hAnsi="Verdana"/>
          <w:sz w:val="20"/>
        </w:rPr>
        <w:lastRenderedPageBreak/>
        <w:t>Write</w:t>
      </w:r>
      <w:r>
        <w:rPr>
          <w:rFonts w:ascii="Verdana" w:hAnsi="Verdana"/>
          <w:sz w:val="20"/>
        </w:rPr>
        <w:t xml:space="preserve"> C++ program </w:t>
      </w:r>
      <w:r w:rsidRPr="00375F2D">
        <w:rPr>
          <w:rFonts w:ascii="Verdana" w:hAnsi="Verdana"/>
          <w:b/>
          <w:i/>
          <w:sz w:val="20"/>
        </w:rPr>
        <w:t>system1</w:t>
      </w:r>
      <w:r w:rsidR="002A681F">
        <w:rPr>
          <w:rFonts w:ascii="Verdana" w:hAnsi="Verdana"/>
          <w:sz w:val="20"/>
        </w:rPr>
        <w:t xml:space="preserve"> that </w:t>
      </w:r>
      <w:r w:rsidR="00524D50">
        <w:rPr>
          <w:rFonts w:ascii="Verdana" w:hAnsi="Verdana"/>
          <w:sz w:val="20"/>
        </w:rPr>
        <w:t>calls library function</w:t>
      </w:r>
      <w:r w:rsidR="000C619F">
        <w:rPr>
          <w:rFonts w:ascii="Verdana" w:hAnsi="Verdana"/>
          <w:sz w:val="20"/>
        </w:rPr>
        <w:t xml:space="preserve"> </w:t>
      </w:r>
      <w:r w:rsidR="002A681F">
        <w:rPr>
          <w:rFonts w:ascii="Verdana" w:hAnsi="Verdana"/>
          <w:sz w:val="20"/>
        </w:rPr>
        <w:t>“</w:t>
      </w:r>
      <w:proofErr w:type="gramStart"/>
      <w:r w:rsidR="002A681F" w:rsidRPr="003B4BE5">
        <w:rPr>
          <w:rFonts w:ascii="Verdana" w:hAnsi="Verdana"/>
          <w:b/>
          <w:sz w:val="20"/>
        </w:rPr>
        <w:t>system(</w:t>
      </w:r>
      <w:proofErr w:type="gramEnd"/>
      <w:r w:rsidR="002A681F" w:rsidRPr="003B4BE5">
        <w:rPr>
          <w:rFonts w:ascii="Verdana" w:hAnsi="Verdana"/>
          <w:b/>
          <w:sz w:val="20"/>
        </w:rPr>
        <w:t>)</w:t>
      </w:r>
      <w:r w:rsidR="002A681F">
        <w:rPr>
          <w:rFonts w:ascii="Verdana" w:hAnsi="Verdana"/>
          <w:sz w:val="20"/>
        </w:rPr>
        <w:t>”</w:t>
      </w:r>
      <w:r>
        <w:rPr>
          <w:rFonts w:ascii="Verdana" w:hAnsi="Verdana"/>
          <w:sz w:val="20"/>
        </w:rPr>
        <w:t xml:space="preserve">. </w:t>
      </w:r>
      <w:r w:rsidR="002A681F">
        <w:rPr>
          <w:rFonts w:ascii="Verdana" w:hAnsi="Verdana"/>
          <w:sz w:val="20"/>
        </w:rPr>
        <w:t xml:space="preserve">Issue </w:t>
      </w:r>
      <w:r w:rsidR="00524D50">
        <w:rPr>
          <w:rFonts w:ascii="Verdana" w:hAnsi="Verdana"/>
          <w:sz w:val="20"/>
        </w:rPr>
        <w:t xml:space="preserve">3 distinct </w:t>
      </w:r>
      <w:r>
        <w:rPr>
          <w:rFonts w:ascii="Verdana" w:hAnsi="Verdana"/>
          <w:sz w:val="20"/>
        </w:rPr>
        <w:t xml:space="preserve">calls to </w:t>
      </w:r>
      <w:proofErr w:type="gramStart"/>
      <w:r>
        <w:rPr>
          <w:rFonts w:ascii="Verdana" w:hAnsi="Verdana"/>
          <w:sz w:val="20"/>
        </w:rPr>
        <w:t>system(</w:t>
      </w:r>
      <w:proofErr w:type="gramEnd"/>
      <w:r>
        <w:rPr>
          <w:rFonts w:ascii="Verdana" w:hAnsi="Verdana"/>
          <w:sz w:val="20"/>
        </w:rPr>
        <w:t>)</w:t>
      </w:r>
      <w:r w:rsidR="002A681F">
        <w:rPr>
          <w:rFonts w:ascii="Verdana" w:hAnsi="Verdana"/>
          <w:sz w:val="20"/>
        </w:rPr>
        <w:t>, each with</w:t>
      </w:r>
      <w:r>
        <w:rPr>
          <w:rFonts w:ascii="Verdana" w:hAnsi="Verdana"/>
          <w:sz w:val="20"/>
        </w:rPr>
        <w:t xml:space="preserve"> </w:t>
      </w:r>
      <w:r w:rsidR="000C619F">
        <w:rPr>
          <w:rFonts w:ascii="Verdana" w:hAnsi="Verdana"/>
          <w:sz w:val="20"/>
        </w:rPr>
        <w:t xml:space="preserve">a </w:t>
      </w:r>
      <w:r w:rsidR="00524D50">
        <w:rPr>
          <w:rFonts w:ascii="Verdana" w:hAnsi="Verdana"/>
          <w:sz w:val="20"/>
        </w:rPr>
        <w:t xml:space="preserve">single </w:t>
      </w:r>
      <w:r w:rsidR="000C619F">
        <w:rPr>
          <w:rFonts w:ascii="Verdana" w:hAnsi="Verdana"/>
          <w:sz w:val="20"/>
        </w:rPr>
        <w:t>argument</w:t>
      </w:r>
      <w:r w:rsidR="002A681F">
        <w:rPr>
          <w:rFonts w:ascii="Verdana" w:hAnsi="Verdana"/>
          <w:sz w:val="20"/>
        </w:rPr>
        <w:t>:</w:t>
      </w:r>
      <w:r>
        <w:rPr>
          <w:rFonts w:ascii="Verdana" w:hAnsi="Verdana"/>
          <w:sz w:val="20"/>
        </w:rPr>
        <w:t xml:space="preserve"> “ls”, “</w:t>
      </w:r>
      <w:proofErr w:type="spellStart"/>
      <w:r>
        <w:rPr>
          <w:rFonts w:ascii="Verdana" w:hAnsi="Verdana"/>
          <w:sz w:val="20"/>
        </w:rPr>
        <w:t>pwd</w:t>
      </w:r>
      <w:proofErr w:type="spellEnd"/>
      <w:r>
        <w:rPr>
          <w:rFonts w:ascii="Verdana" w:hAnsi="Verdana"/>
          <w:sz w:val="20"/>
        </w:rPr>
        <w:t>”, and “</w:t>
      </w:r>
      <w:proofErr w:type="spellStart"/>
      <w:r>
        <w:rPr>
          <w:rFonts w:ascii="Verdana" w:hAnsi="Verdana"/>
          <w:sz w:val="20"/>
        </w:rPr>
        <w:t>whoami</w:t>
      </w:r>
      <w:proofErr w:type="spellEnd"/>
      <w:r>
        <w:rPr>
          <w:rFonts w:ascii="Verdana" w:hAnsi="Verdana"/>
          <w:sz w:val="20"/>
        </w:rPr>
        <w:t xml:space="preserve">”. Show the source and </w:t>
      </w:r>
      <w:r w:rsidR="005651FC">
        <w:rPr>
          <w:rFonts w:ascii="Verdana" w:hAnsi="Verdana"/>
          <w:sz w:val="20"/>
        </w:rPr>
        <w:t xml:space="preserve">all </w:t>
      </w:r>
      <w:r w:rsidR="000C619F">
        <w:rPr>
          <w:rFonts w:ascii="Verdana" w:hAnsi="Verdana"/>
          <w:sz w:val="20"/>
        </w:rPr>
        <w:t>generated</w:t>
      </w:r>
      <w:r>
        <w:rPr>
          <w:rFonts w:ascii="Verdana" w:hAnsi="Verdana"/>
          <w:sz w:val="20"/>
        </w:rPr>
        <w:t xml:space="preserve"> output</w:t>
      </w:r>
      <w:r w:rsidR="002A681F">
        <w:rPr>
          <w:rFonts w:ascii="Verdana" w:hAnsi="Verdana"/>
          <w:sz w:val="20"/>
        </w:rPr>
        <w:t>s</w:t>
      </w:r>
      <w:r>
        <w:rPr>
          <w:rFonts w:ascii="Verdana" w:hAnsi="Verdana"/>
          <w:sz w:val="20"/>
        </w:rPr>
        <w:t>. Describe briefly what you observe.</w:t>
      </w:r>
    </w:p>
    <w:p w14:paraId="46C94598" w14:textId="327FA579" w:rsidR="00D70E17" w:rsidRDefault="00D70E17" w:rsidP="00D70E17">
      <w:pPr>
        <w:rPr>
          <w:rFonts w:ascii="Verdana" w:hAnsi="Verdana"/>
          <w:sz w:val="20"/>
        </w:rPr>
      </w:pPr>
    </w:p>
    <w:p w14:paraId="65FBD0D9" w14:textId="6EFD0254" w:rsidR="00D70E17" w:rsidRPr="00D70E17" w:rsidRDefault="00D70E17" w:rsidP="00D70E17">
      <w:pPr>
        <w:ind w:left="360"/>
        <w:rPr>
          <w:rFonts w:ascii="Verdana" w:hAnsi="Verdana"/>
          <w:color w:val="4472C4" w:themeColor="accent1"/>
          <w:sz w:val="20"/>
        </w:rPr>
      </w:pPr>
      <w:r w:rsidRPr="00D70E17">
        <w:rPr>
          <w:rFonts w:ascii="Verdana" w:hAnsi="Verdana"/>
          <w:color w:val="4472C4" w:themeColor="accent1"/>
          <w:sz w:val="20"/>
        </w:rPr>
        <w:t xml:space="preserve">When the program was </w:t>
      </w:r>
      <w:proofErr w:type="gramStart"/>
      <w:r w:rsidRPr="00D70E17">
        <w:rPr>
          <w:rFonts w:ascii="Verdana" w:hAnsi="Verdana"/>
          <w:color w:val="4472C4" w:themeColor="accent1"/>
          <w:sz w:val="20"/>
        </w:rPr>
        <w:t>ran</w:t>
      </w:r>
      <w:proofErr w:type="gramEnd"/>
      <w:r w:rsidRPr="00D70E17">
        <w:rPr>
          <w:rFonts w:ascii="Verdana" w:hAnsi="Verdana"/>
          <w:color w:val="4472C4" w:themeColor="accent1"/>
          <w:sz w:val="20"/>
        </w:rPr>
        <w:t>, I saw a list of files in the current directory I was in for “ls.” Then when “</w:t>
      </w:r>
      <w:proofErr w:type="spellStart"/>
      <w:r w:rsidRPr="00D70E17">
        <w:rPr>
          <w:rFonts w:ascii="Verdana" w:hAnsi="Verdana"/>
          <w:color w:val="4472C4" w:themeColor="accent1"/>
          <w:sz w:val="20"/>
        </w:rPr>
        <w:t>pwd</w:t>
      </w:r>
      <w:proofErr w:type="spellEnd"/>
      <w:r w:rsidRPr="00D70E17">
        <w:rPr>
          <w:rFonts w:ascii="Verdana" w:hAnsi="Verdana"/>
          <w:color w:val="4472C4" w:themeColor="accent1"/>
          <w:sz w:val="20"/>
        </w:rPr>
        <w:t>” was executed I saw the path for the current directory. Lastly when “</w:t>
      </w:r>
      <w:proofErr w:type="spellStart"/>
      <w:r w:rsidRPr="00D70E17">
        <w:rPr>
          <w:rFonts w:ascii="Verdana" w:hAnsi="Verdana"/>
          <w:color w:val="4472C4" w:themeColor="accent1"/>
          <w:sz w:val="20"/>
        </w:rPr>
        <w:t>whoami</w:t>
      </w:r>
      <w:proofErr w:type="spellEnd"/>
      <w:r w:rsidRPr="00D70E17">
        <w:rPr>
          <w:rFonts w:ascii="Verdana" w:hAnsi="Verdana"/>
          <w:color w:val="4472C4" w:themeColor="accent1"/>
          <w:sz w:val="20"/>
        </w:rPr>
        <w:t xml:space="preserve">” was executed it should the username of who I was logged in as. </w:t>
      </w:r>
    </w:p>
    <w:p w14:paraId="4E8E3F24" w14:textId="0650CA54" w:rsidR="008E5E28" w:rsidRDefault="003E3DD5" w:rsidP="005651FC">
      <w:pPr>
        <w:rPr>
          <w:rFonts w:ascii="Verdana" w:hAnsi="Verdana"/>
          <w:sz w:val="20"/>
        </w:rPr>
      </w:pPr>
      <w:r>
        <w:rPr>
          <w:rFonts w:ascii="Verdana" w:hAnsi="Verdana"/>
          <w:noProof/>
          <w:sz w:val="20"/>
        </w:rPr>
        <w:drawing>
          <wp:anchor distT="0" distB="0" distL="114300" distR="114300" simplePos="0" relativeHeight="251659264" behindDoc="0" locked="0" layoutInCell="1" allowOverlap="1" wp14:anchorId="1CBE076C" wp14:editId="1116E757">
            <wp:simplePos x="0" y="0"/>
            <wp:positionH relativeFrom="margin">
              <wp:posOffset>929640</wp:posOffset>
            </wp:positionH>
            <wp:positionV relativeFrom="paragraph">
              <wp:posOffset>231140</wp:posOffset>
            </wp:positionV>
            <wp:extent cx="4260850" cy="4528820"/>
            <wp:effectExtent l="0" t="0" r="6350" b="5080"/>
            <wp:wrapTopAndBottom/>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4260850" cy="4528820"/>
                    </a:xfrm>
                    <a:prstGeom prst="rect">
                      <a:avLst/>
                    </a:prstGeom>
                  </pic:spPr>
                </pic:pic>
              </a:graphicData>
            </a:graphic>
            <wp14:sizeRelH relativeFrom="page">
              <wp14:pctWidth>0</wp14:pctWidth>
            </wp14:sizeRelH>
            <wp14:sizeRelV relativeFrom="page">
              <wp14:pctHeight>0</wp14:pctHeight>
            </wp14:sizeRelV>
          </wp:anchor>
        </w:drawing>
      </w:r>
    </w:p>
    <w:p w14:paraId="5CA0DEBA" w14:textId="4E333E51" w:rsidR="008E5E28" w:rsidRDefault="008E5E28" w:rsidP="005651FC">
      <w:pPr>
        <w:rPr>
          <w:rFonts w:ascii="Verdana" w:hAnsi="Verdana"/>
          <w:sz w:val="20"/>
        </w:rPr>
      </w:pPr>
    </w:p>
    <w:p w14:paraId="07D4E55C" w14:textId="3C8C5696" w:rsidR="008E5E28" w:rsidRDefault="008E5E28" w:rsidP="005651FC">
      <w:pPr>
        <w:rPr>
          <w:rFonts w:ascii="Verdana" w:hAnsi="Verdana"/>
          <w:sz w:val="20"/>
        </w:rPr>
      </w:pPr>
    </w:p>
    <w:p w14:paraId="475C3BAE" w14:textId="317A77EC" w:rsidR="00B976FE" w:rsidRPr="00EA11E4" w:rsidRDefault="00EA11E4" w:rsidP="00EA11E4">
      <w:pPr>
        <w:numPr>
          <w:ilvl w:val="0"/>
          <w:numId w:val="29"/>
        </w:numPr>
        <w:rPr>
          <w:rFonts w:ascii="Verdana" w:hAnsi="Verdana"/>
          <w:sz w:val="20"/>
        </w:rPr>
      </w:pPr>
      <w:r w:rsidRPr="00644B83">
        <w:rPr>
          <w:rFonts w:ascii="Verdana" w:hAnsi="Verdana"/>
          <w:sz w:val="20"/>
        </w:rPr>
        <w:t>Write</w:t>
      </w:r>
      <w:r>
        <w:rPr>
          <w:rFonts w:ascii="Verdana" w:hAnsi="Verdana"/>
          <w:sz w:val="20"/>
        </w:rPr>
        <w:t xml:space="preserve"> C or C++ program </w:t>
      </w:r>
      <w:r w:rsidRPr="00375F2D">
        <w:rPr>
          <w:rFonts w:ascii="Verdana" w:hAnsi="Verdana"/>
          <w:b/>
          <w:i/>
          <w:sz w:val="20"/>
        </w:rPr>
        <w:t>system</w:t>
      </w:r>
      <w:r>
        <w:rPr>
          <w:rFonts w:ascii="Verdana" w:hAnsi="Verdana"/>
          <w:b/>
          <w:i/>
          <w:sz w:val="20"/>
        </w:rPr>
        <w:t>2</w:t>
      </w:r>
      <w:r>
        <w:rPr>
          <w:rFonts w:ascii="Verdana" w:hAnsi="Verdana"/>
          <w:sz w:val="20"/>
        </w:rPr>
        <w:t xml:space="preserve"> that reads OS commands via command line parameters, and then</w:t>
      </w:r>
      <w:r>
        <w:rPr>
          <w:rFonts w:ascii="Verdana" w:hAnsi="Verdana"/>
          <w:b/>
          <w:sz w:val="20"/>
        </w:rPr>
        <w:t xml:space="preserve"> </w:t>
      </w:r>
      <w:r w:rsidRPr="002811FA">
        <w:rPr>
          <w:rFonts w:ascii="Verdana" w:hAnsi="Verdana"/>
          <w:b/>
          <w:sz w:val="20"/>
        </w:rPr>
        <w:t>executes the</w:t>
      </w:r>
      <w:r>
        <w:rPr>
          <w:rFonts w:ascii="Verdana" w:hAnsi="Verdana"/>
          <w:b/>
          <w:sz w:val="20"/>
        </w:rPr>
        <w:t>m</w:t>
      </w:r>
      <w:r>
        <w:rPr>
          <w:rFonts w:ascii="Verdana" w:hAnsi="Verdana"/>
          <w:sz w:val="20"/>
        </w:rPr>
        <w:t xml:space="preserve">. The command line parameters must be legal Unix/Linux commands. Print the number of commands entered. To prepare, read about </w:t>
      </w:r>
      <w:r w:rsidRPr="00B82008">
        <w:rPr>
          <w:rFonts w:ascii="Verdana" w:hAnsi="Verdana"/>
          <w:b/>
          <w:i/>
          <w:sz w:val="20"/>
        </w:rPr>
        <w:t>argc, argv</w:t>
      </w:r>
      <w:r>
        <w:rPr>
          <w:rFonts w:ascii="Verdana" w:hAnsi="Verdana"/>
          <w:sz w:val="20"/>
        </w:rPr>
        <w:t xml:space="preserve">, and </w:t>
      </w:r>
      <w:r w:rsidRPr="00B82008">
        <w:rPr>
          <w:rFonts w:ascii="Verdana" w:hAnsi="Verdana"/>
          <w:b/>
          <w:i/>
          <w:sz w:val="20"/>
        </w:rPr>
        <w:t>envp</w:t>
      </w:r>
      <w:r>
        <w:rPr>
          <w:rFonts w:ascii="Verdana" w:hAnsi="Verdana"/>
          <w:sz w:val="20"/>
        </w:rPr>
        <w:t>. Focus is only argc and argv. A sample execution by fictitious user “herb$” is</w:t>
      </w:r>
      <w:r w:rsidR="00B976FE" w:rsidRPr="00EA11E4">
        <w:rPr>
          <w:rFonts w:ascii="Verdana" w:hAnsi="Verdana"/>
          <w:sz w:val="20"/>
        </w:rPr>
        <w:t>:</w:t>
      </w:r>
    </w:p>
    <w:p w14:paraId="386A53F5" w14:textId="77777777" w:rsidR="00B976FE" w:rsidRPr="00644B83" w:rsidRDefault="00B976FE" w:rsidP="00B976FE">
      <w:pPr>
        <w:rPr>
          <w:rFonts w:ascii="Verdana" w:hAnsi="Verdana"/>
          <w:sz w:val="20"/>
        </w:rPr>
      </w:pPr>
    </w:p>
    <w:p w14:paraId="6223BE5C" w14:textId="77777777" w:rsidR="00B976FE"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r>
        <w:rPr>
          <w:rFonts w:ascii="Courier" w:hAnsi="Courier" w:cs="Menlo Regular"/>
          <w:color w:val="000000"/>
          <w:sz w:val="20"/>
          <w:szCs w:val="22"/>
        </w:rPr>
        <w:t>herb</w:t>
      </w:r>
      <w:r w:rsidRPr="00760066">
        <w:rPr>
          <w:rFonts w:ascii="Courier" w:hAnsi="Courier" w:cs="Menlo Regular"/>
          <w:color w:val="000000"/>
          <w:sz w:val="20"/>
          <w:szCs w:val="22"/>
        </w:rPr>
        <w:t>$ ./</w:t>
      </w:r>
      <w:proofErr w:type="spellStart"/>
      <w:r w:rsidRPr="00760066">
        <w:rPr>
          <w:rFonts w:ascii="Courier" w:hAnsi="Courier" w:cs="Menlo Regular"/>
          <w:color w:val="000000"/>
          <w:sz w:val="20"/>
          <w:szCs w:val="22"/>
        </w:rPr>
        <w:t>a.out</w:t>
      </w:r>
      <w:proofErr w:type="spellEnd"/>
      <w:r w:rsidRPr="00760066">
        <w:rPr>
          <w:rFonts w:ascii="Courier" w:hAnsi="Courier" w:cs="Menlo Regular"/>
          <w:color w:val="000000"/>
          <w:sz w:val="20"/>
          <w:szCs w:val="22"/>
        </w:rPr>
        <w:t xml:space="preserve"> </w:t>
      </w:r>
      <w:proofErr w:type="spellStart"/>
      <w:r w:rsidRPr="00760066">
        <w:rPr>
          <w:rFonts w:ascii="Courier" w:hAnsi="Courier" w:cs="Menlo Regular"/>
          <w:color w:val="000000"/>
          <w:sz w:val="20"/>
          <w:szCs w:val="22"/>
        </w:rPr>
        <w:t>pwd</w:t>
      </w:r>
      <w:proofErr w:type="spellEnd"/>
      <w:r w:rsidRPr="00760066">
        <w:rPr>
          <w:rFonts w:ascii="Courier" w:hAnsi="Courier" w:cs="Menlo Regular"/>
          <w:color w:val="000000"/>
          <w:sz w:val="20"/>
          <w:szCs w:val="22"/>
        </w:rPr>
        <w:t xml:space="preserve"> ls </w:t>
      </w:r>
      <w:proofErr w:type="spellStart"/>
      <w:r w:rsidRPr="00760066">
        <w:rPr>
          <w:rFonts w:ascii="Courier" w:hAnsi="Courier" w:cs="Menlo Regular"/>
          <w:color w:val="000000"/>
          <w:sz w:val="20"/>
          <w:szCs w:val="22"/>
        </w:rPr>
        <w:t>whoami</w:t>
      </w:r>
      <w:proofErr w:type="spellEnd"/>
    </w:p>
    <w:p w14:paraId="104ABFE4"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p>
    <w:p w14:paraId="1EB059F5" w14:textId="77777777" w:rsidR="00B976FE"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r w:rsidRPr="00760066">
        <w:rPr>
          <w:rFonts w:ascii="Courier" w:hAnsi="Courier" w:cs="Menlo Regular"/>
          <w:color w:val="000000"/>
          <w:sz w:val="20"/>
          <w:szCs w:val="22"/>
        </w:rPr>
        <w:t>argc = 4</w:t>
      </w:r>
    </w:p>
    <w:p w14:paraId="6E77D475" w14:textId="77777777" w:rsidR="00E9010D" w:rsidRPr="00760066" w:rsidRDefault="00E9010D"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p>
    <w:p w14:paraId="061E7F26"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proofErr w:type="spellStart"/>
      <w:proofErr w:type="gramStart"/>
      <w:r w:rsidRPr="00760066">
        <w:rPr>
          <w:rFonts w:ascii="Courier" w:hAnsi="Courier" w:cs="Menlo Regular"/>
          <w:color w:val="000000"/>
          <w:sz w:val="20"/>
          <w:szCs w:val="22"/>
        </w:rPr>
        <w:t>argv</w:t>
      </w:r>
      <w:proofErr w:type="spellEnd"/>
      <w:r w:rsidRPr="00760066">
        <w:rPr>
          <w:rFonts w:ascii="Courier" w:hAnsi="Courier" w:cs="Menlo Regular"/>
          <w:color w:val="000000"/>
          <w:sz w:val="20"/>
          <w:szCs w:val="22"/>
        </w:rPr>
        <w:t>[</w:t>
      </w:r>
      <w:proofErr w:type="gramEnd"/>
      <w:r w:rsidRPr="00760066">
        <w:rPr>
          <w:rFonts w:ascii="Courier" w:hAnsi="Courier" w:cs="Menlo Regular"/>
          <w:color w:val="000000"/>
          <w:sz w:val="20"/>
          <w:szCs w:val="22"/>
        </w:rPr>
        <w:t xml:space="preserve">1] = </w:t>
      </w:r>
      <w:proofErr w:type="spellStart"/>
      <w:r w:rsidRPr="00760066">
        <w:rPr>
          <w:rFonts w:ascii="Courier" w:hAnsi="Courier" w:cs="Menlo Regular"/>
          <w:color w:val="000000"/>
          <w:sz w:val="20"/>
          <w:szCs w:val="22"/>
        </w:rPr>
        <w:t>pwd</w:t>
      </w:r>
      <w:proofErr w:type="spellEnd"/>
    </w:p>
    <w:p w14:paraId="5B0084FB"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r w:rsidRPr="00760066">
        <w:rPr>
          <w:rFonts w:ascii="Courier" w:hAnsi="Courier" w:cs="Menlo Regular"/>
          <w:color w:val="000000"/>
          <w:sz w:val="20"/>
          <w:szCs w:val="22"/>
        </w:rPr>
        <w:t>Executing command '</w:t>
      </w:r>
      <w:proofErr w:type="spellStart"/>
      <w:r w:rsidRPr="00760066">
        <w:rPr>
          <w:rFonts w:ascii="Courier" w:hAnsi="Courier" w:cs="Menlo Regular"/>
          <w:color w:val="000000"/>
          <w:sz w:val="20"/>
          <w:szCs w:val="22"/>
        </w:rPr>
        <w:t>pwd</w:t>
      </w:r>
      <w:proofErr w:type="spellEnd"/>
      <w:r w:rsidRPr="00760066">
        <w:rPr>
          <w:rFonts w:ascii="Courier" w:hAnsi="Courier" w:cs="Menlo Regular"/>
          <w:color w:val="000000"/>
          <w:sz w:val="20"/>
          <w:szCs w:val="22"/>
        </w:rPr>
        <w:t>'</w:t>
      </w:r>
    </w:p>
    <w:p w14:paraId="3DFA8985"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r w:rsidRPr="00760066">
        <w:rPr>
          <w:rFonts w:ascii="Courier" w:hAnsi="Courier" w:cs="Menlo Regular"/>
          <w:color w:val="000000"/>
          <w:sz w:val="20"/>
          <w:szCs w:val="22"/>
        </w:rPr>
        <w:t>/Users/</w:t>
      </w:r>
      <w:proofErr w:type="spellStart"/>
      <w:r w:rsidRPr="00760066">
        <w:rPr>
          <w:rFonts w:ascii="Courier" w:hAnsi="Courier" w:cs="Menlo Regular"/>
          <w:color w:val="000000"/>
          <w:sz w:val="20"/>
          <w:szCs w:val="22"/>
        </w:rPr>
        <w:t>herbertmayer</w:t>
      </w:r>
      <w:proofErr w:type="spellEnd"/>
    </w:p>
    <w:p w14:paraId="4F7A8237"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p>
    <w:p w14:paraId="29E25C16"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proofErr w:type="gramStart"/>
      <w:r w:rsidRPr="00760066">
        <w:rPr>
          <w:rFonts w:ascii="Courier" w:hAnsi="Courier" w:cs="Menlo Regular"/>
          <w:color w:val="000000"/>
          <w:sz w:val="20"/>
          <w:szCs w:val="22"/>
        </w:rPr>
        <w:t>argv[</w:t>
      </w:r>
      <w:proofErr w:type="gramEnd"/>
      <w:r w:rsidRPr="00760066">
        <w:rPr>
          <w:rFonts w:ascii="Courier" w:hAnsi="Courier" w:cs="Menlo Regular"/>
          <w:color w:val="000000"/>
          <w:sz w:val="20"/>
          <w:szCs w:val="22"/>
        </w:rPr>
        <w:t>2] = ls</w:t>
      </w:r>
    </w:p>
    <w:p w14:paraId="6BF3853E"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r w:rsidRPr="00760066">
        <w:rPr>
          <w:rFonts w:ascii="Courier" w:hAnsi="Courier" w:cs="Menlo Regular"/>
          <w:color w:val="000000"/>
          <w:sz w:val="20"/>
          <w:szCs w:val="22"/>
        </w:rPr>
        <w:t>Executing command 'ls'</w:t>
      </w:r>
    </w:p>
    <w:p w14:paraId="784B7FC6"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r w:rsidRPr="00760066">
        <w:rPr>
          <w:rFonts w:ascii="Courier" w:hAnsi="Courier" w:cs="Menlo Regular"/>
          <w:color w:val="000000"/>
          <w:sz w:val="20"/>
          <w:szCs w:val="22"/>
        </w:rPr>
        <w:lastRenderedPageBreak/>
        <w:t>Applications</w:t>
      </w:r>
      <w:r w:rsidRPr="00760066">
        <w:rPr>
          <w:rFonts w:ascii="Courier" w:hAnsi="Courier" w:cs="Menlo Regular"/>
          <w:color w:val="000000"/>
          <w:sz w:val="20"/>
          <w:szCs w:val="22"/>
        </w:rPr>
        <w:tab/>
        <w:t>Downloads</w:t>
      </w:r>
      <w:r w:rsidRPr="00760066">
        <w:rPr>
          <w:rFonts w:ascii="Courier" w:hAnsi="Courier" w:cs="Menlo Regular"/>
          <w:color w:val="000000"/>
          <w:sz w:val="20"/>
          <w:szCs w:val="22"/>
        </w:rPr>
        <w:tab/>
      </w:r>
      <w:r>
        <w:rPr>
          <w:rFonts w:ascii="Courier" w:hAnsi="Courier" w:cs="Menlo Regular"/>
          <w:color w:val="000000"/>
          <w:sz w:val="20"/>
          <w:szCs w:val="22"/>
        </w:rPr>
        <w:tab/>
      </w:r>
      <w:r w:rsidRPr="00760066">
        <w:rPr>
          <w:rFonts w:ascii="Courier" w:hAnsi="Courier" w:cs="Menlo Regular"/>
          <w:color w:val="000000"/>
          <w:sz w:val="20"/>
          <w:szCs w:val="22"/>
        </w:rPr>
        <w:t>Music</w:t>
      </w:r>
      <w:r w:rsidRPr="00760066">
        <w:rPr>
          <w:rFonts w:ascii="Courier" w:hAnsi="Courier" w:cs="Menlo Regular"/>
          <w:color w:val="000000"/>
          <w:sz w:val="20"/>
          <w:szCs w:val="22"/>
        </w:rPr>
        <w:tab/>
      </w:r>
      <w:r w:rsidRPr="00760066">
        <w:rPr>
          <w:rFonts w:ascii="Courier" w:hAnsi="Courier" w:cs="Menlo Regular"/>
          <w:color w:val="000000"/>
          <w:sz w:val="20"/>
          <w:szCs w:val="22"/>
        </w:rPr>
        <w:tab/>
      </w:r>
      <w:proofErr w:type="spellStart"/>
      <w:r w:rsidRPr="00760066">
        <w:rPr>
          <w:rFonts w:ascii="Courier" w:hAnsi="Courier" w:cs="Menlo Regular"/>
          <w:color w:val="000000"/>
          <w:sz w:val="20"/>
          <w:szCs w:val="22"/>
        </w:rPr>
        <w:t>familie</w:t>
      </w:r>
      <w:proofErr w:type="spellEnd"/>
      <w:r w:rsidRPr="00760066">
        <w:rPr>
          <w:rFonts w:ascii="Courier" w:hAnsi="Courier" w:cs="Menlo Regular"/>
          <w:color w:val="000000"/>
          <w:sz w:val="20"/>
          <w:szCs w:val="22"/>
        </w:rPr>
        <w:tab/>
      </w:r>
      <w:r w:rsidRPr="00760066">
        <w:rPr>
          <w:rFonts w:ascii="Courier" w:hAnsi="Courier" w:cs="Menlo Regular"/>
          <w:color w:val="000000"/>
          <w:sz w:val="20"/>
          <w:szCs w:val="22"/>
        </w:rPr>
        <w:tab/>
        <w:t>test1</w:t>
      </w:r>
    </w:p>
    <w:p w14:paraId="0371D0A2"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r w:rsidRPr="00760066">
        <w:rPr>
          <w:rFonts w:ascii="Courier" w:hAnsi="Courier" w:cs="Menlo Regular"/>
          <w:color w:val="000000"/>
          <w:sz w:val="20"/>
          <w:szCs w:val="22"/>
        </w:rPr>
        <w:t>Contacts</w:t>
      </w:r>
      <w:r w:rsidRPr="00760066">
        <w:rPr>
          <w:rFonts w:ascii="Courier" w:hAnsi="Courier" w:cs="Menlo Regular"/>
          <w:color w:val="000000"/>
          <w:sz w:val="20"/>
          <w:szCs w:val="22"/>
        </w:rPr>
        <w:tab/>
      </w:r>
      <w:r>
        <w:rPr>
          <w:rFonts w:ascii="Courier" w:hAnsi="Courier" w:cs="Menlo Regular"/>
          <w:color w:val="000000"/>
          <w:sz w:val="20"/>
          <w:szCs w:val="22"/>
        </w:rPr>
        <w:tab/>
      </w:r>
      <w:r w:rsidRPr="00760066">
        <w:rPr>
          <w:rFonts w:ascii="Courier" w:hAnsi="Courier" w:cs="Menlo Regular"/>
          <w:color w:val="000000"/>
          <w:sz w:val="20"/>
          <w:szCs w:val="22"/>
        </w:rPr>
        <w:t>Favorites</w:t>
      </w:r>
      <w:r w:rsidRPr="00760066">
        <w:rPr>
          <w:rFonts w:ascii="Courier" w:hAnsi="Courier" w:cs="Menlo Regular"/>
          <w:color w:val="000000"/>
          <w:sz w:val="20"/>
          <w:szCs w:val="22"/>
        </w:rPr>
        <w:tab/>
      </w:r>
      <w:r>
        <w:rPr>
          <w:rFonts w:ascii="Courier" w:hAnsi="Courier" w:cs="Menlo Regular"/>
          <w:color w:val="000000"/>
          <w:sz w:val="20"/>
          <w:szCs w:val="22"/>
        </w:rPr>
        <w:tab/>
      </w:r>
      <w:r w:rsidRPr="00760066">
        <w:rPr>
          <w:rFonts w:ascii="Courier" w:hAnsi="Courier" w:cs="Menlo Regular"/>
          <w:color w:val="000000"/>
          <w:sz w:val="20"/>
          <w:szCs w:val="22"/>
        </w:rPr>
        <w:t>Pictures</w:t>
      </w:r>
      <w:r w:rsidRPr="00760066">
        <w:rPr>
          <w:rFonts w:ascii="Courier" w:hAnsi="Courier" w:cs="Menlo Regular"/>
          <w:color w:val="000000"/>
          <w:sz w:val="20"/>
          <w:szCs w:val="22"/>
        </w:rPr>
        <w:tab/>
      </w:r>
      <w:r>
        <w:rPr>
          <w:rFonts w:ascii="Courier" w:hAnsi="Courier" w:cs="Menlo Regular"/>
          <w:color w:val="000000"/>
          <w:sz w:val="20"/>
          <w:szCs w:val="22"/>
        </w:rPr>
        <w:tab/>
      </w:r>
      <w:r w:rsidRPr="00760066">
        <w:rPr>
          <w:rFonts w:ascii="Courier" w:hAnsi="Courier" w:cs="Menlo Regular"/>
          <w:color w:val="000000"/>
          <w:sz w:val="20"/>
          <w:szCs w:val="22"/>
        </w:rPr>
        <w:t>herb</w:t>
      </w:r>
      <w:r w:rsidRPr="00760066">
        <w:rPr>
          <w:rFonts w:ascii="Courier" w:hAnsi="Courier" w:cs="Menlo Regular"/>
          <w:color w:val="000000"/>
          <w:sz w:val="20"/>
          <w:szCs w:val="22"/>
        </w:rPr>
        <w:tab/>
      </w:r>
      <w:r w:rsidRPr="00760066">
        <w:rPr>
          <w:rFonts w:ascii="Courier" w:hAnsi="Courier" w:cs="Menlo Regular"/>
          <w:color w:val="000000"/>
          <w:sz w:val="20"/>
          <w:szCs w:val="22"/>
        </w:rPr>
        <w:tab/>
      </w:r>
      <w:r>
        <w:rPr>
          <w:rFonts w:ascii="Courier" w:hAnsi="Courier" w:cs="Menlo Regular"/>
          <w:color w:val="000000"/>
          <w:sz w:val="20"/>
          <w:szCs w:val="22"/>
        </w:rPr>
        <w:tab/>
      </w:r>
      <w:r w:rsidRPr="00760066">
        <w:rPr>
          <w:rFonts w:ascii="Courier" w:hAnsi="Courier" w:cs="Menlo Regular"/>
          <w:color w:val="000000"/>
          <w:sz w:val="20"/>
          <w:szCs w:val="22"/>
        </w:rPr>
        <w:t>test1.c</w:t>
      </w:r>
    </w:p>
    <w:p w14:paraId="405D9A83"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r w:rsidRPr="00760066">
        <w:rPr>
          <w:rFonts w:ascii="Courier" w:hAnsi="Courier" w:cs="Menlo Regular"/>
          <w:color w:val="000000"/>
          <w:sz w:val="20"/>
          <w:szCs w:val="22"/>
        </w:rPr>
        <w:t>Desktop</w:t>
      </w:r>
      <w:r w:rsidRPr="00760066">
        <w:rPr>
          <w:rFonts w:ascii="Courier" w:hAnsi="Courier" w:cs="Menlo Regular"/>
          <w:color w:val="000000"/>
          <w:sz w:val="20"/>
          <w:szCs w:val="22"/>
        </w:rPr>
        <w:tab/>
      </w:r>
      <w:r w:rsidRPr="00760066">
        <w:rPr>
          <w:rFonts w:ascii="Courier" w:hAnsi="Courier" w:cs="Menlo Regular"/>
          <w:color w:val="000000"/>
          <w:sz w:val="20"/>
          <w:szCs w:val="22"/>
        </w:rPr>
        <w:tab/>
        <w:t>Library</w:t>
      </w:r>
      <w:r w:rsidRPr="00760066">
        <w:rPr>
          <w:rFonts w:ascii="Courier" w:hAnsi="Courier" w:cs="Menlo Regular"/>
          <w:color w:val="000000"/>
          <w:sz w:val="20"/>
          <w:szCs w:val="22"/>
        </w:rPr>
        <w:tab/>
      </w:r>
      <w:r w:rsidRPr="00760066">
        <w:rPr>
          <w:rFonts w:ascii="Courier" w:hAnsi="Courier" w:cs="Menlo Regular"/>
          <w:color w:val="000000"/>
          <w:sz w:val="20"/>
          <w:szCs w:val="22"/>
        </w:rPr>
        <w:tab/>
        <w:t>Public</w:t>
      </w:r>
      <w:r w:rsidRPr="00760066">
        <w:rPr>
          <w:rFonts w:ascii="Courier" w:hAnsi="Courier" w:cs="Menlo Regular"/>
          <w:color w:val="000000"/>
          <w:sz w:val="20"/>
          <w:szCs w:val="22"/>
        </w:rPr>
        <w:tab/>
      </w:r>
      <w:r w:rsidRPr="00760066">
        <w:rPr>
          <w:rFonts w:ascii="Courier" w:hAnsi="Courier" w:cs="Menlo Regular"/>
          <w:color w:val="000000"/>
          <w:sz w:val="20"/>
          <w:szCs w:val="22"/>
        </w:rPr>
        <w:tab/>
        <w:t>pix_low_2020</w:t>
      </w:r>
      <w:r w:rsidRPr="00760066">
        <w:rPr>
          <w:rFonts w:ascii="Courier" w:hAnsi="Courier" w:cs="Menlo Regular"/>
          <w:color w:val="000000"/>
          <w:sz w:val="20"/>
          <w:szCs w:val="22"/>
        </w:rPr>
        <w:tab/>
        <w:t>test2</w:t>
      </w:r>
    </w:p>
    <w:p w14:paraId="61FD6E40"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r w:rsidRPr="00760066">
        <w:rPr>
          <w:rFonts w:ascii="Courier" w:hAnsi="Courier" w:cs="Menlo Regular"/>
          <w:color w:val="000000"/>
          <w:sz w:val="20"/>
          <w:szCs w:val="22"/>
        </w:rPr>
        <w:t>Documents</w:t>
      </w:r>
      <w:r w:rsidRPr="00760066">
        <w:rPr>
          <w:rFonts w:ascii="Courier" w:hAnsi="Courier" w:cs="Menlo Regular"/>
          <w:color w:val="000000"/>
          <w:sz w:val="20"/>
          <w:szCs w:val="22"/>
        </w:rPr>
        <w:tab/>
      </w:r>
      <w:r>
        <w:rPr>
          <w:rFonts w:ascii="Courier" w:hAnsi="Courier" w:cs="Menlo Regular"/>
          <w:color w:val="000000"/>
          <w:sz w:val="20"/>
          <w:szCs w:val="22"/>
        </w:rPr>
        <w:tab/>
      </w:r>
      <w:r w:rsidRPr="00760066">
        <w:rPr>
          <w:rFonts w:ascii="Courier" w:hAnsi="Courier" w:cs="Menlo Regular"/>
          <w:color w:val="000000"/>
          <w:sz w:val="20"/>
          <w:szCs w:val="22"/>
        </w:rPr>
        <w:t>Movies</w:t>
      </w:r>
      <w:r w:rsidRPr="00760066">
        <w:rPr>
          <w:rFonts w:ascii="Courier" w:hAnsi="Courier" w:cs="Menlo Regular"/>
          <w:color w:val="000000"/>
          <w:sz w:val="20"/>
          <w:szCs w:val="22"/>
        </w:rPr>
        <w:tab/>
      </w:r>
      <w:r w:rsidRPr="00760066">
        <w:rPr>
          <w:rFonts w:ascii="Courier" w:hAnsi="Courier" w:cs="Menlo Regular"/>
          <w:color w:val="000000"/>
          <w:sz w:val="20"/>
          <w:szCs w:val="22"/>
        </w:rPr>
        <w:tab/>
      </w:r>
      <w:proofErr w:type="spellStart"/>
      <w:r w:rsidRPr="00760066">
        <w:rPr>
          <w:rFonts w:ascii="Courier" w:hAnsi="Courier" w:cs="Menlo Regular"/>
          <w:color w:val="000000"/>
          <w:sz w:val="20"/>
          <w:szCs w:val="22"/>
        </w:rPr>
        <w:t>a.out</w:t>
      </w:r>
      <w:proofErr w:type="spellEnd"/>
      <w:r w:rsidRPr="00760066">
        <w:rPr>
          <w:rFonts w:ascii="Courier" w:hAnsi="Courier" w:cs="Menlo Regular"/>
          <w:color w:val="000000"/>
          <w:sz w:val="20"/>
          <w:szCs w:val="22"/>
        </w:rPr>
        <w:tab/>
      </w:r>
      <w:r w:rsidRPr="00760066">
        <w:rPr>
          <w:rFonts w:ascii="Courier" w:hAnsi="Courier" w:cs="Menlo Regular"/>
          <w:color w:val="000000"/>
          <w:sz w:val="20"/>
          <w:szCs w:val="22"/>
        </w:rPr>
        <w:tab/>
      </w:r>
      <w:proofErr w:type="spellStart"/>
      <w:r w:rsidRPr="00760066">
        <w:rPr>
          <w:rFonts w:ascii="Courier" w:hAnsi="Courier" w:cs="Menlo Regular"/>
          <w:color w:val="000000"/>
          <w:sz w:val="20"/>
          <w:szCs w:val="22"/>
        </w:rPr>
        <w:t>test.c</w:t>
      </w:r>
      <w:proofErr w:type="spellEnd"/>
      <w:r w:rsidRPr="00760066">
        <w:rPr>
          <w:rFonts w:ascii="Courier" w:hAnsi="Courier" w:cs="Menlo Regular"/>
          <w:color w:val="000000"/>
          <w:sz w:val="20"/>
          <w:szCs w:val="22"/>
        </w:rPr>
        <w:tab/>
      </w:r>
      <w:r w:rsidRPr="00760066">
        <w:rPr>
          <w:rFonts w:ascii="Courier" w:hAnsi="Courier" w:cs="Menlo Regular"/>
          <w:color w:val="000000"/>
          <w:sz w:val="20"/>
          <w:szCs w:val="22"/>
        </w:rPr>
        <w:tab/>
        <w:t>test2.c</w:t>
      </w:r>
    </w:p>
    <w:p w14:paraId="527B8536"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p>
    <w:p w14:paraId="67B23B09" w14:textId="77777777"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proofErr w:type="spellStart"/>
      <w:proofErr w:type="gramStart"/>
      <w:r w:rsidRPr="00760066">
        <w:rPr>
          <w:rFonts w:ascii="Courier" w:hAnsi="Courier" w:cs="Menlo Regular"/>
          <w:color w:val="000000"/>
          <w:sz w:val="20"/>
          <w:szCs w:val="22"/>
        </w:rPr>
        <w:t>argv</w:t>
      </w:r>
      <w:proofErr w:type="spellEnd"/>
      <w:r w:rsidRPr="00760066">
        <w:rPr>
          <w:rFonts w:ascii="Courier" w:hAnsi="Courier" w:cs="Menlo Regular"/>
          <w:color w:val="000000"/>
          <w:sz w:val="20"/>
          <w:szCs w:val="22"/>
        </w:rPr>
        <w:t>[</w:t>
      </w:r>
      <w:proofErr w:type="gramEnd"/>
      <w:r w:rsidRPr="00760066">
        <w:rPr>
          <w:rFonts w:ascii="Courier" w:hAnsi="Courier" w:cs="Menlo Regular"/>
          <w:color w:val="000000"/>
          <w:sz w:val="20"/>
          <w:szCs w:val="22"/>
        </w:rPr>
        <w:t xml:space="preserve">3] = </w:t>
      </w:r>
      <w:proofErr w:type="spellStart"/>
      <w:r w:rsidRPr="00760066">
        <w:rPr>
          <w:rFonts w:ascii="Courier" w:hAnsi="Courier" w:cs="Menlo Regular"/>
          <w:color w:val="000000"/>
          <w:sz w:val="20"/>
          <w:szCs w:val="22"/>
        </w:rPr>
        <w:t>whoami</w:t>
      </w:r>
      <w:proofErr w:type="spellEnd"/>
    </w:p>
    <w:p w14:paraId="3B8FC0FB" w14:textId="1C9F59D6" w:rsidR="00B976FE" w:rsidRPr="00760066" w:rsidRDefault="00B976FE" w:rsidP="00B97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w:hAnsi="Courier" w:cs="Menlo Regular"/>
          <w:color w:val="000000"/>
          <w:sz w:val="20"/>
          <w:szCs w:val="22"/>
        </w:rPr>
      </w:pPr>
      <w:r w:rsidRPr="00760066">
        <w:rPr>
          <w:rFonts w:ascii="Courier" w:hAnsi="Courier" w:cs="Menlo Regular"/>
          <w:color w:val="000000"/>
          <w:sz w:val="20"/>
          <w:szCs w:val="22"/>
        </w:rPr>
        <w:t>Executing command '</w:t>
      </w:r>
      <w:proofErr w:type="spellStart"/>
      <w:r w:rsidRPr="00760066">
        <w:rPr>
          <w:rFonts w:ascii="Courier" w:hAnsi="Courier" w:cs="Menlo Regular"/>
          <w:color w:val="000000"/>
          <w:sz w:val="20"/>
          <w:szCs w:val="22"/>
        </w:rPr>
        <w:t>whoami</w:t>
      </w:r>
      <w:proofErr w:type="spellEnd"/>
      <w:r w:rsidRPr="00760066">
        <w:rPr>
          <w:rFonts w:ascii="Courier" w:hAnsi="Courier" w:cs="Menlo Regular"/>
          <w:color w:val="000000"/>
          <w:sz w:val="20"/>
          <w:szCs w:val="22"/>
        </w:rPr>
        <w:t>'</w:t>
      </w:r>
    </w:p>
    <w:p w14:paraId="14EB2890" w14:textId="7E70FE39" w:rsidR="00B976FE" w:rsidRPr="0030572F" w:rsidRDefault="00B976FE" w:rsidP="00B976FE">
      <w:pPr>
        <w:ind w:left="360"/>
        <w:rPr>
          <w:rFonts w:ascii="Courier" w:hAnsi="Courier"/>
          <w:sz w:val="16"/>
        </w:rPr>
      </w:pPr>
      <w:proofErr w:type="spellStart"/>
      <w:r w:rsidRPr="00760066">
        <w:rPr>
          <w:rFonts w:ascii="Courier" w:hAnsi="Courier" w:cs="Menlo Regular"/>
          <w:color w:val="000000"/>
          <w:sz w:val="20"/>
          <w:szCs w:val="22"/>
        </w:rPr>
        <w:t>herbertmayer</w:t>
      </w:r>
      <w:proofErr w:type="spellEnd"/>
    </w:p>
    <w:p w14:paraId="1C7FEBD0" w14:textId="4FD5D1BC" w:rsidR="00522D9C" w:rsidRPr="007426DA" w:rsidRDefault="008E5E28" w:rsidP="0070537E">
      <w:pPr>
        <w:rPr>
          <w:rFonts w:ascii="Courier" w:hAnsi="Courier" w:cs="Menlo Regular"/>
          <w:color w:val="000000"/>
          <w:sz w:val="20"/>
        </w:rPr>
      </w:pPr>
      <w:r>
        <w:rPr>
          <w:rFonts w:ascii="Verdana" w:hAnsi="Verdana"/>
          <w:noProof/>
          <w:sz w:val="20"/>
        </w:rPr>
        <w:drawing>
          <wp:anchor distT="0" distB="0" distL="114300" distR="114300" simplePos="0" relativeHeight="251658240" behindDoc="0" locked="0" layoutInCell="1" allowOverlap="1" wp14:anchorId="5E6FF276" wp14:editId="122DB54A">
            <wp:simplePos x="0" y="0"/>
            <wp:positionH relativeFrom="margin">
              <wp:align>center</wp:align>
            </wp:positionH>
            <wp:positionV relativeFrom="paragraph">
              <wp:posOffset>160215</wp:posOffset>
            </wp:positionV>
            <wp:extent cx="4008120" cy="4261485"/>
            <wp:effectExtent l="0" t="0" r="5080" b="571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008120" cy="4261485"/>
                    </a:xfrm>
                    <a:prstGeom prst="rect">
                      <a:avLst/>
                    </a:prstGeom>
                  </pic:spPr>
                </pic:pic>
              </a:graphicData>
            </a:graphic>
            <wp14:sizeRelH relativeFrom="page">
              <wp14:pctWidth>0</wp14:pctWidth>
            </wp14:sizeRelH>
            <wp14:sizeRelV relativeFrom="page">
              <wp14:pctHeight>0</wp14:pctHeight>
            </wp14:sizeRelV>
          </wp:anchor>
        </w:drawing>
      </w:r>
    </w:p>
    <w:p w14:paraId="728659AF" w14:textId="4D88C8D9" w:rsidR="002D4D27" w:rsidRDefault="002D4D27" w:rsidP="002D4D27">
      <w:pPr>
        <w:ind w:left="360"/>
        <w:rPr>
          <w:rFonts w:ascii="Verdana" w:hAnsi="Verdana"/>
          <w:sz w:val="20"/>
        </w:rPr>
      </w:pPr>
    </w:p>
    <w:p w14:paraId="1AD18A98" w14:textId="77777777" w:rsidR="0091273D" w:rsidRDefault="0091273D" w:rsidP="002D4D27">
      <w:pPr>
        <w:ind w:left="360"/>
        <w:rPr>
          <w:rFonts w:ascii="Verdana" w:hAnsi="Verdana"/>
          <w:sz w:val="20"/>
        </w:rPr>
      </w:pPr>
    </w:p>
    <w:p w14:paraId="272B8796" w14:textId="1AFB6D1C" w:rsidR="002D4D27" w:rsidRDefault="00081C98" w:rsidP="002D4D27">
      <w:pPr>
        <w:numPr>
          <w:ilvl w:val="0"/>
          <w:numId w:val="29"/>
        </w:numPr>
        <w:rPr>
          <w:rFonts w:ascii="Verdana" w:hAnsi="Verdana"/>
          <w:sz w:val="20"/>
        </w:rPr>
      </w:pPr>
      <w:r w:rsidRPr="007D62D2">
        <w:rPr>
          <w:rFonts w:ascii="Verdana" w:hAnsi="Verdana"/>
          <w:sz w:val="20"/>
        </w:rPr>
        <w:t>What is an Operating System (OS)? What is it used for? What are the goals</w:t>
      </w:r>
      <w:r w:rsidR="00CD7F74" w:rsidRPr="007D62D2">
        <w:rPr>
          <w:rFonts w:ascii="Verdana" w:hAnsi="Verdana"/>
          <w:sz w:val="20"/>
        </w:rPr>
        <w:t xml:space="preserve"> of an OS</w:t>
      </w:r>
      <w:r w:rsidRPr="007D62D2">
        <w:rPr>
          <w:rFonts w:ascii="Verdana" w:hAnsi="Verdana"/>
          <w:sz w:val="20"/>
        </w:rPr>
        <w:t>?</w:t>
      </w:r>
    </w:p>
    <w:p w14:paraId="4BFD4674" w14:textId="3ABA7E0A" w:rsidR="00D5685A" w:rsidRDefault="00D5685A" w:rsidP="00D5685A">
      <w:pPr>
        <w:ind w:left="360"/>
        <w:rPr>
          <w:rFonts w:ascii="Verdana" w:hAnsi="Verdana"/>
          <w:sz w:val="20"/>
        </w:rPr>
      </w:pPr>
    </w:p>
    <w:p w14:paraId="1859C171" w14:textId="67FC661C" w:rsidR="001957CE" w:rsidRDefault="001957CE" w:rsidP="00D5685A">
      <w:pPr>
        <w:ind w:left="360"/>
        <w:rPr>
          <w:rFonts w:ascii="Verdana" w:hAnsi="Verdana"/>
          <w:color w:val="4472C4" w:themeColor="accent1"/>
          <w:sz w:val="20"/>
        </w:rPr>
      </w:pPr>
      <w:r>
        <w:rPr>
          <w:rFonts w:ascii="Verdana" w:hAnsi="Verdana"/>
          <w:color w:val="4472C4" w:themeColor="accent1"/>
          <w:sz w:val="20"/>
        </w:rPr>
        <w:t xml:space="preserve">An OS manages resources and information that is entered and received by the user’s request. Its goal is to use resources efficiently and fairly, to prevent errors and improper use. </w:t>
      </w:r>
    </w:p>
    <w:p w14:paraId="553FD3E9" w14:textId="0B685F65" w:rsidR="00D5685A" w:rsidRPr="007D62D2" w:rsidRDefault="00D5685A" w:rsidP="00D5685A">
      <w:pPr>
        <w:ind w:left="360"/>
        <w:rPr>
          <w:rFonts w:ascii="Verdana" w:hAnsi="Verdana"/>
          <w:sz w:val="20"/>
        </w:rPr>
      </w:pPr>
    </w:p>
    <w:p w14:paraId="0CB17CF2" w14:textId="70D40497" w:rsidR="002D4D27" w:rsidRDefault="000C619F" w:rsidP="00906888">
      <w:pPr>
        <w:numPr>
          <w:ilvl w:val="0"/>
          <w:numId w:val="29"/>
        </w:numPr>
        <w:rPr>
          <w:rFonts w:ascii="Verdana" w:hAnsi="Verdana"/>
          <w:sz w:val="20"/>
        </w:rPr>
      </w:pPr>
      <w:r>
        <w:rPr>
          <w:rFonts w:ascii="Verdana" w:hAnsi="Verdana"/>
          <w:sz w:val="20"/>
        </w:rPr>
        <w:t>What are</w:t>
      </w:r>
      <w:r w:rsidR="00A0476D">
        <w:rPr>
          <w:rFonts w:ascii="Verdana" w:hAnsi="Verdana"/>
          <w:sz w:val="20"/>
        </w:rPr>
        <w:t xml:space="preserve"> 5 key functions and responsibilities of an OS?</w:t>
      </w:r>
      <w:r w:rsidR="00BC4C79">
        <w:rPr>
          <w:rFonts w:ascii="Verdana" w:hAnsi="Verdana"/>
          <w:sz w:val="20"/>
        </w:rPr>
        <w:t xml:space="preserve"> List, name, and describe them.</w:t>
      </w:r>
    </w:p>
    <w:p w14:paraId="10130797" w14:textId="04433F67" w:rsidR="00906888" w:rsidRDefault="00906888" w:rsidP="00906888">
      <w:pPr>
        <w:ind w:left="360"/>
        <w:rPr>
          <w:rFonts w:ascii="Verdana" w:hAnsi="Verdana"/>
          <w:sz w:val="20"/>
        </w:rPr>
      </w:pPr>
    </w:p>
    <w:p w14:paraId="4516DDC2" w14:textId="4BE7C4B7" w:rsidR="00906888" w:rsidRPr="001062AF" w:rsidRDefault="00906888" w:rsidP="00906888">
      <w:pPr>
        <w:ind w:left="360"/>
        <w:rPr>
          <w:rFonts w:ascii="Verdana" w:hAnsi="Verdana"/>
          <w:color w:val="4472C4"/>
          <w:sz w:val="20"/>
        </w:rPr>
      </w:pPr>
      <w:r w:rsidRPr="001062AF">
        <w:rPr>
          <w:rFonts w:ascii="Verdana" w:hAnsi="Verdana"/>
          <w:color w:val="4472C4"/>
          <w:sz w:val="20"/>
        </w:rPr>
        <w:t>1). User interface</w:t>
      </w:r>
      <w:r w:rsidR="00E45B06">
        <w:rPr>
          <w:rFonts w:ascii="Verdana" w:hAnsi="Verdana"/>
          <w:color w:val="4472C4"/>
          <w:sz w:val="20"/>
        </w:rPr>
        <w:t xml:space="preserve"> </w:t>
      </w:r>
      <w:r w:rsidR="008D7EAF">
        <w:rPr>
          <w:rFonts w:ascii="Verdana" w:hAnsi="Verdana"/>
          <w:color w:val="4472C4"/>
          <w:sz w:val="20"/>
        </w:rPr>
        <w:t>–</w:t>
      </w:r>
      <w:r w:rsidR="00E45B06">
        <w:rPr>
          <w:rFonts w:ascii="Verdana" w:hAnsi="Verdana"/>
          <w:color w:val="4472C4"/>
          <w:sz w:val="20"/>
        </w:rPr>
        <w:t xml:space="preserve"> </w:t>
      </w:r>
      <w:r w:rsidR="008D7EAF">
        <w:rPr>
          <w:rFonts w:ascii="Verdana" w:hAnsi="Verdana"/>
          <w:color w:val="4472C4"/>
          <w:sz w:val="20"/>
        </w:rPr>
        <w:t xml:space="preserve">allows for user to enter and receive information. Came be in the form of textual or graphical </w:t>
      </w:r>
    </w:p>
    <w:p w14:paraId="19463445" w14:textId="1705B5EE" w:rsidR="00906888" w:rsidRPr="001062AF" w:rsidRDefault="00906888" w:rsidP="00906888">
      <w:pPr>
        <w:ind w:left="360"/>
        <w:rPr>
          <w:rFonts w:ascii="Verdana" w:hAnsi="Verdana"/>
          <w:color w:val="4472C4"/>
          <w:sz w:val="20"/>
        </w:rPr>
      </w:pPr>
      <w:r w:rsidRPr="001062AF">
        <w:rPr>
          <w:rFonts w:ascii="Verdana" w:hAnsi="Verdana"/>
          <w:color w:val="4472C4"/>
          <w:sz w:val="20"/>
        </w:rPr>
        <w:t xml:space="preserve">2). </w:t>
      </w:r>
      <w:r w:rsidR="00CE204F">
        <w:rPr>
          <w:rFonts w:ascii="Verdana" w:hAnsi="Verdana"/>
          <w:color w:val="4472C4"/>
          <w:sz w:val="20"/>
        </w:rPr>
        <w:t>M</w:t>
      </w:r>
      <w:r w:rsidRPr="001062AF">
        <w:rPr>
          <w:rFonts w:ascii="Verdana" w:hAnsi="Verdana"/>
          <w:color w:val="4472C4"/>
          <w:sz w:val="20"/>
        </w:rPr>
        <w:t xml:space="preserve">anage </w:t>
      </w:r>
      <w:r w:rsidR="00E45B06" w:rsidRPr="001062AF">
        <w:rPr>
          <w:rFonts w:ascii="Verdana" w:hAnsi="Verdana"/>
          <w:color w:val="4472C4"/>
          <w:sz w:val="20"/>
        </w:rPr>
        <w:t>resources</w:t>
      </w:r>
      <w:r w:rsidR="00CE204F">
        <w:rPr>
          <w:rFonts w:ascii="Verdana" w:hAnsi="Verdana"/>
          <w:color w:val="4472C4"/>
          <w:sz w:val="20"/>
        </w:rPr>
        <w:t xml:space="preserve"> </w:t>
      </w:r>
      <w:r w:rsidR="008D7EAF">
        <w:rPr>
          <w:rFonts w:ascii="Verdana" w:hAnsi="Verdana"/>
          <w:color w:val="4472C4"/>
          <w:sz w:val="20"/>
        </w:rPr>
        <w:t>–</w:t>
      </w:r>
      <w:r w:rsidR="00E45B06">
        <w:rPr>
          <w:rFonts w:ascii="Verdana" w:hAnsi="Verdana"/>
          <w:color w:val="4472C4"/>
          <w:sz w:val="20"/>
        </w:rPr>
        <w:t xml:space="preserve"> </w:t>
      </w:r>
      <w:r w:rsidR="00CE204F">
        <w:rPr>
          <w:rFonts w:ascii="Verdana" w:hAnsi="Verdana"/>
          <w:color w:val="4472C4"/>
          <w:sz w:val="20"/>
        </w:rPr>
        <w:t xml:space="preserve">decides between </w:t>
      </w:r>
      <w:r w:rsidR="00E45B06">
        <w:rPr>
          <w:rFonts w:ascii="Verdana" w:hAnsi="Verdana"/>
          <w:color w:val="4472C4"/>
          <w:sz w:val="20"/>
        </w:rPr>
        <w:t>conflicting request for efficient and fair resource use</w:t>
      </w:r>
    </w:p>
    <w:p w14:paraId="354FF7E9" w14:textId="1453456F" w:rsidR="00906888" w:rsidRPr="001062AF" w:rsidRDefault="00906888" w:rsidP="00906888">
      <w:pPr>
        <w:ind w:left="360"/>
        <w:rPr>
          <w:rFonts w:ascii="Verdana" w:hAnsi="Verdana"/>
          <w:color w:val="4472C4"/>
          <w:sz w:val="20"/>
        </w:rPr>
      </w:pPr>
      <w:r w:rsidRPr="001062AF">
        <w:rPr>
          <w:rFonts w:ascii="Verdana" w:hAnsi="Verdana"/>
          <w:color w:val="4472C4"/>
          <w:sz w:val="20"/>
        </w:rPr>
        <w:t xml:space="preserve">3). </w:t>
      </w:r>
      <w:r w:rsidR="00CE204F">
        <w:rPr>
          <w:rFonts w:ascii="Verdana" w:hAnsi="Verdana"/>
          <w:color w:val="4472C4"/>
          <w:sz w:val="20"/>
        </w:rPr>
        <w:t>M</w:t>
      </w:r>
      <w:r w:rsidRPr="001062AF">
        <w:rPr>
          <w:rFonts w:ascii="Verdana" w:hAnsi="Verdana"/>
          <w:color w:val="4472C4"/>
          <w:sz w:val="20"/>
        </w:rPr>
        <w:t>anage tasks</w:t>
      </w:r>
      <w:r w:rsidR="00E45B06">
        <w:rPr>
          <w:rFonts w:ascii="Verdana" w:hAnsi="Verdana"/>
          <w:color w:val="4472C4"/>
          <w:sz w:val="20"/>
        </w:rPr>
        <w:t xml:space="preserve"> - </w:t>
      </w:r>
    </w:p>
    <w:p w14:paraId="57E66C00" w14:textId="2D6FE037" w:rsidR="00906888" w:rsidRPr="001062AF" w:rsidRDefault="00906888" w:rsidP="0083403A">
      <w:pPr>
        <w:ind w:left="360"/>
        <w:rPr>
          <w:rFonts w:ascii="Verdana" w:hAnsi="Verdana"/>
          <w:color w:val="4472C4"/>
          <w:sz w:val="20"/>
        </w:rPr>
      </w:pPr>
      <w:r w:rsidRPr="001062AF">
        <w:rPr>
          <w:rFonts w:ascii="Verdana" w:hAnsi="Verdana"/>
          <w:color w:val="4472C4"/>
          <w:sz w:val="20"/>
        </w:rPr>
        <w:t xml:space="preserve">4). </w:t>
      </w:r>
      <w:r w:rsidR="00CE204F">
        <w:rPr>
          <w:rFonts w:ascii="Verdana" w:hAnsi="Verdana"/>
          <w:color w:val="4472C4"/>
          <w:sz w:val="20"/>
        </w:rPr>
        <w:t>M</w:t>
      </w:r>
      <w:r w:rsidRPr="001062AF">
        <w:rPr>
          <w:rFonts w:ascii="Verdana" w:hAnsi="Verdana"/>
          <w:color w:val="4472C4"/>
          <w:sz w:val="20"/>
        </w:rPr>
        <w:t>anage files</w:t>
      </w:r>
      <w:r w:rsidR="00E45B06">
        <w:rPr>
          <w:rFonts w:ascii="Verdana" w:hAnsi="Verdana"/>
          <w:color w:val="4472C4"/>
          <w:sz w:val="20"/>
        </w:rPr>
        <w:t xml:space="preserve"> - </w:t>
      </w:r>
      <w:r w:rsidR="0083403A" w:rsidRPr="0083403A">
        <w:rPr>
          <w:rFonts w:ascii="Verdana" w:hAnsi="Verdana"/>
          <w:color w:val="4472C4"/>
          <w:sz w:val="20"/>
        </w:rPr>
        <w:t>create, delete, copy, rename, print, list,</w:t>
      </w:r>
      <w:r w:rsidR="0083403A">
        <w:rPr>
          <w:rFonts w:ascii="Verdana" w:hAnsi="Verdana"/>
          <w:color w:val="4472C4"/>
          <w:sz w:val="20"/>
        </w:rPr>
        <w:t xml:space="preserve"> </w:t>
      </w:r>
      <w:r w:rsidR="0083403A" w:rsidRPr="0083403A">
        <w:rPr>
          <w:rFonts w:ascii="Verdana" w:hAnsi="Verdana"/>
          <w:color w:val="4472C4"/>
          <w:sz w:val="20"/>
        </w:rPr>
        <w:t>and generally access and manipulate files and directories</w:t>
      </w:r>
    </w:p>
    <w:p w14:paraId="39488119" w14:textId="2D8D6570" w:rsidR="0091273D" w:rsidRPr="0091273D" w:rsidRDefault="00906888" w:rsidP="0091273D">
      <w:pPr>
        <w:ind w:left="360"/>
        <w:rPr>
          <w:rFonts w:ascii="Verdana" w:hAnsi="Verdana"/>
          <w:color w:val="4472C4"/>
          <w:sz w:val="20"/>
        </w:rPr>
      </w:pPr>
      <w:r w:rsidRPr="001062AF">
        <w:rPr>
          <w:rFonts w:ascii="Verdana" w:hAnsi="Verdana"/>
          <w:color w:val="4472C4"/>
          <w:sz w:val="20"/>
        </w:rPr>
        <w:t xml:space="preserve">5). </w:t>
      </w:r>
      <w:r w:rsidR="00423D37">
        <w:rPr>
          <w:rFonts w:ascii="Verdana" w:hAnsi="Verdana"/>
          <w:color w:val="4472C4"/>
          <w:sz w:val="20"/>
        </w:rPr>
        <w:t>P</w:t>
      </w:r>
      <w:r w:rsidRPr="001062AF">
        <w:rPr>
          <w:rFonts w:ascii="Verdana" w:hAnsi="Verdana"/>
          <w:color w:val="4472C4"/>
          <w:sz w:val="20"/>
        </w:rPr>
        <w:t>rovide utilities</w:t>
      </w:r>
      <w:r w:rsidR="00E45B06">
        <w:rPr>
          <w:rFonts w:ascii="Verdana" w:hAnsi="Verdana"/>
          <w:color w:val="4472C4"/>
          <w:sz w:val="20"/>
        </w:rPr>
        <w:t xml:space="preserve"> </w:t>
      </w:r>
      <w:r w:rsidR="0083403A">
        <w:rPr>
          <w:rFonts w:ascii="Verdana" w:hAnsi="Verdana"/>
          <w:color w:val="4472C4"/>
          <w:sz w:val="20"/>
        </w:rPr>
        <w:t>–</w:t>
      </w:r>
      <w:r w:rsidR="00E45B06">
        <w:rPr>
          <w:rFonts w:ascii="Verdana" w:hAnsi="Verdana"/>
          <w:color w:val="4472C4"/>
          <w:sz w:val="20"/>
        </w:rPr>
        <w:t xml:space="preserve"> </w:t>
      </w:r>
      <w:r w:rsidR="0083403A">
        <w:rPr>
          <w:rFonts w:ascii="Verdana" w:hAnsi="Verdana"/>
          <w:color w:val="4472C4"/>
          <w:sz w:val="20"/>
        </w:rPr>
        <w:t>programs that help perform individual, specialized management tasks</w:t>
      </w:r>
    </w:p>
    <w:p w14:paraId="2AF9244E" w14:textId="77777777" w:rsidR="002D4D27" w:rsidRDefault="004446C8" w:rsidP="0081014A">
      <w:pPr>
        <w:numPr>
          <w:ilvl w:val="0"/>
          <w:numId w:val="29"/>
        </w:numPr>
        <w:rPr>
          <w:rFonts w:ascii="Verdana" w:hAnsi="Verdana"/>
          <w:sz w:val="20"/>
        </w:rPr>
      </w:pPr>
      <w:r>
        <w:rPr>
          <w:rFonts w:ascii="Verdana" w:hAnsi="Verdana"/>
          <w:sz w:val="20"/>
        </w:rPr>
        <w:lastRenderedPageBreak/>
        <w:t xml:space="preserve">OS commands can be </w:t>
      </w:r>
      <w:r w:rsidR="005651FC">
        <w:rPr>
          <w:rFonts w:ascii="Verdana" w:hAnsi="Verdana"/>
          <w:sz w:val="20"/>
        </w:rPr>
        <w:t xml:space="preserve">visual or </w:t>
      </w:r>
      <w:r>
        <w:rPr>
          <w:rFonts w:ascii="Verdana" w:hAnsi="Verdana"/>
          <w:sz w:val="20"/>
        </w:rPr>
        <w:t xml:space="preserve">purely textual, or completely graphical. Explain pros and cons. Name a sample </w:t>
      </w:r>
      <w:r w:rsidR="000C619F">
        <w:rPr>
          <w:rFonts w:ascii="Verdana" w:hAnsi="Verdana"/>
          <w:sz w:val="20"/>
        </w:rPr>
        <w:t>OS for both types.</w:t>
      </w:r>
    </w:p>
    <w:p w14:paraId="32F28AFF" w14:textId="4ACD0563" w:rsidR="00735A94" w:rsidRDefault="00735A94" w:rsidP="0081014A">
      <w:pPr>
        <w:ind w:left="360"/>
        <w:rPr>
          <w:rFonts w:ascii="Verdana" w:hAnsi="Verdana"/>
          <w:color w:val="FF0000"/>
          <w:sz w:val="20"/>
        </w:rPr>
      </w:pPr>
    </w:p>
    <w:p w14:paraId="6D84A770" w14:textId="7B65EB37" w:rsidR="0014639D" w:rsidRDefault="0014639D" w:rsidP="0081014A">
      <w:pPr>
        <w:ind w:left="360"/>
        <w:rPr>
          <w:rFonts w:ascii="Verdana" w:hAnsi="Verdana"/>
          <w:color w:val="4472C4" w:themeColor="accent1"/>
          <w:sz w:val="20"/>
        </w:rPr>
      </w:pPr>
      <w:r>
        <w:rPr>
          <w:rFonts w:ascii="Verdana" w:hAnsi="Verdana"/>
          <w:color w:val="4472C4" w:themeColor="accent1"/>
          <w:sz w:val="20"/>
        </w:rPr>
        <w:t xml:space="preserve">Textual OS commands are mostly used in UNIX, where it makes commands simple to implement and can be captured as files. However, </w:t>
      </w:r>
      <w:r w:rsidR="00B97E50">
        <w:rPr>
          <w:rFonts w:ascii="Verdana" w:hAnsi="Verdana"/>
          <w:color w:val="4472C4" w:themeColor="accent1"/>
          <w:sz w:val="20"/>
        </w:rPr>
        <w:t>there are a large set of commands that not an average user may want to remember or try to understand.</w:t>
      </w:r>
    </w:p>
    <w:p w14:paraId="6C1D088E" w14:textId="047EC27E" w:rsidR="0014639D" w:rsidRPr="0014639D" w:rsidRDefault="0014639D" w:rsidP="0014639D">
      <w:pPr>
        <w:ind w:left="360"/>
        <w:rPr>
          <w:rFonts w:ascii="Verdana" w:hAnsi="Verdana"/>
          <w:color w:val="4472C4" w:themeColor="accent1"/>
          <w:sz w:val="20"/>
        </w:rPr>
      </w:pPr>
      <w:r>
        <w:rPr>
          <w:rFonts w:ascii="Verdana" w:hAnsi="Verdana"/>
          <w:color w:val="4472C4" w:themeColor="accent1"/>
          <w:sz w:val="20"/>
        </w:rPr>
        <w:t xml:space="preserve">Graphical OS commands can be found in touchscreen devices, where it can be classified as user friendly and is intuitive anyone can operate. However, </w:t>
      </w:r>
      <w:r w:rsidR="00B97E50">
        <w:rPr>
          <w:rFonts w:ascii="Verdana" w:hAnsi="Verdana"/>
          <w:color w:val="4472C4" w:themeColor="accent1"/>
          <w:sz w:val="20"/>
        </w:rPr>
        <w:t>they are slower than textual OS commands, difficult and expensive to develop.</w:t>
      </w:r>
    </w:p>
    <w:p w14:paraId="53AEAEA7" w14:textId="77777777" w:rsidR="0014639D" w:rsidRPr="0081014A" w:rsidRDefault="0014639D" w:rsidP="0081014A">
      <w:pPr>
        <w:ind w:left="360"/>
        <w:rPr>
          <w:rFonts w:ascii="Verdana" w:hAnsi="Verdana"/>
          <w:color w:val="FF0000"/>
          <w:sz w:val="20"/>
        </w:rPr>
      </w:pPr>
    </w:p>
    <w:p w14:paraId="70A9E0B8" w14:textId="77777777" w:rsidR="002D4D27" w:rsidRDefault="000C619F" w:rsidP="002D4D27">
      <w:pPr>
        <w:numPr>
          <w:ilvl w:val="0"/>
          <w:numId w:val="29"/>
        </w:numPr>
        <w:rPr>
          <w:rFonts w:ascii="Verdana" w:hAnsi="Verdana"/>
          <w:sz w:val="20"/>
        </w:rPr>
      </w:pPr>
      <w:r>
        <w:rPr>
          <w:rFonts w:ascii="Verdana" w:hAnsi="Verdana"/>
          <w:sz w:val="20"/>
        </w:rPr>
        <w:t xml:space="preserve">What is the meaning of </w:t>
      </w:r>
      <w:r w:rsidRPr="000C619F">
        <w:rPr>
          <w:rFonts w:ascii="Verdana" w:hAnsi="Verdana"/>
          <w:b/>
          <w:i/>
          <w:sz w:val="20"/>
        </w:rPr>
        <w:t>Information H</w:t>
      </w:r>
      <w:r w:rsidR="00AB2E56" w:rsidRPr="000C619F">
        <w:rPr>
          <w:rFonts w:ascii="Verdana" w:hAnsi="Verdana"/>
          <w:b/>
          <w:i/>
          <w:sz w:val="20"/>
        </w:rPr>
        <w:t>iding</w:t>
      </w:r>
      <w:r w:rsidR="00AB2E56">
        <w:rPr>
          <w:rFonts w:ascii="Verdana" w:hAnsi="Verdana"/>
          <w:sz w:val="20"/>
        </w:rPr>
        <w:t>? How is this related to OS?</w:t>
      </w:r>
      <w:r w:rsidR="005651FC">
        <w:rPr>
          <w:rFonts w:ascii="Verdana" w:hAnsi="Verdana"/>
          <w:sz w:val="20"/>
        </w:rPr>
        <w:t xml:space="preserve"> State your assessment, regarding OS design.</w:t>
      </w:r>
    </w:p>
    <w:p w14:paraId="401EE5A2" w14:textId="203CC4F1" w:rsidR="00735A94" w:rsidRDefault="00735A94" w:rsidP="00735A94">
      <w:pPr>
        <w:ind w:left="360"/>
        <w:rPr>
          <w:rFonts w:ascii="Verdana" w:hAnsi="Verdana"/>
          <w:color w:val="FF0000"/>
          <w:sz w:val="20"/>
        </w:rPr>
      </w:pPr>
    </w:p>
    <w:p w14:paraId="565C1CC7" w14:textId="4379F3C9" w:rsidR="001D1494" w:rsidRPr="001D1494" w:rsidRDefault="001D1494" w:rsidP="00735A94">
      <w:pPr>
        <w:ind w:left="360"/>
        <w:rPr>
          <w:rFonts w:ascii="Verdana" w:hAnsi="Verdana"/>
          <w:color w:val="4472C4" w:themeColor="accent1"/>
          <w:sz w:val="20"/>
        </w:rPr>
      </w:pPr>
      <w:r w:rsidRPr="001D1494">
        <w:rPr>
          <w:rFonts w:ascii="Verdana" w:hAnsi="Verdana"/>
          <w:b/>
          <w:bCs/>
          <w:color w:val="4472C4" w:themeColor="accent1"/>
          <w:sz w:val="20"/>
        </w:rPr>
        <w:t>Information hiding</w:t>
      </w:r>
      <w:r>
        <w:rPr>
          <w:rFonts w:ascii="Verdana" w:hAnsi="Verdana"/>
          <w:color w:val="4472C4" w:themeColor="accent1"/>
          <w:sz w:val="20"/>
        </w:rPr>
        <w:t xml:space="preserve"> is when design decisions are hidden so certain code cannot be modified or changed. One advantage to this is allowing a programmer to modify a program. It also makes it easier for a user to learn, by managing complexity. In OS design this is important because it allows source code to be placed in modules, and as the </w:t>
      </w:r>
      <w:r w:rsidR="00E77432">
        <w:rPr>
          <w:rFonts w:ascii="Verdana" w:hAnsi="Verdana"/>
          <w:color w:val="4472C4" w:themeColor="accent1"/>
          <w:sz w:val="20"/>
        </w:rPr>
        <w:t xml:space="preserve">program develops and grows, it will make it easier to access. </w:t>
      </w:r>
    </w:p>
    <w:p w14:paraId="6FB6B283" w14:textId="77777777" w:rsidR="00735A94" w:rsidRPr="00735A94" w:rsidRDefault="00735A94" w:rsidP="00735A94">
      <w:pPr>
        <w:ind w:left="360"/>
        <w:rPr>
          <w:rFonts w:ascii="Verdana" w:hAnsi="Verdana"/>
          <w:color w:val="FF0000"/>
          <w:sz w:val="20"/>
        </w:rPr>
      </w:pPr>
    </w:p>
    <w:p w14:paraId="4EEB3311" w14:textId="77777777" w:rsidR="002D4D27" w:rsidRDefault="00E07810" w:rsidP="00735A94">
      <w:pPr>
        <w:numPr>
          <w:ilvl w:val="0"/>
          <w:numId w:val="29"/>
        </w:numPr>
        <w:rPr>
          <w:rFonts w:ascii="Verdana" w:hAnsi="Verdana"/>
          <w:sz w:val="20"/>
        </w:rPr>
      </w:pPr>
      <w:r>
        <w:rPr>
          <w:rFonts w:ascii="Verdana" w:hAnsi="Verdana"/>
          <w:sz w:val="20"/>
        </w:rPr>
        <w:t xml:space="preserve">Briefly contrast ages, origins, uses </w:t>
      </w:r>
      <w:proofErr w:type="gramStart"/>
      <w:r>
        <w:rPr>
          <w:rFonts w:ascii="Verdana" w:hAnsi="Verdana"/>
          <w:sz w:val="20"/>
        </w:rPr>
        <w:t>of</w:t>
      </w:r>
      <w:r w:rsidR="000C619F">
        <w:rPr>
          <w:rFonts w:ascii="Verdana" w:hAnsi="Verdana"/>
          <w:sz w:val="20"/>
        </w:rPr>
        <w:t>:</w:t>
      </w:r>
      <w:proofErr w:type="gramEnd"/>
      <w:r w:rsidR="005F3F94">
        <w:rPr>
          <w:rFonts w:ascii="Verdana" w:hAnsi="Verdana"/>
          <w:sz w:val="20"/>
        </w:rPr>
        <w:t xml:space="preserve"> MS-DOS, Unix BSD,</w:t>
      </w:r>
      <w:r>
        <w:rPr>
          <w:rFonts w:ascii="Verdana" w:hAnsi="Verdana"/>
          <w:sz w:val="20"/>
        </w:rPr>
        <w:t xml:space="preserve"> Linux</w:t>
      </w:r>
    </w:p>
    <w:p w14:paraId="3012E72C" w14:textId="7CF0B18D" w:rsidR="00735A94" w:rsidRDefault="0099741E" w:rsidP="00735A94">
      <w:pPr>
        <w:ind w:left="360"/>
        <w:rPr>
          <w:rFonts w:ascii="Verdana" w:hAnsi="Verdana"/>
          <w:color w:val="4472C4" w:themeColor="accent1"/>
          <w:sz w:val="20"/>
        </w:rPr>
      </w:pPr>
      <w:r>
        <w:rPr>
          <w:rFonts w:ascii="Verdana" w:hAnsi="Verdana"/>
          <w:color w:val="4472C4" w:themeColor="accent1"/>
          <w:sz w:val="20"/>
        </w:rPr>
        <w:t xml:space="preserve">MS-DOS – the use is very simple and includes single memory space. </w:t>
      </w:r>
      <w:r w:rsidR="00DE5D7D">
        <w:rPr>
          <w:rFonts w:ascii="Verdana" w:hAnsi="Verdana"/>
          <w:color w:val="4472C4" w:themeColor="accent1"/>
          <w:sz w:val="20"/>
        </w:rPr>
        <w:t xml:space="preserve">Introduce August 1981 by Microsoft </w:t>
      </w:r>
    </w:p>
    <w:p w14:paraId="16133C99" w14:textId="1B7D8B15" w:rsidR="0099741E" w:rsidRDefault="0099741E" w:rsidP="00735A94">
      <w:pPr>
        <w:ind w:left="360"/>
        <w:rPr>
          <w:rFonts w:ascii="Verdana" w:hAnsi="Verdana"/>
          <w:color w:val="4472C4" w:themeColor="accent1"/>
          <w:sz w:val="20"/>
        </w:rPr>
      </w:pPr>
      <w:r>
        <w:rPr>
          <w:rFonts w:ascii="Verdana" w:hAnsi="Verdana"/>
          <w:color w:val="4472C4" w:themeColor="accent1"/>
          <w:sz w:val="20"/>
        </w:rPr>
        <w:t xml:space="preserve">Unix BSD </w:t>
      </w:r>
      <w:r w:rsidR="00DE5D7D">
        <w:rPr>
          <w:rFonts w:ascii="Verdana" w:hAnsi="Verdana"/>
          <w:color w:val="4472C4" w:themeColor="accent1"/>
          <w:sz w:val="20"/>
        </w:rPr>
        <w:t>–</w:t>
      </w:r>
      <w:r>
        <w:rPr>
          <w:rFonts w:ascii="Verdana" w:hAnsi="Verdana"/>
          <w:color w:val="4472C4" w:themeColor="accent1"/>
          <w:sz w:val="20"/>
        </w:rPr>
        <w:t xml:space="preserve"> </w:t>
      </w:r>
      <w:r w:rsidR="0058429C">
        <w:rPr>
          <w:rFonts w:ascii="Verdana" w:hAnsi="Verdana"/>
          <w:color w:val="4472C4" w:themeColor="accent1"/>
          <w:sz w:val="20"/>
        </w:rPr>
        <w:t>originated</w:t>
      </w:r>
      <w:r w:rsidR="00DE5D7D">
        <w:rPr>
          <w:rFonts w:ascii="Verdana" w:hAnsi="Verdana"/>
          <w:color w:val="4472C4" w:themeColor="accent1"/>
          <w:sz w:val="20"/>
        </w:rPr>
        <w:t xml:space="preserve"> from Berkley </w:t>
      </w:r>
      <w:r w:rsidR="0058429C">
        <w:rPr>
          <w:rFonts w:ascii="Verdana" w:hAnsi="Verdana"/>
          <w:color w:val="4472C4" w:themeColor="accent1"/>
          <w:sz w:val="20"/>
        </w:rPr>
        <w:t>created around the 70s. It is used for multitasking</w:t>
      </w:r>
    </w:p>
    <w:p w14:paraId="40B25414" w14:textId="22E886A7" w:rsidR="0099741E" w:rsidRPr="0099741E" w:rsidRDefault="0099741E" w:rsidP="00735A94">
      <w:pPr>
        <w:ind w:left="360"/>
        <w:rPr>
          <w:rFonts w:ascii="Verdana" w:hAnsi="Verdana"/>
          <w:color w:val="4472C4" w:themeColor="accent1"/>
          <w:sz w:val="20"/>
        </w:rPr>
      </w:pPr>
      <w:r>
        <w:rPr>
          <w:rFonts w:ascii="Verdana" w:hAnsi="Verdana"/>
          <w:color w:val="4472C4" w:themeColor="accent1"/>
          <w:sz w:val="20"/>
        </w:rPr>
        <w:t xml:space="preserve">Linux </w:t>
      </w:r>
      <w:r w:rsidR="0058429C">
        <w:rPr>
          <w:rFonts w:ascii="Verdana" w:hAnsi="Verdana"/>
          <w:color w:val="4472C4" w:themeColor="accent1"/>
          <w:sz w:val="20"/>
        </w:rPr>
        <w:t>–</w:t>
      </w:r>
      <w:r>
        <w:rPr>
          <w:rFonts w:ascii="Verdana" w:hAnsi="Verdana"/>
          <w:color w:val="4472C4" w:themeColor="accent1"/>
          <w:sz w:val="20"/>
        </w:rPr>
        <w:t xml:space="preserve"> </w:t>
      </w:r>
      <w:r w:rsidR="0058429C">
        <w:rPr>
          <w:rFonts w:ascii="Verdana" w:hAnsi="Verdana"/>
          <w:color w:val="4472C4" w:themeColor="accent1"/>
          <w:sz w:val="20"/>
        </w:rPr>
        <w:t>one of the main uses is its reliability, zero cost, and free distribution. It is newly developed, by Linus in 1991</w:t>
      </w:r>
    </w:p>
    <w:p w14:paraId="7AA2CC2E" w14:textId="77777777" w:rsidR="00735A94" w:rsidRPr="00735A94" w:rsidRDefault="00735A94" w:rsidP="00735A94">
      <w:pPr>
        <w:ind w:left="360"/>
        <w:rPr>
          <w:rFonts w:ascii="Verdana" w:hAnsi="Verdana"/>
          <w:color w:val="FF0000"/>
          <w:sz w:val="20"/>
        </w:rPr>
      </w:pPr>
    </w:p>
    <w:p w14:paraId="527FEF01" w14:textId="77777777" w:rsidR="00522D9C" w:rsidRDefault="005F3F94" w:rsidP="00735A94">
      <w:pPr>
        <w:numPr>
          <w:ilvl w:val="0"/>
          <w:numId w:val="29"/>
        </w:numPr>
        <w:rPr>
          <w:rFonts w:ascii="Verdana" w:hAnsi="Verdana"/>
          <w:sz w:val="20"/>
        </w:rPr>
      </w:pPr>
      <w:r>
        <w:rPr>
          <w:rFonts w:ascii="Verdana" w:hAnsi="Verdana"/>
          <w:sz w:val="20"/>
        </w:rPr>
        <w:t>Name and briefly outline</w:t>
      </w:r>
      <w:r w:rsidR="0094559C">
        <w:rPr>
          <w:rFonts w:ascii="Verdana" w:hAnsi="Verdana"/>
          <w:sz w:val="20"/>
        </w:rPr>
        <w:t xml:space="preserve"> </w:t>
      </w:r>
      <w:r w:rsidR="000C619F">
        <w:rPr>
          <w:rFonts w:ascii="Verdana" w:hAnsi="Verdana"/>
          <w:sz w:val="20"/>
        </w:rPr>
        <w:t>some ideal, high-l</w:t>
      </w:r>
      <w:r w:rsidR="00E07810">
        <w:rPr>
          <w:rFonts w:ascii="Verdana" w:hAnsi="Verdana"/>
          <w:sz w:val="20"/>
        </w:rPr>
        <w:t>evel OS design goals.</w:t>
      </w:r>
    </w:p>
    <w:p w14:paraId="1100E197" w14:textId="66A2E8FA" w:rsidR="00735A94" w:rsidRDefault="00735A94" w:rsidP="00735A94">
      <w:pPr>
        <w:ind w:left="360"/>
        <w:rPr>
          <w:rFonts w:ascii="Verdana" w:hAnsi="Verdana"/>
          <w:color w:val="FF0000"/>
          <w:sz w:val="20"/>
        </w:rPr>
      </w:pPr>
    </w:p>
    <w:p w14:paraId="12D0B56F" w14:textId="4DD119A6" w:rsidR="0083403A" w:rsidRDefault="0083403A" w:rsidP="0083403A">
      <w:pPr>
        <w:ind w:left="360"/>
        <w:rPr>
          <w:rFonts w:ascii="Verdana" w:hAnsi="Verdana"/>
          <w:color w:val="4472C4" w:themeColor="accent1"/>
          <w:sz w:val="20"/>
        </w:rPr>
      </w:pPr>
      <w:r>
        <w:rPr>
          <w:rFonts w:ascii="Verdana" w:hAnsi="Verdana"/>
          <w:color w:val="4472C4" w:themeColor="accent1"/>
          <w:sz w:val="20"/>
        </w:rPr>
        <w:t>Some high-level OS design goals include:</w:t>
      </w:r>
      <w:r>
        <w:rPr>
          <w:rFonts w:ascii="Verdana" w:hAnsi="Verdana"/>
          <w:color w:val="4472C4" w:themeColor="accent1"/>
          <w:sz w:val="20"/>
        </w:rPr>
        <w:br/>
        <w:t xml:space="preserve">- being able to run on multiple platforms </w:t>
      </w:r>
    </w:p>
    <w:p w14:paraId="69D1D12A" w14:textId="464B4AA4" w:rsidR="0083403A" w:rsidRDefault="0083403A" w:rsidP="0083403A">
      <w:pPr>
        <w:ind w:left="360"/>
        <w:rPr>
          <w:rFonts w:ascii="Verdana" w:hAnsi="Verdana"/>
          <w:color w:val="4472C4" w:themeColor="accent1"/>
          <w:sz w:val="20"/>
        </w:rPr>
      </w:pPr>
      <w:r>
        <w:rPr>
          <w:rFonts w:ascii="Verdana" w:hAnsi="Verdana"/>
          <w:color w:val="4472C4" w:themeColor="accent1"/>
          <w:sz w:val="20"/>
        </w:rPr>
        <w:t xml:space="preserve">- have a low cost but high performance (low overhead) </w:t>
      </w:r>
    </w:p>
    <w:p w14:paraId="18032FB6" w14:textId="729E2937" w:rsidR="00735A94" w:rsidRPr="007A473E" w:rsidRDefault="0083403A" w:rsidP="007A473E">
      <w:pPr>
        <w:ind w:left="360"/>
        <w:rPr>
          <w:rFonts w:ascii="Verdana" w:hAnsi="Verdana"/>
          <w:color w:val="4472C4" w:themeColor="accent1"/>
          <w:sz w:val="20"/>
        </w:rPr>
      </w:pPr>
      <w:r>
        <w:rPr>
          <w:rFonts w:ascii="Verdana" w:hAnsi="Verdana"/>
          <w:color w:val="4472C4" w:themeColor="accent1"/>
          <w:sz w:val="20"/>
        </w:rPr>
        <w:t xml:space="preserve">- </w:t>
      </w:r>
      <w:r w:rsidR="007A473E">
        <w:rPr>
          <w:rFonts w:ascii="Verdana" w:hAnsi="Verdana"/>
          <w:color w:val="4472C4" w:themeColor="accent1"/>
          <w:sz w:val="20"/>
        </w:rPr>
        <w:t>have an overall consistent user interface, that is user friendly</w:t>
      </w:r>
      <w:r w:rsidR="00735A94">
        <w:rPr>
          <w:rFonts w:ascii="Verdana" w:hAnsi="Verdana"/>
          <w:color w:val="FF0000"/>
          <w:sz w:val="20"/>
        </w:rPr>
        <w:t xml:space="preserve"> </w:t>
      </w:r>
    </w:p>
    <w:sectPr w:rsidR="00735A94" w:rsidRPr="007A473E" w:rsidSect="00A25C9D">
      <w:headerReference w:type="even" r:id="rId9"/>
      <w:headerReference w:type="default" r:id="rId10"/>
      <w:footerReference w:type="even" r:id="rId11"/>
      <w:footerReference w:type="default" r:id="rId12"/>
      <w:headerReference w:type="first" r:id="rId13"/>
      <w:footerReference w:type="first" r:id="rId14"/>
      <w:pgSz w:w="12240" w:h="15840"/>
      <w:pgMar w:top="1296"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42A8D" w14:textId="77777777" w:rsidR="00711C39" w:rsidRDefault="00711C39">
      <w:r>
        <w:separator/>
      </w:r>
    </w:p>
  </w:endnote>
  <w:endnote w:type="continuationSeparator" w:id="0">
    <w:p w14:paraId="1C80B15B" w14:textId="77777777" w:rsidR="00711C39" w:rsidRDefault="00711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愂"/>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Menlo Regular">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47E54" w14:textId="77777777" w:rsidR="002A681F" w:rsidRDefault="002A6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15962" w14:textId="77777777" w:rsidR="002A681F" w:rsidRDefault="002A681F">
    <w:pPr>
      <w:pStyle w:val="Footer"/>
      <w:rPr>
        <w:color w:val="0000FF"/>
      </w:rPr>
    </w:pPr>
    <w:r>
      <w:rPr>
        <w:color w:val="0000FF"/>
      </w:rPr>
      <w:tab/>
    </w:r>
    <w:r>
      <w:rPr>
        <w:rStyle w:val="PageNumber"/>
        <w:color w:val="0000FF"/>
      </w:rPr>
      <w:fldChar w:fldCharType="begin"/>
    </w:r>
    <w:r>
      <w:rPr>
        <w:rStyle w:val="PageNumber"/>
        <w:color w:val="0000FF"/>
      </w:rPr>
      <w:instrText xml:space="preserve"> PAGE </w:instrText>
    </w:r>
    <w:r>
      <w:rPr>
        <w:rStyle w:val="PageNumber"/>
        <w:color w:val="0000FF"/>
      </w:rPr>
      <w:fldChar w:fldCharType="separate"/>
    </w:r>
    <w:r w:rsidR="007D62D2">
      <w:rPr>
        <w:rStyle w:val="PageNumber"/>
        <w:noProof/>
        <w:color w:val="0000FF"/>
      </w:rPr>
      <w:t>2</w:t>
    </w:r>
    <w:r>
      <w:rPr>
        <w:rStyle w:val="PageNumber"/>
        <w:color w:val="0000F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FD0DD" w14:textId="77777777" w:rsidR="002A681F" w:rsidRDefault="002A6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612AE" w14:textId="77777777" w:rsidR="00711C39" w:rsidRDefault="00711C39">
      <w:r>
        <w:separator/>
      </w:r>
    </w:p>
  </w:footnote>
  <w:footnote w:type="continuationSeparator" w:id="0">
    <w:p w14:paraId="27755066" w14:textId="77777777" w:rsidR="00711C39" w:rsidRDefault="00711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7F2DC" w14:textId="77777777" w:rsidR="002A681F" w:rsidRDefault="002A68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205DF" w14:textId="77777777" w:rsidR="002A681F" w:rsidRPr="003C2EE0" w:rsidRDefault="002A681F">
    <w:pPr>
      <w:pStyle w:val="Header"/>
      <w:pBdr>
        <w:top w:val="single" w:sz="12" w:space="1" w:color="auto"/>
        <w:left w:val="single" w:sz="12" w:space="0" w:color="auto"/>
        <w:bottom w:val="single" w:sz="12" w:space="1" w:color="auto"/>
        <w:right w:val="single" w:sz="12" w:space="1" w:color="auto"/>
      </w:pBdr>
      <w:tabs>
        <w:tab w:val="clear" w:pos="8640"/>
        <w:tab w:val="center" w:pos="7632"/>
      </w:tabs>
      <w:rPr>
        <w:b w:val="0"/>
        <w:color w:val="0000FF"/>
        <w:sz w:val="20"/>
        <w:szCs w:val="22"/>
      </w:rPr>
    </w:pPr>
    <w:r w:rsidRPr="003C2EE0">
      <w:rPr>
        <w:b w:val="0"/>
        <w:color w:val="0000FF"/>
        <w:sz w:val="20"/>
        <w:szCs w:val="22"/>
      </w:rPr>
      <w:t>csc 139</w:t>
    </w:r>
    <w:r w:rsidRPr="003C2EE0">
      <w:rPr>
        <w:b w:val="0"/>
        <w:color w:val="0000FF"/>
        <w:sz w:val="20"/>
        <w:szCs w:val="22"/>
      </w:rPr>
      <w:tab/>
      <w:t xml:space="preserve">              operating systems</w:t>
    </w:r>
    <w:r w:rsidRPr="003C2EE0">
      <w:rPr>
        <w:b w:val="0"/>
        <w:color w:val="0000FF"/>
        <w:sz w:val="20"/>
        <w:szCs w:val="22"/>
      </w:rPr>
      <w:tab/>
    </w:r>
    <w:r w:rsidRPr="003C2EE0">
      <w:rPr>
        <w:b w:val="0"/>
        <w:color w:val="0000FF"/>
        <w:sz w:val="20"/>
        <w:szCs w:val="22"/>
      </w:rPr>
      <w:tab/>
      <w:t xml:space="preserve">         Sac State</w:t>
    </w:r>
  </w:p>
  <w:p w14:paraId="27E80F7C" w14:textId="77777777" w:rsidR="002A681F" w:rsidRPr="003C2EE0" w:rsidRDefault="002A681F">
    <w:pPr>
      <w:pStyle w:val="Heading1"/>
      <w:pBdr>
        <w:top w:val="single" w:sz="12" w:space="1" w:color="auto"/>
        <w:left w:val="single" w:sz="12" w:space="0" w:color="auto"/>
        <w:bottom w:val="single" w:sz="12" w:space="1" w:color="auto"/>
        <w:right w:val="single" w:sz="12" w:space="1" w:color="auto"/>
      </w:pBdr>
      <w:spacing w:before="0" w:after="0"/>
      <w:rPr>
        <w:color w:val="0000FF"/>
        <w:sz w:val="20"/>
        <w:szCs w:val="22"/>
      </w:rPr>
    </w:pPr>
    <w:r w:rsidRPr="003C2EE0">
      <w:rPr>
        <w:b w:val="0"/>
        <w:caps w:val="0"/>
        <w:color w:val="0000FF"/>
        <w:sz w:val="20"/>
        <w:szCs w:val="22"/>
      </w:rPr>
      <w:t>HM</w:t>
    </w:r>
    <w:r w:rsidRPr="003C2EE0">
      <w:rPr>
        <w:b w:val="0"/>
        <w:caps w:val="0"/>
        <w:color w:val="0000FF"/>
        <w:sz w:val="20"/>
        <w:szCs w:val="22"/>
      </w:rPr>
      <w:tab/>
    </w:r>
    <w:r w:rsidRPr="003C2EE0">
      <w:rPr>
        <w:color w:val="0000FF"/>
        <w:sz w:val="20"/>
        <w:szCs w:val="22"/>
      </w:rPr>
      <w:tab/>
      <w:t xml:space="preserve"> </w:t>
    </w:r>
    <w:r w:rsidRPr="003C2EE0">
      <w:rPr>
        <w:color w:val="0000FF"/>
        <w:sz w:val="20"/>
        <w:szCs w:val="22"/>
      </w:rPr>
      <w:tab/>
    </w:r>
    <w:r w:rsidRPr="003C2EE0">
      <w:rPr>
        <w:color w:val="0000FF"/>
        <w:sz w:val="20"/>
        <w:szCs w:val="22"/>
      </w:rPr>
      <w:tab/>
    </w:r>
    <w:r w:rsidRPr="003C2EE0">
      <w:rPr>
        <w:color w:val="0000FF"/>
        <w:sz w:val="20"/>
        <w:szCs w:val="22"/>
      </w:rPr>
      <w:tab/>
    </w:r>
    <w:r w:rsidRPr="003C2EE0">
      <w:rPr>
        <w:color w:val="0000FF"/>
        <w:sz w:val="20"/>
        <w:szCs w:val="22"/>
      </w:rPr>
      <w:tab/>
      <w:t>HW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2E772" w14:textId="77777777" w:rsidR="002A681F" w:rsidRDefault="002A68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C93452"/>
    <w:multiLevelType w:val="hybridMultilevel"/>
    <w:tmpl w:val="EB965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92650"/>
    <w:multiLevelType w:val="hybridMultilevel"/>
    <w:tmpl w:val="FCEA36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3F1D59"/>
    <w:multiLevelType w:val="hybridMultilevel"/>
    <w:tmpl w:val="4A40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714E6"/>
    <w:multiLevelType w:val="hybridMultilevel"/>
    <w:tmpl w:val="EFF89A9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045011"/>
    <w:multiLevelType w:val="hybridMultilevel"/>
    <w:tmpl w:val="BDDAD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046130"/>
    <w:multiLevelType w:val="hybridMultilevel"/>
    <w:tmpl w:val="63985D3A"/>
    <w:lvl w:ilvl="0" w:tplc="E66C5B14">
      <w:start w:val="1"/>
      <w:numFmt w:val="bullet"/>
      <w:lvlText w:val=""/>
      <w:lvlJc w:val="left"/>
      <w:pPr>
        <w:tabs>
          <w:tab w:val="num" w:pos="720"/>
        </w:tabs>
        <w:ind w:left="720" w:hanging="360"/>
      </w:pPr>
      <w:rPr>
        <w:rFonts w:ascii="Wingdings" w:hAnsi="Wingdings" w:hint="default"/>
      </w:rPr>
    </w:lvl>
    <w:lvl w:ilvl="1" w:tplc="7B6A2818" w:tentative="1">
      <w:start w:val="1"/>
      <w:numFmt w:val="bullet"/>
      <w:lvlText w:val=""/>
      <w:lvlJc w:val="left"/>
      <w:pPr>
        <w:tabs>
          <w:tab w:val="num" w:pos="1440"/>
        </w:tabs>
        <w:ind w:left="1440" w:hanging="360"/>
      </w:pPr>
      <w:rPr>
        <w:rFonts w:ascii="Wingdings" w:hAnsi="Wingdings" w:hint="default"/>
      </w:rPr>
    </w:lvl>
    <w:lvl w:ilvl="2" w:tplc="83443330" w:tentative="1">
      <w:start w:val="1"/>
      <w:numFmt w:val="bullet"/>
      <w:lvlText w:val=""/>
      <w:lvlJc w:val="left"/>
      <w:pPr>
        <w:tabs>
          <w:tab w:val="num" w:pos="2160"/>
        </w:tabs>
        <w:ind w:left="2160" w:hanging="360"/>
      </w:pPr>
      <w:rPr>
        <w:rFonts w:ascii="Wingdings" w:hAnsi="Wingdings" w:hint="default"/>
      </w:rPr>
    </w:lvl>
    <w:lvl w:ilvl="3" w:tplc="12F24C58" w:tentative="1">
      <w:start w:val="1"/>
      <w:numFmt w:val="bullet"/>
      <w:lvlText w:val=""/>
      <w:lvlJc w:val="left"/>
      <w:pPr>
        <w:tabs>
          <w:tab w:val="num" w:pos="2880"/>
        </w:tabs>
        <w:ind w:left="2880" w:hanging="360"/>
      </w:pPr>
      <w:rPr>
        <w:rFonts w:ascii="Wingdings" w:hAnsi="Wingdings" w:hint="default"/>
      </w:rPr>
    </w:lvl>
    <w:lvl w:ilvl="4" w:tplc="43184CFA" w:tentative="1">
      <w:start w:val="1"/>
      <w:numFmt w:val="bullet"/>
      <w:lvlText w:val=""/>
      <w:lvlJc w:val="left"/>
      <w:pPr>
        <w:tabs>
          <w:tab w:val="num" w:pos="3600"/>
        </w:tabs>
        <w:ind w:left="3600" w:hanging="360"/>
      </w:pPr>
      <w:rPr>
        <w:rFonts w:ascii="Wingdings" w:hAnsi="Wingdings" w:hint="default"/>
      </w:rPr>
    </w:lvl>
    <w:lvl w:ilvl="5" w:tplc="9764831E" w:tentative="1">
      <w:start w:val="1"/>
      <w:numFmt w:val="bullet"/>
      <w:lvlText w:val=""/>
      <w:lvlJc w:val="left"/>
      <w:pPr>
        <w:tabs>
          <w:tab w:val="num" w:pos="4320"/>
        </w:tabs>
        <w:ind w:left="4320" w:hanging="360"/>
      </w:pPr>
      <w:rPr>
        <w:rFonts w:ascii="Wingdings" w:hAnsi="Wingdings" w:hint="default"/>
      </w:rPr>
    </w:lvl>
    <w:lvl w:ilvl="6" w:tplc="779AEDA4" w:tentative="1">
      <w:start w:val="1"/>
      <w:numFmt w:val="bullet"/>
      <w:lvlText w:val=""/>
      <w:lvlJc w:val="left"/>
      <w:pPr>
        <w:tabs>
          <w:tab w:val="num" w:pos="5040"/>
        </w:tabs>
        <w:ind w:left="5040" w:hanging="360"/>
      </w:pPr>
      <w:rPr>
        <w:rFonts w:ascii="Wingdings" w:hAnsi="Wingdings" w:hint="default"/>
      </w:rPr>
    </w:lvl>
    <w:lvl w:ilvl="7" w:tplc="67662D6E" w:tentative="1">
      <w:start w:val="1"/>
      <w:numFmt w:val="bullet"/>
      <w:lvlText w:val=""/>
      <w:lvlJc w:val="left"/>
      <w:pPr>
        <w:tabs>
          <w:tab w:val="num" w:pos="5760"/>
        </w:tabs>
        <w:ind w:left="5760" w:hanging="360"/>
      </w:pPr>
      <w:rPr>
        <w:rFonts w:ascii="Wingdings" w:hAnsi="Wingdings" w:hint="default"/>
      </w:rPr>
    </w:lvl>
    <w:lvl w:ilvl="8" w:tplc="4F7000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22F9C"/>
    <w:multiLevelType w:val="hybridMultilevel"/>
    <w:tmpl w:val="E4149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2079F6"/>
    <w:multiLevelType w:val="hybridMultilevel"/>
    <w:tmpl w:val="3E92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5711E"/>
    <w:multiLevelType w:val="hybridMultilevel"/>
    <w:tmpl w:val="92BCC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24248C"/>
    <w:multiLevelType w:val="hybridMultilevel"/>
    <w:tmpl w:val="9F3E9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65F94"/>
    <w:multiLevelType w:val="hybridMultilevel"/>
    <w:tmpl w:val="00E0CBDA"/>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5" w15:restartNumberingAfterBreak="0">
    <w:nsid w:val="32C86D42"/>
    <w:multiLevelType w:val="hybridMultilevel"/>
    <w:tmpl w:val="74EAB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A0761D"/>
    <w:multiLevelType w:val="hybridMultilevel"/>
    <w:tmpl w:val="111A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5A78C6"/>
    <w:multiLevelType w:val="hybridMultilevel"/>
    <w:tmpl w:val="E382B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4F1E4D"/>
    <w:multiLevelType w:val="hybridMultilevel"/>
    <w:tmpl w:val="64D25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7F3CAB"/>
    <w:multiLevelType w:val="hybridMultilevel"/>
    <w:tmpl w:val="1BF62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EF4F1C"/>
    <w:multiLevelType w:val="hybridMultilevel"/>
    <w:tmpl w:val="54525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3A6144"/>
    <w:multiLevelType w:val="hybridMultilevel"/>
    <w:tmpl w:val="55BE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681B2B"/>
    <w:multiLevelType w:val="hybridMultilevel"/>
    <w:tmpl w:val="D3668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AE3AF8"/>
    <w:multiLevelType w:val="hybridMultilevel"/>
    <w:tmpl w:val="D3561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60605B"/>
    <w:multiLevelType w:val="hybridMultilevel"/>
    <w:tmpl w:val="8E8C3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993C0C"/>
    <w:multiLevelType w:val="hybridMultilevel"/>
    <w:tmpl w:val="BA748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FC113E"/>
    <w:multiLevelType w:val="hybridMultilevel"/>
    <w:tmpl w:val="61DE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74B6F"/>
    <w:multiLevelType w:val="hybridMultilevel"/>
    <w:tmpl w:val="1B7235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F77187"/>
    <w:multiLevelType w:val="hybridMultilevel"/>
    <w:tmpl w:val="26C0053C"/>
    <w:lvl w:ilvl="0" w:tplc="162C008C">
      <w:start w:val="1"/>
      <w:numFmt w:val="bullet"/>
      <w:lvlText w:val=""/>
      <w:lvlJc w:val="left"/>
      <w:pPr>
        <w:tabs>
          <w:tab w:val="num" w:pos="720"/>
        </w:tabs>
        <w:ind w:left="720" w:hanging="360"/>
      </w:pPr>
      <w:rPr>
        <w:rFonts w:ascii="Wingdings" w:hAnsi="Wingdings" w:hint="default"/>
      </w:rPr>
    </w:lvl>
    <w:lvl w:ilvl="1" w:tplc="6172D952">
      <w:start w:val="1"/>
      <w:numFmt w:val="bullet"/>
      <w:lvlText w:val=""/>
      <w:lvlJc w:val="left"/>
      <w:pPr>
        <w:tabs>
          <w:tab w:val="num" w:pos="1440"/>
        </w:tabs>
        <w:ind w:left="1440" w:hanging="360"/>
      </w:pPr>
      <w:rPr>
        <w:rFonts w:ascii="Wingdings" w:hAnsi="Wingdings" w:hint="default"/>
      </w:rPr>
    </w:lvl>
    <w:lvl w:ilvl="2" w:tplc="D422DBC6" w:tentative="1">
      <w:start w:val="1"/>
      <w:numFmt w:val="bullet"/>
      <w:lvlText w:val=""/>
      <w:lvlJc w:val="left"/>
      <w:pPr>
        <w:tabs>
          <w:tab w:val="num" w:pos="2160"/>
        </w:tabs>
        <w:ind w:left="2160" w:hanging="360"/>
      </w:pPr>
      <w:rPr>
        <w:rFonts w:ascii="Wingdings" w:hAnsi="Wingdings" w:hint="default"/>
      </w:rPr>
    </w:lvl>
    <w:lvl w:ilvl="3" w:tplc="DE64650C" w:tentative="1">
      <w:start w:val="1"/>
      <w:numFmt w:val="bullet"/>
      <w:lvlText w:val=""/>
      <w:lvlJc w:val="left"/>
      <w:pPr>
        <w:tabs>
          <w:tab w:val="num" w:pos="2880"/>
        </w:tabs>
        <w:ind w:left="2880" w:hanging="360"/>
      </w:pPr>
      <w:rPr>
        <w:rFonts w:ascii="Wingdings" w:hAnsi="Wingdings" w:hint="default"/>
      </w:rPr>
    </w:lvl>
    <w:lvl w:ilvl="4" w:tplc="074A013C" w:tentative="1">
      <w:start w:val="1"/>
      <w:numFmt w:val="bullet"/>
      <w:lvlText w:val=""/>
      <w:lvlJc w:val="left"/>
      <w:pPr>
        <w:tabs>
          <w:tab w:val="num" w:pos="3600"/>
        </w:tabs>
        <w:ind w:left="3600" w:hanging="360"/>
      </w:pPr>
      <w:rPr>
        <w:rFonts w:ascii="Wingdings" w:hAnsi="Wingdings" w:hint="default"/>
      </w:rPr>
    </w:lvl>
    <w:lvl w:ilvl="5" w:tplc="A47815A8" w:tentative="1">
      <w:start w:val="1"/>
      <w:numFmt w:val="bullet"/>
      <w:lvlText w:val=""/>
      <w:lvlJc w:val="left"/>
      <w:pPr>
        <w:tabs>
          <w:tab w:val="num" w:pos="4320"/>
        </w:tabs>
        <w:ind w:left="4320" w:hanging="360"/>
      </w:pPr>
      <w:rPr>
        <w:rFonts w:ascii="Wingdings" w:hAnsi="Wingdings" w:hint="default"/>
      </w:rPr>
    </w:lvl>
    <w:lvl w:ilvl="6" w:tplc="2656F6C4" w:tentative="1">
      <w:start w:val="1"/>
      <w:numFmt w:val="bullet"/>
      <w:lvlText w:val=""/>
      <w:lvlJc w:val="left"/>
      <w:pPr>
        <w:tabs>
          <w:tab w:val="num" w:pos="5040"/>
        </w:tabs>
        <w:ind w:left="5040" w:hanging="360"/>
      </w:pPr>
      <w:rPr>
        <w:rFonts w:ascii="Wingdings" w:hAnsi="Wingdings" w:hint="default"/>
      </w:rPr>
    </w:lvl>
    <w:lvl w:ilvl="7" w:tplc="7848BF20" w:tentative="1">
      <w:start w:val="1"/>
      <w:numFmt w:val="bullet"/>
      <w:lvlText w:val=""/>
      <w:lvlJc w:val="left"/>
      <w:pPr>
        <w:tabs>
          <w:tab w:val="num" w:pos="5760"/>
        </w:tabs>
        <w:ind w:left="5760" w:hanging="360"/>
      </w:pPr>
      <w:rPr>
        <w:rFonts w:ascii="Wingdings" w:hAnsi="Wingdings" w:hint="default"/>
      </w:rPr>
    </w:lvl>
    <w:lvl w:ilvl="8" w:tplc="C09CB44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6C2BDB"/>
    <w:multiLevelType w:val="hybridMultilevel"/>
    <w:tmpl w:val="6F800E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724520"/>
    <w:multiLevelType w:val="hybridMultilevel"/>
    <w:tmpl w:val="1DB6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154D2"/>
    <w:multiLevelType w:val="hybridMultilevel"/>
    <w:tmpl w:val="9FA85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724EA4"/>
    <w:multiLevelType w:val="hybridMultilevel"/>
    <w:tmpl w:val="57B6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A3B1F"/>
    <w:multiLevelType w:val="hybridMultilevel"/>
    <w:tmpl w:val="A50AF01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750057CC"/>
    <w:multiLevelType w:val="hybridMultilevel"/>
    <w:tmpl w:val="E500EC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2">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3">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4">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5">
    <w:abstractNumId w:val="34"/>
  </w:num>
  <w:num w:numId="6">
    <w:abstractNumId w:val="1"/>
  </w:num>
  <w:num w:numId="7">
    <w:abstractNumId w:val="4"/>
  </w:num>
  <w:num w:numId="8">
    <w:abstractNumId w:val="32"/>
  </w:num>
  <w:num w:numId="9">
    <w:abstractNumId w:val="26"/>
  </w:num>
  <w:num w:numId="10">
    <w:abstractNumId w:val="13"/>
  </w:num>
  <w:num w:numId="11">
    <w:abstractNumId w:val="17"/>
  </w:num>
  <w:num w:numId="12">
    <w:abstractNumId w:val="7"/>
  </w:num>
  <w:num w:numId="13">
    <w:abstractNumId w:val="23"/>
  </w:num>
  <w:num w:numId="14">
    <w:abstractNumId w:val="24"/>
  </w:num>
  <w:num w:numId="15">
    <w:abstractNumId w:val="2"/>
  </w:num>
  <w:num w:numId="16">
    <w:abstractNumId w:val="5"/>
  </w:num>
  <w:num w:numId="17">
    <w:abstractNumId w:val="14"/>
  </w:num>
  <w:num w:numId="18">
    <w:abstractNumId w:val="6"/>
  </w:num>
  <w:num w:numId="19">
    <w:abstractNumId w:val="33"/>
  </w:num>
  <w:num w:numId="20">
    <w:abstractNumId w:val="8"/>
  </w:num>
  <w:num w:numId="21">
    <w:abstractNumId w:val="10"/>
  </w:num>
  <w:num w:numId="22">
    <w:abstractNumId w:val="3"/>
  </w:num>
  <w:num w:numId="23">
    <w:abstractNumId w:val="31"/>
  </w:num>
  <w:num w:numId="24">
    <w:abstractNumId w:val="11"/>
  </w:num>
  <w:num w:numId="25">
    <w:abstractNumId w:val="16"/>
  </w:num>
  <w:num w:numId="26">
    <w:abstractNumId w:val="29"/>
  </w:num>
  <w:num w:numId="27">
    <w:abstractNumId w:val="20"/>
  </w:num>
  <w:num w:numId="28">
    <w:abstractNumId w:val="21"/>
  </w:num>
  <w:num w:numId="29">
    <w:abstractNumId w:val="18"/>
  </w:num>
  <w:num w:numId="30">
    <w:abstractNumId w:val="28"/>
  </w:num>
  <w:num w:numId="31">
    <w:abstractNumId w:val="30"/>
  </w:num>
  <w:num w:numId="32">
    <w:abstractNumId w:val="9"/>
  </w:num>
  <w:num w:numId="33">
    <w:abstractNumId w:val="19"/>
  </w:num>
  <w:num w:numId="34">
    <w:abstractNumId w:val="15"/>
  </w:num>
  <w:num w:numId="35">
    <w:abstractNumId w:val="22"/>
  </w:num>
  <w:num w:numId="36">
    <w:abstractNumId w:val="12"/>
  </w:num>
  <w:num w:numId="37">
    <w:abstractNumId w:val="2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US" w:vendorID="64" w:dllVersion="4096"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D1"/>
    <w:rsid w:val="000011E7"/>
    <w:rsid w:val="00001753"/>
    <w:rsid w:val="00001A27"/>
    <w:rsid w:val="000048B0"/>
    <w:rsid w:val="00005A84"/>
    <w:rsid w:val="0000676C"/>
    <w:rsid w:val="00011B66"/>
    <w:rsid w:val="00012200"/>
    <w:rsid w:val="00012817"/>
    <w:rsid w:val="0001286C"/>
    <w:rsid w:val="00015601"/>
    <w:rsid w:val="000165EF"/>
    <w:rsid w:val="00016767"/>
    <w:rsid w:val="000208B9"/>
    <w:rsid w:val="00023CAE"/>
    <w:rsid w:val="0002628A"/>
    <w:rsid w:val="000277DD"/>
    <w:rsid w:val="000304E2"/>
    <w:rsid w:val="0003061E"/>
    <w:rsid w:val="0003076D"/>
    <w:rsid w:val="00030A00"/>
    <w:rsid w:val="00031084"/>
    <w:rsid w:val="00031E7B"/>
    <w:rsid w:val="00032C7B"/>
    <w:rsid w:val="00033807"/>
    <w:rsid w:val="00034554"/>
    <w:rsid w:val="00034F25"/>
    <w:rsid w:val="000367D2"/>
    <w:rsid w:val="00040217"/>
    <w:rsid w:val="00041486"/>
    <w:rsid w:val="00042DF0"/>
    <w:rsid w:val="00043048"/>
    <w:rsid w:val="00043896"/>
    <w:rsid w:val="0004393C"/>
    <w:rsid w:val="00045D67"/>
    <w:rsid w:val="00047460"/>
    <w:rsid w:val="000477A0"/>
    <w:rsid w:val="0004790A"/>
    <w:rsid w:val="00050F5F"/>
    <w:rsid w:val="000510B2"/>
    <w:rsid w:val="00051475"/>
    <w:rsid w:val="000516C3"/>
    <w:rsid w:val="00051F3B"/>
    <w:rsid w:val="000533D4"/>
    <w:rsid w:val="00053A5E"/>
    <w:rsid w:val="00053AEE"/>
    <w:rsid w:val="00053B7A"/>
    <w:rsid w:val="000541C1"/>
    <w:rsid w:val="0005450D"/>
    <w:rsid w:val="0005495F"/>
    <w:rsid w:val="0005613E"/>
    <w:rsid w:val="0005674B"/>
    <w:rsid w:val="00056E1E"/>
    <w:rsid w:val="00057D4B"/>
    <w:rsid w:val="00060736"/>
    <w:rsid w:val="00060EFA"/>
    <w:rsid w:val="00061195"/>
    <w:rsid w:val="00061CA7"/>
    <w:rsid w:val="00062465"/>
    <w:rsid w:val="00063B65"/>
    <w:rsid w:val="00063C38"/>
    <w:rsid w:val="00064E5D"/>
    <w:rsid w:val="00065DDB"/>
    <w:rsid w:val="00067BCF"/>
    <w:rsid w:val="00071627"/>
    <w:rsid w:val="00071AB0"/>
    <w:rsid w:val="00072B0A"/>
    <w:rsid w:val="00073CE2"/>
    <w:rsid w:val="00074125"/>
    <w:rsid w:val="00076D44"/>
    <w:rsid w:val="000809B2"/>
    <w:rsid w:val="00080A48"/>
    <w:rsid w:val="00081A86"/>
    <w:rsid w:val="00081BE0"/>
    <w:rsid w:val="00081C98"/>
    <w:rsid w:val="00081DCB"/>
    <w:rsid w:val="0008221A"/>
    <w:rsid w:val="00082DF0"/>
    <w:rsid w:val="00084FF2"/>
    <w:rsid w:val="000878BA"/>
    <w:rsid w:val="00090C31"/>
    <w:rsid w:val="00092E12"/>
    <w:rsid w:val="00097766"/>
    <w:rsid w:val="000A27A4"/>
    <w:rsid w:val="000A3366"/>
    <w:rsid w:val="000A3BB3"/>
    <w:rsid w:val="000A511E"/>
    <w:rsid w:val="000A58D1"/>
    <w:rsid w:val="000A61AD"/>
    <w:rsid w:val="000A6555"/>
    <w:rsid w:val="000A75B9"/>
    <w:rsid w:val="000B07E7"/>
    <w:rsid w:val="000B0A2E"/>
    <w:rsid w:val="000B0E1B"/>
    <w:rsid w:val="000B25F9"/>
    <w:rsid w:val="000B2E5F"/>
    <w:rsid w:val="000B33A6"/>
    <w:rsid w:val="000B365F"/>
    <w:rsid w:val="000B555F"/>
    <w:rsid w:val="000B70E8"/>
    <w:rsid w:val="000B7315"/>
    <w:rsid w:val="000B7A64"/>
    <w:rsid w:val="000C0225"/>
    <w:rsid w:val="000C162B"/>
    <w:rsid w:val="000C1A2D"/>
    <w:rsid w:val="000C24E5"/>
    <w:rsid w:val="000C4688"/>
    <w:rsid w:val="000C53AC"/>
    <w:rsid w:val="000C5B7A"/>
    <w:rsid w:val="000C5FBF"/>
    <w:rsid w:val="000C619F"/>
    <w:rsid w:val="000C6507"/>
    <w:rsid w:val="000C68A4"/>
    <w:rsid w:val="000C7309"/>
    <w:rsid w:val="000D3A85"/>
    <w:rsid w:val="000E15B5"/>
    <w:rsid w:val="000E669D"/>
    <w:rsid w:val="000F110B"/>
    <w:rsid w:val="000F1AB1"/>
    <w:rsid w:val="000F259C"/>
    <w:rsid w:val="000F321C"/>
    <w:rsid w:val="000F39DC"/>
    <w:rsid w:val="000F4B7F"/>
    <w:rsid w:val="000F62BB"/>
    <w:rsid w:val="000F66B4"/>
    <w:rsid w:val="000F7251"/>
    <w:rsid w:val="00100F37"/>
    <w:rsid w:val="00102954"/>
    <w:rsid w:val="00102ACD"/>
    <w:rsid w:val="00102CEB"/>
    <w:rsid w:val="001037D3"/>
    <w:rsid w:val="00103871"/>
    <w:rsid w:val="001043BC"/>
    <w:rsid w:val="00104AD5"/>
    <w:rsid w:val="001053B6"/>
    <w:rsid w:val="001062AF"/>
    <w:rsid w:val="0010667B"/>
    <w:rsid w:val="001073F2"/>
    <w:rsid w:val="001078F7"/>
    <w:rsid w:val="00112E88"/>
    <w:rsid w:val="0011313D"/>
    <w:rsid w:val="00116105"/>
    <w:rsid w:val="00116218"/>
    <w:rsid w:val="001176EA"/>
    <w:rsid w:val="001266B2"/>
    <w:rsid w:val="0012697D"/>
    <w:rsid w:val="0012739A"/>
    <w:rsid w:val="00127A20"/>
    <w:rsid w:val="00131097"/>
    <w:rsid w:val="00133F60"/>
    <w:rsid w:val="00133FB6"/>
    <w:rsid w:val="00134D3F"/>
    <w:rsid w:val="00135B58"/>
    <w:rsid w:val="00136E9A"/>
    <w:rsid w:val="00137B10"/>
    <w:rsid w:val="00137F4C"/>
    <w:rsid w:val="0014105E"/>
    <w:rsid w:val="00141E30"/>
    <w:rsid w:val="00142D56"/>
    <w:rsid w:val="00142E44"/>
    <w:rsid w:val="0014393A"/>
    <w:rsid w:val="00144267"/>
    <w:rsid w:val="001449B0"/>
    <w:rsid w:val="0014639D"/>
    <w:rsid w:val="00146487"/>
    <w:rsid w:val="00146FBB"/>
    <w:rsid w:val="00152C9D"/>
    <w:rsid w:val="00153E22"/>
    <w:rsid w:val="00157DB2"/>
    <w:rsid w:val="00157F0D"/>
    <w:rsid w:val="001600E2"/>
    <w:rsid w:val="00160B90"/>
    <w:rsid w:val="00161769"/>
    <w:rsid w:val="00161E21"/>
    <w:rsid w:val="0016251C"/>
    <w:rsid w:val="0016264D"/>
    <w:rsid w:val="00162A6E"/>
    <w:rsid w:val="0016301C"/>
    <w:rsid w:val="00163058"/>
    <w:rsid w:val="0016388C"/>
    <w:rsid w:val="00163B99"/>
    <w:rsid w:val="00165440"/>
    <w:rsid w:val="00165B4F"/>
    <w:rsid w:val="00166D32"/>
    <w:rsid w:val="00167503"/>
    <w:rsid w:val="0016758A"/>
    <w:rsid w:val="00171229"/>
    <w:rsid w:val="00172942"/>
    <w:rsid w:val="00172C0C"/>
    <w:rsid w:val="00174178"/>
    <w:rsid w:val="0017556A"/>
    <w:rsid w:val="00175C5C"/>
    <w:rsid w:val="00175F05"/>
    <w:rsid w:val="00180009"/>
    <w:rsid w:val="001805C7"/>
    <w:rsid w:val="00180674"/>
    <w:rsid w:val="00180BA4"/>
    <w:rsid w:val="001826A5"/>
    <w:rsid w:val="0018279D"/>
    <w:rsid w:val="00183B24"/>
    <w:rsid w:val="001870A4"/>
    <w:rsid w:val="001875CB"/>
    <w:rsid w:val="0019071A"/>
    <w:rsid w:val="00192D9B"/>
    <w:rsid w:val="0019377F"/>
    <w:rsid w:val="001944C0"/>
    <w:rsid w:val="00194630"/>
    <w:rsid w:val="001957CE"/>
    <w:rsid w:val="00196AA2"/>
    <w:rsid w:val="00196CC2"/>
    <w:rsid w:val="0019763F"/>
    <w:rsid w:val="001A0BF5"/>
    <w:rsid w:val="001A477C"/>
    <w:rsid w:val="001A54C0"/>
    <w:rsid w:val="001A5EF6"/>
    <w:rsid w:val="001A79D4"/>
    <w:rsid w:val="001B01CC"/>
    <w:rsid w:val="001B01CE"/>
    <w:rsid w:val="001B1E4C"/>
    <w:rsid w:val="001B2244"/>
    <w:rsid w:val="001B4325"/>
    <w:rsid w:val="001B5797"/>
    <w:rsid w:val="001C543A"/>
    <w:rsid w:val="001C5713"/>
    <w:rsid w:val="001C5966"/>
    <w:rsid w:val="001C622B"/>
    <w:rsid w:val="001C6725"/>
    <w:rsid w:val="001D08DB"/>
    <w:rsid w:val="001D13CF"/>
    <w:rsid w:val="001D1494"/>
    <w:rsid w:val="001D1D70"/>
    <w:rsid w:val="001D30BC"/>
    <w:rsid w:val="001D3622"/>
    <w:rsid w:val="001D4012"/>
    <w:rsid w:val="001D4331"/>
    <w:rsid w:val="001D43DB"/>
    <w:rsid w:val="001D515E"/>
    <w:rsid w:val="001D6D11"/>
    <w:rsid w:val="001D7BD0"/>
    <w:rsid w:val="001E2797"/>
    <w:rsid w:val="001E29BF"/>
    <w:rsid w:val="001E4F61"/>
    <w:rsid w:val="001E5FDD"/>
    <w:rsid w:val="001F0955"/>
    <w:rsid w:val="001F251D"/>
    <w:rsid w:val="001F5575"/>
    <w:rsid w:val="001F6DE3"/>
    <w:rsid w:val="00200437"/>
    <w:rsid w:val="00200E5E"/>
    <w:rsid w:val="00203E4E"/>
    <w:rsid w:val="0020453D"/>
    <w:rsid w:val="00204A88"/>
    <w:rsid w:val="00205716"/>
    <w:rsid w:val="002057AB"/>
    <w:rsid w:val="00206E84"/>
    <w:rsid w:val="002078AB"/>
    <w:rsid w:val="00207C96"/>
    <w:rsid w:val="00210121"/>
    <w:rsid w:val="002106BC"/>
    <w:rsid w:val="00211B51"/>
    <w:rsid w:val="00213480"/>
    <w:rsid w:val="002143C8"/>
    <w:rsid w:val="00214A6F"/>
    <w:rsid w:val="00216570"/>
    <w:rsid w:val="0021709B"/>
    <w:rsid w:val="00217434"/>
    <w:rsid w:val="00217EEB"/>
    <w:rsid w:val="00220F6F"/>
    <w:rsid w:val="00223BB7"/>
    <w:rsid w:val="0022549A"/>
    <w:rsid w:val="00225A6A"/>
    <w:rsid w:val="00225D84"/>
    <w:rsid w:val="002303D9"/>
    <w:rsid w:val="0023132D"/>
    <w:rsid w:val="002314D3"/>
    <w:rsid w:val="0023165D"/>
    <w:rsid w:val="00232454"/>
    <w:rsid w:val="002324FB"/>
    <w:rsid w:val="0023270F"/>
    <w:rsid w:val="00232FAC"/>
    <w:rsid w:val="0023382C"/>
    <w:rsid w:val="00233AF8"/>
    <w:rsid w:val="00233DB5"/>
    <w:rsid w:val="0023517A"/>
    <w:rsid w:val="0023527D"/>
    <w:rsid w:val="002355A4"/>
    <w:rsid w:val="00236836"/>
    <w:rsid w:val="00237AA2"/>
    <w:rsid w:val="0024022F"/>
    <w:rsid w:val="00241351"/>
    <w:rsid w:val="00241B6D"/>
    <w:rsid w:val="00242355"/>
    <w:rsid w:val="00243AFE"/>
    <w:rsid w:val="00246316"/>
    <w:rsid w:val="002468C4"/>
    <w:rsid w:val="00254CC0"/>
    <w:rsid w:val="00255A3D"/>
    <w:rsid w:val="00256186"/>
    <w:rsid w:val="00256508"/>
    <w:rsid w:val="0025669F"/>
    <w:rsid w:val="002608BE"/>
    <w:rsid w:val="002615A1"/>
    <w:rsid w:val="0026431E"/>
    <w:rsid w:val="00264C6F"/>
    <w:rsid w:val="0026573D"/>
    <w:rsid w:val="00266428"/>
    <w:rsid w:val="00266C41"/>
    <w:rsid w:val="002676C8"/>
    <w:rsid w:val="002678CF"/>
    <w:rsid w:val="00272A7A"/>
    <w:rsid w:val="00273B07"/>
    <w:rsid w:val="00273FA9"/>
    <w:rsid w:val="00274456"/>
    <w:rsid w:val="0027596E"/>
    <w:rsid w:val="00275C98"/>
    <w:rsid w:val="00277C62"/>
    <w:rsid w:val="00280312"/>
    <w:rsid w:val="00280689"/>
    <w:rsid w:val="002811DF"/>
    <w:rsid w:val="00281BF7"/>
    <w:rsid w:val="00281D79"/>
    <w:rsid w:val="00282932"/>
    <w:rsid w:val="00282D10"/>
    <w:rsid w:val="00283942"/>
    <w:rsid w:val="002839C5"/>
    <w:rsid w:val="00283D38"/>
    <w:rsid w:val="002845DD"/>
    <w:rsid w:val="00284AFE"/>
    <w:rsid w:val="00284ECA"/>
    <w:rsid w:val="00285897"/>
    <w:rsid w:val="002858D9"/>
    <w:rsid w:val="00286CCD"/>
    <w:rsid w:val="002871E8"/>
    <w:rsid w:val="0028737A"/>
    <w:rsid w:val="00290509"/>
    <w:rsid w:val="00290F16"/>
    <w:rsid w:val="00291C55"/>
    <w:rsid w:val="002946D9"/>
    <w:rsid w:val="00296F2B"/>
    <w:rsid w:val="00297B26"/>
    <w:rsid w:val="00297F16"/>
    <w:rsid w:val="002A00ED"/>
    <w:rsid w:val="002A1E1D"/>
    <w:rsid w:val="002A2432"/>
    <w:rsid w:val="002A2D92"/>
    <w:rsid w:val="002A2E3E"/>
    <w:rsid w:val="002A2F89"/>
    <w:rsid w:val="002A307F"/>
    <w:rsid w:val="002A446F"/>
    <w:rsid w:val="002A548D"/>
    <w:rsid w:val="002A618C"/>
    <w:rsid w:val="002A626D"/>
    <w:rsid w:val="002A681F"/>
    <w:rsid w:val="002A6E09"/>
    <w:rsid w:val="002B1DA4"/>
    <w:rsid w:val="002B2CBC"/>
    <w:rsid w:val="002B2FDC"/>
    <w:rsid w:val="002B4422"/>
    <w:rsid w:val="002B5C59"/>
    <w:rsid w:val="002C018F"/>
    <w:rsid w:val="002C1D1E"/>
    <w:rsid w:val="002C3F1C"/>
    <w:rsid w:val="002C4278"/>
    <w:rsid w:val="002C700D"/>
    <w:rsid w:val="002C7F26"/>
    <w:rsid w:val="002D067B"/>
    <w:rsid w:val="002D0D38"/>
    <w:rsid w:val="002D23B1"/>
    <w:rsid w:val="002D2FFA"/>
    <w:rsid w:val="002D4D27"/>
    <w:rsid w:val="002D5EB9"/>
    <w:rsid w:val="002D625C"/>
    <w:rsid w:val="002D6BB0"/>
    <w:rsid w:val="002D7070"/>
    <w:rsid w:val="002E0BEA"/>
    <w:rsid w:val="002E1691"/>
    <w:rsid w:val="002E28DF"/>
    <w:rsid w:val="002E32E4"/>
    <w:rsid w:val="002E3CD4"/>
    <w:rsid w:val="002E441F"/>
    <w:rsid w:val="002E44DA"/>
    <w:rsid w:val="002E568F"/>
    <w:rsid w:val="002E77CC"/>
    <w:rsid w:val="002E7A75"/>
    <w:rsid w:val="002F12DB"/>
    <w:rsid w:val="002F146A"/>
    <w:rsid w:val="002F2060"/>
    <w:rsid w:val="002F4A55"/>
    <w:rsid w:val="002F4C03"/>
    <w:rsid w:val="002F4C7C"/>
    <w:rsid w:val="002F5DF3"/>
    <w:rsid w:val="002F73F1"/>
    <w:rsid w:val="002F7A1D"/>
    <w:rsid w:val="00300A29"/>
    <w:rsid w:val="0030250E"/>
    <w:rsid w:val="00303A9E"/>
    <w:rsid w:val="00306389"/>
    <w:rsid w:val="00310AEC"/>
    <w:rsid w:val="00312FF1"/>
    <w:rsid w:val="003137C4"/>
    <w:rsid w:val="00313FAE"/>
    <w:rsid w:val="00314FFC"/>
    <w:rsid w:val="00320E59"/>
    <w:rsid w:val="003215A7"/>
    <w:rsid w:val="0032300C"/>
    <w:rsid w:val="003246AB"/>
    <w:rsid w:val="003251B9"/>
    <w:rsid w:val="00327E51"/>
    <w:rsid w:val="0033058E"/>
    <w:rsid w:val="0033141E"/>
    <w:rsid w:val="0033168E"/>
    <w:rsid w:val="00332B6B"/>
    <w:rsid w:val="003336A3"/>
    <w:rsid w:val="003344F5"/>
    <w:rsid w:val="00334F34"/>
    <w:rsid w:val="00335A78"/>
    <w:rsid w:val="0033712A"/>
    <w:rsid w:val="003371C5"/>
    <w:rsid w:val="003405AA"/>
    <w:rsid w:val="0034185E"/>
    <w:rsid w:val="00341B29"/>
    <w:rsid w:val="0034219E"/>
    <w:rsid w:val="00342243"/>
    <w:rsid w:val="0034334C"/>
    <w:rsid w:val="00343667"/>
    <w:rsid w:val="003439DC"/>
    <w:rsid w:val="00345D82"/>
    <w:rsid w:val="003504EF"/>
    <w:rsid w:val="003508DC"/>
    <w:rsid w:val="00352B87"/>
    <w:rsid w:val="00355345"/>
    <w:rsid w:val="00355784"/>
    <w:rsid w:val="003564B9"/>
    <w:rsid w:val="00360DFB"/>
    <w:rsid w:val="00360F37"/>
    <w:rsid w:val="003624C5"/>
    <w:rsid w:val="0036403A"/>
    <w:rsid w:val="00364983"/>
    <w:rsid w:val="00365638"/>
    <w:rsid w:val="00365672"/>
    <w:rsid w:val="00366809"/>
    <w:rsid w:val="003713D1"/>
    <w:rsid w:val="00372922"/>
    <w:rsid w:val="003737F0"/>
    <w:rsid w:val="00373A94"/>
    <w:rsid w:val="00376145"/>
    <w:rsid w:val="00377145"/>
    <w:rsid w:val="00377AC6"/>
    <w:rsid w:val="00377D66"/>
    <w:rsid w:val="00380345"/>
    <w:rsid w:val="003820A9"/>
    <w:rsid w:val="00382CA6"/>
    <w:rsid w:val="00384137"/>
    <w:rsid w:val="00385964"/>
    <w:rsid w:val="00385BA3"/>
    <w:rsid w:val="0038700D"/>
    <w:rsid w:val="00391C6C"/>
    <w:rsid w:val="00395966"/>
    <w:rsid w:val="00396574"/>
    <w:rsid w:val="003A0341"/>
    <w:rsid w:val="003A2797"/>
    <w:rsid w:val="003A2EFE"/>
    <w:rsid w:val="003A372D"/>
    <w:rsid w:val="003A47D0"/>
    <w:rsid w:val="003A56F8"/>
    <w:rsid w:val="003A651C"/>
    <w:rsid w:val="003B2BEF"/>
    <w:rsid w:val="003B32E5"/>
    <w:rsid w:val="003B3764"/>
    <w:rsid w:val="003B7284"/>
    <w:rsid w:val="003B7AED"/>
    <w:rsid w:val="003C1A75"/>
    <w:rsid w:val="003C2EBD"/>
    <w:rsid w:val="003C2EE0"/>
    <w:rsid w:val="003C369C"/>
    <w:rsid w:val="003C3749"/>
    <w:rsid w:val="003C3E18"/>
    <w:rsid w:val="003C4AC1"/>
    <w:rsid w:val="003C65A7"/>
    <w:rsid w:val="003C798A"/>
    <w:rsid w:val="003D0796"/>
    <w:rsid w:val="003D260C"/>
    <w:rsid w:val="003D2798"/>
    <w:rsid w:val="003D58D0"/>
    <w:rsid w:val="003D6439"/>
    <w:rsid w:val="003D65C7"/>
    <w:rsid w:val="003D65F9"/>
    <w:rsid w:val="003E1130"/>
    <w:rsid w:val="003E365B"/>
    <w:rsid w:val="003E3DD5"/>
    <w:rsid w:val="003E4000"/>
    <w:rsid w:val="003E7DA2"/>
    <w:rsid w:val="003E7EA2"/>
    <w:rsid w:val="003F132C"/>
    <w:rsid w:val="003F2B7D"/>
    <w:rsid w:val="003F3037"/>
    <w:rsid w:val="003F439A"/>
    <w:rsid w:val="003F4843"/>
    <w:rsid w:val="003F4B3D"/>
    <w:rsid w:val="003F72B1"/>
    <w:rsid w:val="003F7427"/>
    <w:rsid w:val="003F79DD"/>
    <w:rsid w:val="0040044B"/>
    <w:rsid w:val="0040139E"/>
    <w:rsid w:val="00402389"/>
    <w:rsid w:val="00402F57"/>
    <w:rsid w:val="00402FFD"/>
    <w:rsid w:val="00404646"/>
    <w:rsid w:val="00405969"/>
    <w:rsid w:val="00406718"/>
    <w:rsid w:val="00407EB7"/>
    <w:rsid w:val="00410171"/>
    <w:rsid w:val="004104BB"/>
    <w:rsid w:val="00410A83"/>
    <w:rsid w:val="0041192C"/>
    <w:rsid w:val="00411ACB"/>
    <w:rsid w:val="00411E37"/>
    <w:rsid w:val="0041228A"/>
    <w:rsid w:val="00413DB8"/>
    <w:rsid w:val="0041494F"/>
    <w:rsid w:val="00417AE1"/>
    <w:rsid w:val="00420340"/>
    <w:rsid w:val="00420DE4"/>
    <w:rsid w:val="00421881"/>
    <w:rsid w:val="00421AD3"/>
    <w:rsid w:val="0042237C"/>
    <w:rsid w:val="00422EDC"/>
    <w:rsid w:val="00423D37"/>
    <w:rsid w:val="00424332"/>
    <w:rsid w:val="004246F3"/>
    <w:rsid w:val="00424AD0"/>
    <w:rsid w:val="00425356"/>
    <w:rsid w:val="00425621"/>
    <w:rsid w:val="0042674E"/>
    <w:rsid w:val="004268B5"/>
    <w:rsid w:val="00427329"/>
    <w:rsid w:val="004303BE"/>
    <w:rsid w:val="004306D0"/>
    <w:rsid w:val="00431B86"/>
    <w:rsid w:val="0043349D"/>
    <w:rsid w:val="0043390B"/>
    <w:rsid w:val="00435E6D"/>
    <w:rsid w:val="00436F80"/>
    <w:rsid w:val="004408C4"/>
    <w:rsid w:val="004429D4"/>
    <w:rsid w:val="004446C8"/>
    <w:rsid w:val="004459B2"/>
    <w:rsid w:val="004513AB"/>
    <w:rsid w:val="00451B42"/>
    <w:rsid w:val="00453D19"/>
    <w:rsid w:val="00455815"/>
    <w:rsid w:val="00456E05"/>
    <w:rsid w:val="00456FDE"/>
    <w:rsid w:val="0045753B"/>
    <w:rsid w:val="0046027D"/>
    <w:rsid w:val="00460CC8"/>
    <w:rsid w:val="00461C44"/>
    <w:rsid w:val="00463B58"/>
    <w:rsid w:val="004651F5"/>
    <w:rsid w:val="004656B6"/>
    <w:rsid w:val="00465B91"/>
    <w:rsid w:val="00467323"/>
    <w:rsid w:val="00470E95"/>
    <w:rsid w:val="0047182E"/>
    <w:rsid w:val="00475226"/>
    <w:rsid w:val="00475398"/>
    <w:rsid w:val="00475EB4"/>
    <w:rsid w:val="0047730B"/>
    <w:rsid w:val="0047755F"/>
    <w:rsid w:val="00477EAB"/>
    <w:rsid w:val="00481289"/>
    <w:rsid w:val="004823B2"/>
    <w:rsid w:val="00485C84"/>
    <w:rsid w:val="00486870"/>
    <w:rsid w:val="00487971"/>
    <w:rsid w:val="00487C64"/>
    <w:rsid w:val="00487EC4"/>
    <w:rsid w:val="00494391"/>
    <w:rsid w:val="00496DC4"/>
    <w:rsid w:val="004A02C8"/>
    <w:rsid w:val="004A1CEB"/>
    <w:rsid w:val="004A2E50"/>
    <w:rsid w:val="004A419C"/>
    <w:rsid w:val="004A50B5"/>
    <w:rsid w:val="004A6AB2"/>
    <w:rsid w:val="004A77A8"/>
    <w:rsid w:val="004A7895"/>
    <w:rsid w:val="004B0F23"/>
    <w:rsid w:val="004B1EF8"/>
    <w:rsid w:val="004B315F"/>
    <w:rsid w:val="004B386C"/>
    <w:rsid w:val="004B3E1C"/>
    <w:rsid w:val="004B4A4C"/>
    <w:rsid w:val="004B6AF7"/>
    <w:rsid w:val="004B71DA"/>
    <w:rsid w:val="004B7ED7"/>
    <w:rsid w:val="004C29FB"/>
    <w:rsid w:val="004C2B51"/>
    <w:rsid w:val="004C2CAF"/>
    <w:rsid w:val="004C4663"/>
    <w:rsid w:val="004C5B9F"/>
    <w:rsid w:val="004C6C78"/>
    <w:rsid w:val="004D05E7"/>
    <w:rsid w:val="004D08FD"/>
    <w:rsid w:val="004D0E0C"/>
    <w:rsid w:val="004D165F"/>
    <w:rsid w:val="004D1F45"/>
    <w:rsid w:val="004D65C6"/>
    <w:rsid w:val="004E0C91"/>
    <w:rsid w:val="004E0CF9"/>
    <w:rsid w:val="004E204B"/>
    <w:rsid w:val="004E4731"/>
    <w:rsid w:val="004E4FC2"/>
    <w:rsid w:val="004F0C04"/>
    <w:rsid w:val="004F2A6F"/>
    <w:rsid w:val="004F34A6"/>
    <w:rsid w:val="004F45AB"/>
    <w:rsid w:val="004F5FD9"/>
    <w:rsid w:val="004F6E4D"/>
    <w:rsid w:val="00501E05"/>
    <w:rsid w:val="0050255A"/>
    <w:rsid w:val="00502A87"/>
    <w:rsid w:val="00505458"/>
    <w:rsid w:val="005069AC"/>
    <w:rsid w:val="0050788D"/>
    <w:rsid w:val="00507FA8"/>
    <w:rsid w:val="0051036D"/>
    <w:rsid w:val="0051166D"/>
    <w:rsid w:val="00512055"/>
    <w:rsid w:val="00512685"/>
    <w:rsid w:val="00513669"/>
    <w:rsid w:val="00513AA6"/>
    <w:rsid w:val="00513B00"/>
    <w:rsid w:val="005162AD"/>
    <w:rsid w:val="005173A9"/>
    <w:rsid w:val="00520344"/>
    <w:rsid w:val="00521055"/>
    <w:rsid w:val="00521990"/>
    <w:rsid w:val="00522650"/>
    <w:rsid w:val="005226A7"/>
    <w:rsid w:val="005229D7"/>
    <w:rsid w:val="00522D24"/>
    <w:rsid w:val="00522D9C"/>
    <w:rsid w:val="005239F6"/>
    <w:rsid w:val="00524D50"/>
    <w:rsid w:val="00524E34"/>
    <w:rsid w:val="005271B5"/>
    <w:rsid w:val="0052739B"/>
    <w:rsid w:val="00531239"/>
    <w:rsid w:val="00531FBF"/>
    <w:rsid w:val="005328B6"/>
    <w:rsid w:val="00534308"/>
    <w:rsid w:val="00534A68"/>
    <w:rsid w:val="00535278"/>
    <w:rsid w:val="00535E23"/>
    <w:rsid w:val="005362CB"/>
    <w:rsid w:val="00536DFE"/>
    <w:rsid w:val="00537B4A"/>
    <w:rsid w:val="0054018F"/>
    <w:rsid w:val="005408FB"/>
    <w:rsid w:val="00540E49"/>
    <w:rsid w:val="00541FEC"/>
    <w:rsid w:val="00542797"/>
    <w:rsid w:val="00543801"/>
    <w:rsid w:val="00543D36"/>
    <w:rsid w:val="00546073"/>
    <w:rsid w:val="005460F6"/>
    <w:rsid w:val="00546553"/>
    <w:rsid w:val="005474C8"/>
    <w:rsid w:val="0055132D"/>
    <w:rsid w:val="005518BF"/>
    <w:rsid w:val="00551970"/>
    <w:rsid w:val="0055232E"/>
    <w:rsid w:val="00553AA6"/>
    <w:rsid w:val="00555FC0"/>
    <w:rsid w:val="0055690F"/>
    <w:rsid w:val="005571FB"/>
    <w:rsid w:val="00560162"/>
    <w:rsid w:val="00561FF3"/>
    <w:rsid w:val="00562186"/>
    <w:rsid w:val="00564B5D"/>
    <w:rsid w:val="005651FC"/>
    <w:rsid w:val="00565AC5"/>
    <w:rsid w:val="00565DD6"/>
    <w:rsid w:val="00567352"/>
    <w:rsid w:val="00570066"/>
    <w:rsid w:val="0057077F"/>
    <w:rsid w:val="005722C5"/>
    <w:rsid w:val="005728E5"/>
    <w:rsid w:val="0057316D"/>
    <w:rsid w:val="00574C05"/>
    <w:rsid w:val="00574F1E"/>
    <w:rsid w:val="005760CF"/>
    <w:rsid w:val="005763EA"/>
    <w:rsid w:val="00576453"/>
    <w:rsid w:val="00576958"/>
    <w:rsid w:val="00581DFF"/>
    <w:rsid w:val="00582ACD"/>
    <w:rsid w:val="0058429C"/>
    <w:rsid w:val="005846EB"/>
    <w:rsid w:val="005854A4"/>
    <w:rsid w:val="005906D2"/>
    <w:rsid w:val="00590B0F"/>
    <w:rsid w:val="005931ED"/>
    <w:rsid w:val="005933C1"/>
    <w:rsid w:val="00594E0E"/>
    <w:rsid w:val="005962C7"/>
    <w:rsid w:val="00596683"/>
    <w:rsid w:val="00597A17"/>
    <w:rsid w:val="005A07C0"/>
    <w:rsid w:val="005A0AD0"/>
    <w:rsid w:val="005A120F"/>
    <w:rsid w:val="005A1274"/>
    <w:rsid w:val="005A1C7C"/>
    <w:rsid w:val="005A384A"/>
    <w:rsid w:val="005A386C"/>
    <w:rsid w:val="005A5D0D"/>
    <w:rsid w:val="005A6745"/>
    <w:rsid w:val="005A6D63"/>
    <w:rsid w:val="005A7623"/>
    <w:rsid w:val="005A7752"/>
    <w:rsid w:val="005B0550"/>
    <w:rsid w:val="005B0F70"/>
    <w:rsid w:val="005B2E89"/>
    <w:rsid w:val="005B47A7"/>
    <w:rsid w:val="005B4CF1"/>
    <w:rsid w:val="005B5EC4"/>
    <w:rsid w:val="005C0155"/>
    <w:rsid w:val="005C046A"/>
    <w:rsid w:val="005C0FA8"/>
    <w:rsid w:val="005C4146"/>
    <w:rsid w:val="005C79E5"/>
    <w:rsid w:val="005D166E"/>
    <w:rsid w:val="005D2571"/>
    <w:rsid w:val="005D2863"/>
    <w:rsid w:val="005D5ABD"/>
    <w:rsid w:val="005E01DE"/>
    <w:rsid w:val="005E14B5"/>
    <w:rsid w:val="005E58F0"/>
    <w:rsid w:val="005E6345"/>
    <w:rsid w:val="005E6489"/>
    <w:rsid w:val="005F2CC2"/>
    <w:rsid w:val="005F2DD3"/>
    <w:rsid w:val="005F3A6C"/>
    <w:rsid w:val="005F3F94"/>
    <w:rsid w:val="005F4CED"/>
    <w:rsid w:val="005F75B1"/>
    <w:rsid w:val="005F7EDB"/>
    <w:rsid w:val="0060095E"/>
    <w:rsid w:val="006028EC"/>
    <w:rsid w:val="00602B1A"/>
    <w:rsid w:val="00602B75"/>
    <w:rsid w:val="00603498"/>
    <w:rsid w:val="0060413F"/>
    <w:rsid w:val="00605024"/>
    <w:rsid w:val="00605EC0"/>
    <w:rsid w:val="0060714F"/>
    <w:rsid w:val="00607683"/>
    <w:rsid w:val="0060776C"/>
    <w:rsid w:val="0061109C"/>
    <w:rsid w:val="006146FB"/>
    <w:rsid w:val="006151F9"/>
    <w:rsid w:val="006165FA"/>
    <w:rsid w:val="00621A1B"/>
    <w:rsid w:val="006225E1"/>
    <w:rsid w:val="00624391"/>
    <w:rsid w:val="006245B6"/>
    <w:rsid w:val="0062552B"/>
    <w:rsid w:val="00626F2D"/>
    <w:rsid w:val="0062731A"/>
    <w:rsid w:val="0062798F"/>
    <w:rsid w:val="00627B99"/>
    <w:rsid w:val="00627F25"/>
    <w:rsid w:val="006313A2"/>
    <w:rsid w:val="00632090"/>
    <w:rsid w:val="0063293E"/>
    <w:rsid w:val="006365DC"/>
    <w:rsid w:val="006402EC"/>
    <w:rsid w:val="006403F9"/>
    <w:rsid w:val="006416A6"/>
    <w:rsid w:val="00641801"/>
    <w:rsid w:val="006440C2"/>
    <w:rsid w:val="00644B83"/>
    <w:rsid w:val="00644E1F"/>
    <w:rsid w:val="00645E2F"/>
    <w:rsid w:val="00645F80"/>
    <w:rsid w:val="00647984"/>
    <w:rsid w:val="00652757"/>
    <w:rsid w:val="00652CF6"/>
    <w:rsid w:val="00652EE5"/>
    <w:rsid w:val="006539AB"/>
    <w:rsid w:val="00653E25"/>
    <w:rsid w:val="006541B4"/>
    <w:rsid w:val="006541BB"/>
    <w:rsid w:val="006542D2"/>
    <w:rsid w:val="00656B26"/>
    <w:rsid w:val="0065749E"/>
    <w:rsid w:val="0066205B"/>
    <w:rsid w:val="006620D3"/>
    <w:rsid w:val="006633CD"/>
    <w:rsid w:val="00665D1F"/>
    <w:rsid w:val="00666369"/>
    <w:rsid w:val="00671E25"/>
    <w:rsid w:val="00673F96"/>
    <w:rsid w:val="00676A90"/>
    <w:rsid w:val="00677C0B"/>
    <w:rsid w:val="006817D8"/>
    <w:rsid w:val="00683885"/>
    <w:rsid w:val="00683C61"/>
    <w:rsid w:val="00685341"/>
    <w:rsid w:val="00685DDB"/>
    <w:rsid w:val="00685E07"/>
    <w:rsid w:val="00687A39"/>
    <w:rsid w:val="006917FC"/>
    <w:rsid w:val="00691CB6"/>
    <w:rsid w:val="00693887"/>
    <w:rsid w:val="0069560C"/>
    <w:rsid w:val="00695877"/>
    <w:rsid w:val="00696186"/>
    <w:rsid w:val="006A0BBB"/>
    <w:rsid w:val="006A0E54"/>
    <w:rsid w:val="006A0F72"/>
    <w:rsid w:val="006A33F2"/>
    <w:rsid w:val="006A5A4D"/>
    <w:rsid w:val="006A750C"/>
    <w:rsid w:val="006B048E"/>
    <w:rsid w:val="006B4D57"/>
    <w:rsid w:val="006B5FA0"/>
    <w:rsid w:val="006C09D9"/>
    <w:rsid w:val="006C0BCF"/>
    <w:rsid w:val="006C1AF9"/>
    <w:rsid w:val="006C1F53"/>
    <w:rsid w:val="006C2D32"/>
    <w:rsid w:val="006C37DB"/>
    <w:rsid w:val="006C4046"/>
    <w:rsid w:val="006C4957"/>
    <w:rsid w:val="006C49A1"/>
    <w:rsid w:val="006C6246"/>
    <w:rsid w:val="006C7A6A"/>
    <w:rsid w:val="006C7B80"/>
    <w:rsid w:val="006D0977"/>
    <w:rsid w:val="006D1CE0"/>
    <w:rsid w:val="006D22F1"/>
    <w:rsid w:val="006D4AD9"/>
    <w:rsid w:val="006D5537"/>
    <w:rsid w:val="006D5C5A"/>
    <w:rsid w:val="006D775C"/>
    <w:rsid w:val="006D7E6A"/>
    <w:rsid w:val="006E0773"/>
    <w:rsid w:val="006E0C13"/>
    <w:rsid w:val="006E0E3B"/>
    <w:rsid w:val="006E0F53"/>
    <w:rsid w:val="006E1FAB"/>
    <w:rsid w:val="006E2A17"/>
    <w:rsid w:val="006E4815"/>
    <w:rsid w:val="006E5ABC"/>
    <w:rsid w:val="006E7025"/>
    <w:rsid w:val="006E7898"/>
    <w:rsid w:val="006E7BD3"/>
    <w:rsid w:val="006F2DCC"/>
    <w:rsid w:val="006F447D"/>
    <w:rsid w:val="006F6AA5"/>
    <w:rsid w:val="006F7502"/>
    <w:rsid w:val="006F759A"/>
    <w:rsid w:val="006F7B67"/>
    <w:rsid w:val="007032BD"/>
    <w:rsid w:val="0070347D"/>
    <w:rsid w:val="007036F1"/>
    <w:rsid w:val="0070375B"/>
    <w:rsid w:val="00703B8B"/>
    <w:rsid w:val="0070537E"/>
    <w:rsid w:val="00707A67"/>
    <w:rsid w:val="00711A78"/>
    <w:rsid w:val="00711C39"/>
    <w:rsid w:val="00711FD5"/>
    <w:rsid w:val="00713ABC"/>
    <w:rsid w:val="00714A61"/>
    <w:rsid w:val="00715981"/>
    <w:rsid w:val="00715AED"/>
    <w:rsid w:val="0071648D"/>
    <w:rsid w:val="00716BA2"/>
    <w:rsid w:val="00716EF6"/>
    <w:rsid w:val="0071721B"/>
    <w:rsid w:val="00721082"/>
    <w:rsid w:val="0072197C"/>
    <w:rsid w:val="00723A9D"/>
    <w:rsid w:val="00724140"/>
    <w:rsid w:val="007272D2"/>
    <w:rsid w:val="00730876"/>
    <w:rsid w:val="00730CBE"/>
    <w:rsid w:val="007317CE"/>
    <w:rsid w:val="00733FE3"/>
    <w:rsid w:val="00734220"/>
    <w:rsid w:val="00734F91"/>
    <w:rsid w:val="00735A94"/>
    <w:rsid w:val="00735B51"/>
    <w:rsid w:val="007362A4"/>
    <w:rsid w:val="007426DA"/>
    <w:rsid w:val="00742982"/>
    <w:rsid w:val="007430E4"/>
    <w:rsid w:val="00743BCF"/>
    <w:rsid w:val="0074578E"/>
    <w:rsid w:val="0075063A"/>
    <w:rsid w:val="0075068F"/>
    <w:rsid w:val="00752ACA"/>
    <w:rsid w:val="00752BAF"/>
    <w:rsid w:val="007550D2"/>
    <w:rsid w:val="0075659B"/>
    <w:rsid w:val="00760141"/>
    <w:rsid w:val="00760589"/>
    <w:rsid w:val="007615E8"/>
    <w:rsid w:val="007618F0"/>
    <w:rsid w:val="00762B95"/>
    <w:rsid w:val="0076343E"/>
    <w:rsid w:val="00766A01"/>
    <w:rsid w:val="00767588"/>
    <w:rsid w:val="00767B68"/>
    <w:rsid w:val="00772C1F"/>
    <w:rsid w:val="00774593"/>
    <w:rsid w:val="00774BB3"/>
    <w:rsid w:val="00775001"/>
    <w:rsid w:val="007754F0"/>
    <w:rsid w:val="007761CF"/>
    <w:rsid w:val="007776C6"/>
    <w:rsid w:val="0078012A"/>
    <w:rsid w:val="007818AB"/>
    <w:rsid w:val="00783CA9"/>
    <w:rsid w:val="00785ACA"/>
    <w:rsid w:val="00786812"/>
    <w:rsid w:val="00786865"/>
    <w:rsid w:val="00787070"/>
    <w:rsid w:val="00791544"/>
    <w:rsid w:val="007929CC"/>
    <w:rsid w:val="0079417E"/>
    <w:rsid w:val="00795712"/>
    <w:rsid w:val="00796678"/>
    <w:rsid w:val="007966AF"/>
    <w:rsid w:val="00797C9A"/>
    <w:rsid w:val="007A0C9C"/>
    <w:rsid w:val="007A1466"/>
    <w:rsid w:val="007A1B07"/>
    <w:rsid w:val="007A39BB"/>
    <w:rsid w:val="007A419B"/>
    <w:rsid w:val="007A473E"/>
    <w:rsid w:val="007A4BDB"/>
    <w:rsid w:val="007A5171"/>
    <w:rsid w:val="007A6DB4"/>
    <w:rsid w:val="007A755D"/>
    <w:rsid w:val="007B13DC"/>
    <w:rsid w:val="007B218B"/>
    <w:rsid w:val="007B48D4"/>
    <w:rsid w:val="007B683B"/>
    <w:rsid w:val="007C1325"/>
    <w:rsid w:val="007C2697"/>
    <w:rsid w:val="007C2976"/>
    <w:rsid w:val="007C471B"/>
    <w:rsid w:val="007C5435"/>
    <w:rsid w:val="007C700E"/>
    <w:rsid w:val="007D02AA"/>
    <w:rsid w:val="007D3BCD"/>
    <w:rsid w:val="007D4C83"/>
    <w:rsid w:val="007D4EC5"/>
    <w:rsid w:val="007D62D2"/>
    <w:rsid w:val="007D7F07"/>
    <w:rsid w:val="007E0706"/>
    <w:rsid w:val="007E0E2C"/>
    <w:rsid w:val="007E1B83"/>
    <w:rsid w:val="007E6745"/>
    <w:rsid w:val="007E6837"/>
    <w:rsid w:val="007E713D"/>
    <w:rsid w:val="007F0E44"/>
    <w:rsid w:val="007F1F3B"/>
    <w:rsid w:val="007F200A"/>
    <w:rsid w:val="007F21E9"/>
    <w:rsid w:val="007F3A8E"/>
    <w:rsid w:val="007F3E0C"/>
    <w:rsid w:val="007F3F5F"/>
    <w:rsid w:val="007F4F29"/>
    <w:rsid w:val="007F536F"/>
    <w:rsid w:val="007F5378"/>
    <w:rsid w:val="007F715B"/>
    <w:rsid w:val="007F7D0C"/>
    <w:rsid w:val="00801587"/>
    <w:rsid w:val="00801A01"/>
    <w:rsid w:val="00802CE7"/>
    <w:rsid w:val="00803BE1"/>
    <w:rsid w:val="0080404C"/>
    <w:rsid w:val="00804A54"/>
    <w:rsid w:val="00807610"/>
    <w:rsid w:val="00807E59"/>
    <w:rsid w:val="0081014A"/>
    <w:rsid w:val="00810C4A"/>
    <w:rsid w:val="008125DC"/>
    <w:rsid w:val="00815187"/>
    <w:rsid w:val="0081695E"/>
    <w:rsid w:val="00816E4E"/>
    <w:rsid w:val="00817BEB"/>
    <w:rsid w:val="00820BB9"/>
    <w:rsid w:val="008216CD"/>
    <w:rsid w:val="008217C1"/>
    <w:rsid w:val="00821B22"/>
    <w:rsid w:val="0082422A"/>
    <w:rsid w:val="0082482B"/>
    <w:rsid w:val="008251C5"/>
    <w:rsid w:val="008255B5"/>
    <w:rsid w:val="0082578A"/>
    <w:rsid w:val="008315E3"/>
    <w:rsid w:val="00833D5D"/>
    <w:rsid w:val="00833FF4"/>
    <w:rsid w:val="0083403A"/>
    <w:rsid w:val="00834868"/>
    <w:rsid w:val="0083585B"/>
    <w:rsid w:val="008412DA"/>
    <w:rsid w:val="008420EB"/>
    <w:rsid w:val="00842881"/>
    <w:rsid w:val="00844391"/>
    <w:rsid w:val="008445FD"/>
    <w:rsid w:val="00844CAE"/>
    <w:rsid w:val="008453EF"/>
    <w:rsid w:val="0084555E"/>
    <w:rsid w:val="008455E6"/>
    <w:rsid w:val="00845EE3"/>
    <w:rsid w:val="00846980"/>
    <w:rsid w:val="008507D7"/>
    <w:rsid w:val="00851D3E"/>
    <w:rsid w:val="00852B15"/>
    <w:rsid w:val="00853A9F"/>
    <w:rsid w:val="008540B9"/>
    <w:rsid w:val="008550F9"/>
    <w:rsid w:val="0085636A"/>
    <w:rsid w:val="008570AD"/>
    <w:rsid w:val="008570BC"/>
    <w:rsid w:val="00857956"/>
    <w:rsid w:val="008579F1"/>
    <w:rsid w:val="00857B3E"/>
    <w:rsid w:val="00857B7F"/>
    <w:rsid w:val="00860D24"/>
    <w:rsid w:val="008621A4"/>
    <w:rsid w:val="00862ED4"/>
    <w:rsid w:val="008670A2"/>
    <w:rsid w:val="008670EE"/>
    <w:rsid w:val="00867977"/>
    <w:rsid w:val="008700F7"/>
    <w:rsid w:val="008709D0"/>
    <w:rsid w:val="0087311E"/>
    <w:rsid w:val="00873439"/>
    <w:rsid w:val="008740AA"/>
    <w:rsid w:val="008778A5"/>
    <w:rsid w:val="008807B8"/>
    <w:rsid w:val="00881A7F"/>
    <w:rsid w:val="00884DBE"/>
    <w:rsid w:val="008851A1"/>
    <w:rsid w:val="008878BF"/>
    <w:rsid w:val="00887C36"/>
    <w:rsid w:val="00887D2C"/>
    <w:rsid w:val="00890222"/>
    <w:rsid w:val="00890420"/>
    <w:rsid w:val="008924D2"/>
    <w:rsid w:val="0089455A"/>
    <w:rsid w:val="008948B4"/>
    <w:rsid w:val="008948B6"/>
    <w:rsid w:val="00894F30"/>
    <w:rsid w:val="00895B93"/>
    <w:rsid w:val="00897D18"/>
    <w:rsid w:val="008A1AF3"/>
    <w:rsid w:val="008A3405"/>
    <w:rsid w:val="008A47B9"/>
    <w:rsid w:val="008A55DE"/>
    <w:rsid w:val="008A5B98"/>
    <w:rsid w:val="008A6B03"/>
    <w:rsid w:val="008B0572"/>
    <w:rsid w:val="008B1E21"/>
    <w:rsid w:val="008B35E7"/>
    <w:rsid w:val="008B370E"/>
    <w:rsid w:val="008B4A69"/>
    <w:rsid w:val="008B6362"/>
    <w:rsid w:val="008C0046"/>
    <w:rsid w:val="008C1D15"/>
    <w:rsid w:val="008C2FF0"/>
    <w:rsid w:val="008C32F4"/>
    <w:rsid w:val="008C34DF"/>
    <w:rsid w:val="008C47DD"/>
    <w:rsid w:val="008C490A"/>
    <w:rsid w:val="008C50E1"/>
    <w:rsid w:val="008D079D"/>
    <w:rsid w:val="008D0C82"/>
    <w:rsid w:val="008D1FCA"/>
    <w:rsid w:val="008D22AE"/>
    <w:rsid w:val="008D3BE3"/>
    <w:rsid w:val="008D41D3"/>
    <w:rsid w:val="008D50CF"/>
    <w:rsid w:val="008D71AA"/>
    <w:rsid w:val="008D7EAF"/>
    <w:rsid w:val="008E1781"/>
    <w:rsid w:val="008E27E8"/>
    <w:rsid w:val="008E2940"/>
    <w:rsid w:val="008E3060"/>
    <w:rsid w:val="008E47FD"/>
    <w:rsid w:val="008E5DE0"/>
    <w:rsid w:val="008E5E28"/>
    <w:rsid w:val="008E5E5E"/>
    <w:rsid w:val="008E78BB"/>
    <w:rsid w:val="008F0D36"/>
    <w:rsid w:val="008F1ACA"/>
    <w:rsid w:val="008F1C65"/>
    <w:rsid w:val="008F21F6"/>
    <w:rsid w:val="008F2793"/>
    <w:rsid w:val="008F3CAF"/>
    <w:rsid w:val="008F4543"/>
    <w:rsid w:val="008F56EB"/>
    <w:rsid w:val="008F5C7A"/>
    <w:rsid w:val="008F6D5F"/>
    <w:rsid w:val="008F7A36"/>
    <w:rsid w:val="0090037A"/>
    <w:rsid w:val="00900772"/>
    <w:rsid w:val="00900FB8"/>
    <w:rsid w:val="00901FE2"/>
    <w:rsid w:val="009026A4"/>
    <w:rsid w:val="00902936"/>
    <w:rsid w:val="00904140"/>
    <w:rsid w:val="009045A5"/>
    <w:rsid w:val="009049B1"/>
    <w:rsid w:val="00904A6A"/>
    <w:rsid w:val="00904EB6"/>
    <w:rsid w:val="00906888"/>
    <w:rsid w:val="00906AEB"/>
    <w:rsid w:val="00906CDB"/>
    <w:rsid w:val="009079B3"/>
    <w:rsid w:val="00907D10"/>
    <w:rsid w:val="00907F27"/>
    <w:rsid w:val="00910B1D"/>
    <w:rsid w:val="009110A1"/>
    <w:rsid w:val="00911E79"/>
    <w:rsid w:val="0091273D"/>
    <w:rsid w:val="00912D33"/>
    <w:rsid w:val="009130CF"/>
    <w:rsid w:val="0091328C"/>
    <w:rsid w:val="00913B2E"/>
    <w:rsid w:val="00915DBC"/>
    <w:rsid w:val="00915EEB"/>
    <w:rsid w:val="00916245"/>
    <w:rsid w:val="00920288"/>
    <w:rsid w:val="00920A07"/>
    <w:rsid w:val="00922BB8"/>
    <w:rsid w:val="009247A5"/>
    <w:rsid w:val="009252CA"/>
    <w:rsid w:val="00926272"/>
    <w:rsid w:val="00927BC3"/>
    <w:rsid w:val="009314D1"/>
    <w:rsid w:val="009317D3"/>
    <w:rsid w:val="00933FE9"/>
    <w:rsid w:val="0093457E"/>
    <w:rsid w:val="00934932"/>
    <w:rsid w:val="00940920"/>
    <w:rsid w:val="009422FA"/>
    <w:rsid w:val="009429A7"/>
    <w:rsid w:val="00942A48"/>
    <w:rsid w:val="0094559C"/>
    <w:rsid w:val="00946A3B"/>
    <w:rsid w:val="009506C5"/>
    <w:rsid w:val="00950F36"/>
    <w:rsid w:val="009518EC"/>
    <w:rsid w:val="00952DC5"/>
    <w:rsid w:val="0095540C"/>
    <w:rsid w:val="00957C59"/>
    <w:rsid w:val="00960E2A"/>
    <w:rsid w:val="00960E35"/>
    <w:rsid w:val="009616D6"/>
    <w:rsid w:val="0096215E"/>
    <w:rsid w:val="00963AD9"/>
    <w:rsid w:val="0096404D"/>
    <w:rsid w:val="009645B8"/>
    <w:rsid w:val="00967812"/>
    <w:rsid w:val="00974046"/>
    <w:rsid w:val="009742AE"/>
    <w:rsid w:val="00974D55"/>
    <w:rsid w:val="00975DF8"/>
    <w:rsid w:val="0098029E"/>
    <w:rsid w:val="00981F36"/>
    <w:rsid w:val="00982963"/>
    <w:rsid w:val="0098483C"/>
    <w:rsid w:val="00986546"/>
    <w:rsid w:val="00986AE5"/>
    <w:rsid w:val="00986C94"/>
    <w:rsid w:val="009878A3"/>
    <w:rsid w:val="00990C2E"/>
    <w:rsid w:val="009918ED"/>
    <w:rsid w:val="00992998"/>
    <w:rsid w:val="00994155"/>
    <w:rsid w:val="00995FF7"/>
    <w:rsid w:val="0099741E"/>
    <w:rsid w:val="0099762B"/>
    <w:rsid w:val="0099762E"/>
    <w:rsid w:val="009A0537"/>
    <w:rsid w:val="009A0C41"/>
    <w:rsid w:val="009A0FD1"/>
    <w:rsid w:val="009A269E"/>
    <w:rsid w:val="009A4E78"/>
    <w:rsid w:val="009A5405"/>
    <w:rsid w:val="009A564B"/>
    <w:rsid w:val="009A6977"/>
    <w:rsid w:val="009A73BC"/>
    <w:rsid w:val="009A73FC"/>
    <w:rsid w:val="009A7443"/>
    <w:rsid w:val="009A7620"/>
    <w:rsid w:val="009A7F14"/>
    <w:rsid w:val="009B0357"/>
    <w:rsid w:val="009B0ACD"/>
    <w:rsid w:val="009B297A"/>
    <w:rsid w:val="009B298D"/>
    <w:rsid w:val="009B4EC9"/>
    <w:rsid w:val="009B5E34"/>
    <w:rsid w:val="009B678D"/>
    <w:rsid w:val="009B78D2"/>
    <w:rsid w:val="009C162D"/>
    <w:rsid w:val="009C168D"/>
    <w:rsid w:val="009C3336"/>
    <w:rsid w:val="009C547A"/>
    <w:rsid w:val="009C5574"/>
    <w:rsid w:val="009C6C80"/>
    <w:rsid w:val="009C6F6B"/>
    <w:rsid w:val="009C757C"/>
    <w:rsid w:val="009C7D26"/>
    <w:rsid w:val="009C7E10"/>
    <w:rsid w:val="009D1779"/>
    <w:rsid w:val="009D341D"/>
    <w:rsid w:val="009D42CC"/>
    <w:rsid w:val="009D4C44"/>
    <w:rsid w:val="009D4DBE"/>
    <w:rsid w:val="009D5DF4"/>
    <w:rsid w:val="009D7169"/>
    <w:rsid w:val="009E24E9"/>
    <w:rsid w:val="009E3BA7"/>
    <w:rsid w:val="009E43D0"/>
    <w:rsid w:val="009E4F2E"/>
    <w:rsid w:val="009E56CB"/>
    <w:rsid w:val="009E5B18"/>
    <w:rsid w:val="009F00DF"/>
    <w:rsid w:val="009F147C"/>
    <w:rsid w:val="009F2662"/>
    <w:rsid w:val="009F278C"/>
    <w:rsid w:val="009F5886"/>
    <w:rsid w:val="00A00A6D"/>
    <w:rsid w:val="00A01DA6"/>
    <w:rsid w:val="00A01DE1"/>
    <w:rsid w:val="00A01E45"/>
    <w:rsid w:val="00A04086"/>
    <w:rsid w:val="00A0476D"/>
    <w:rsid w:val="00A060D7"/>
    <w:rsid w:val="00A0615C"/>
    <w:rsid w:val="00A06CDF"/>
    <w:rsid w:val="00A10988"/>
    <w:rsid w:val="00A10E25"/>
    <w:rsid w:val="00A11D3E"/>
    <w:rsid w:val="00A12C27"/>
    <w:rsid w:val="00A14939"/>
    <w:rsid w:val="00A16D3A"/>
    <w:rsid w:val="00A16D6B"/>
    <w:rsid w:val="00A16DA4"/>
    <w:rsid w:val="00A219DC"/>
    <w:rsid w:val="00A21A70"/>
    <w:rsid w:val="00A2354F"/>
    <w:rsid w:val="00A23C6F"/>
    <w:rsid w:val="00A25C9D"/>
    <w:rsid w:val="00A25DE0"/>
    <w:rsid w:val="00A2629F"/>
    <w:rsid w:val="00A3048A"/>
    <w:rsid w:val="00A31370"/>
    <w:rsid w:val="00A31D77"/>
    <w:rsid w:val="00A325FD"/>
    <w:rsid w:val="00A32957"/>
    <w:rsid w:val="00A32E1E"/>
    <w:rsid w:val="00A336EF"/>
    <w:rsid w:val="00A3475A"/>
    <w:rsid w:val="00A36C69"/>
    <w:rsid w:val="00A41652"/>
    <w:rsid w:val="00A42E47"/>
    <w:rsid w:val="00A450DA"/>
    <w:rsid w:val="00A525A5"/>
    <w:rsid w:val="00A5705B"/>
    <w:rsid w:val="00A5748F"/>
    <w:rsid w:val="00A61330"/>
    <w:rsid w:val="00A6180C"/>
    <w:rsid w:val="00A625EF"/>
    <w:rsid w:val="00A63230"/>
    <w:rsid w:val="00A63F2E"/>
    <w:rsid w:val="00A64211"/>
    <w:rsid w:val="00A650D0"/>
    <w:rsid w:val="00A65CF5"/>
    <w:rsid w:val="00A66203"/>
    <w:rsid w:val="00A669E8"/>
    <w:rsid w:val="00A70977"/>
    <w:rsid w:val="00A714C2"/>
    <w:rsid w:val="00A71C20"/>
    <w:rsid w:val="00A72F13"/>
    <w:rsid w:val="00A73069"/>
    <w:rsid w:val="00A74FA4"/>
    <w:rsid w:val="00A77D12"/>
    <w:rsid w:val="00A800E9"/>
    <w:rsid w:val="00A8043B"/>
    <w:rsid w:val="00A84C4C"/>
    <w:rsid w:val="00A85B6E"/>
    <w:rsid w:val="00A85C96"/>
    <w:rsid w:val="00A86681"/>
    <w:rsid w:val="00A87D9C"/>
    <w:rsid w:val="00A91457"/>
    <w:rsid w:val="00A91D28"/>
    <w:rsid w:val="00A929A9"/>
    <w:rsid w:val="00A92E22"/>
    <w:rsid w:val="00A94056"/>
    <w:rsid w:val="00A9518E"/>
    <w:rsid w:val="00A96E69"/>
    <w:rsid w:val="00A97C55"/>
    <w:rsid w:val="00AA39CC"/>
    <w:rsid w:val="00AA4979"/>
    <w:rsid w:val="00AA61FB"/>
    <w:rsid w:val="00AA639F"/>
    <w:rsid w:val="00AA63D6"/>
    <w:rsid w:val="00AA6403"/>
    <w:rsid w:val="00AB1399"/>
    <w:rsid w:val="00AB17AA"/>
    <w:rsid w:val="00AB1E6F"/>
    <w:rsid w:val="00AB2851"/>
    <w:rsid w:val="00AB2E56"/>
    <w:rsid w:val="00AB3368"/>
    <w:rsid w:val="00AB3C41"/>
    <w:rsid w:val="00AB4A55"/>
    <w:rsid w:val="00AB4AD8"/>
    <w:rsid w:val="00AB4EEE"/>
    <w:rsid w:val="00AC29AB"/>
    <w:rsid w:val="00AC38BB"/>
    <w:rsid w:val="00AC4555"/>
    <w:rsid w:val="00AC639E"/>
    <w:rsid w:val="00AC7DD6"/>
    <w:rsid w:val="00AD0A95"/>
    <w:rsid w:val="00AD1CA6"/>
    <w:rsid w:val="00AD2177"/>
    <w:rsid w:val="00AD233B"/>
    <w:rsid w:val="00AD6781"/>
    <w:rsid w:val="00AD692E"/>
    <w:rsid w:val="00AD7727"/>
    <w:rsid w:val="00AE0505"/>
    <w:rsid w:val="00AE1DC6"/>
    <w:rsid w:val="00AE2DFF"/>
    <w:rsid w:val="00AE373E"/>
    <w:rsid w:val="00AE3911"/>
    <w:rsid w:val="00AE49ED"/>
    <w:rsid w:val="00AE5CCE"/>
    <w:rsid w:val="00AE669B"/>
    <w:rsid w:val="00AE71E8"/>
    <w:rsid w:val="00AE7B80"/>
    <w:rsid w:val="00AF1297"/>
    <w:rsid w:val="00AF2D8F"/>
    <w:rsid w:val="00AF39FB"/>
    <w:rsid w:val="00AF3D30"/>
    <w:rsid w:val="00AF46F1"/>
    <w:rsid w:val="00AF4C98"/>
    <w:rsid w:val="00AF57D9"/>
    <w:rsid w:val="00AF5E3A"/>
    <w:rsid w:val="00AF6511"/>
    <w:rsid w:val="00AF6BA5"/>
    <w:rsid w:val="00B0196F"/>
    <w:rsid w:val="00B030C3"/>
    <w:rsid w:val="00B0376F"/>
    <w:rsid w:val="00B03BCB"/>
    <w:rsid w:val="00B065D5"/>
    <w:rsid w:val="00B071F9"/>
    <w:rsid w:val="00B0785B"/>
    <w:rsid w:val="00B10937"/>
    <w:rsid w:val="00B10B44"/>
    <w:rsid w:val="00B11791"/>
    <w:rsid w:val="00B119FC"/>
    <w:rsid w:val="00B11D8D"/>
    <w:rsid w:val="00B129B5"/>
    <w:rsid w:val="00B13B18"/>
    <w:rsid w:val="00B1635B"/>
    <w:rsid w:val="00B16919"/>
    <w:rsid w:val="00B200E3"/>
    <w:rsid w:val="00B2110D"/>
    <w:rsid w:val="00B21A99"/>
    <w:rsid w:val="00B21C1B"/>
    <w:rsid w:val="00B22674"/>
    <w:rsid w:val="00B22F36"/>
    <w:rsid w:val="00B233A9"/>
    <w:rsid w:val="00B269DB"/>
    <w:rsid w:val="00B274A1"/>
    <w:rsid w:val="00B30270"/>
    <w:rsid w:val="00B3280D"/>
    <w:rsid w:val="00B33B90"/>
    <w:rsid w:val="00B33DE6"/>
    <w:rsid w:val="00B34093"/>
    <w:rsid w:val="00B341DE"/>
    <w:rsid w:val="00B345B5"/>
    <w:rsid w:val="00B34A57"/>
    <w:rsid w:val="00B3547C"/>
    <w:rsid w:val="00B354A9"/>
    <w:rsid w:val="00B3613D"/>
    <w:rsid w:val="00B37A13"/>
    <w:rsid w:val="00B37C95"/>
    <w:rsid w:val="00B40DF8"/>
    <w:rsid w:val="00B40FBD"/>
    <w:rsid w:val="00B47B1A"/>
    <w:rsid w:val="00B47C8A"/>
    <w:rsid w:val="00B5036F"/>
    <w:rsid w:val="00B5052C"/>
    <w:rsid w:val="00B52CEA"/>
    <w:rsid w:val="00B5303F"/>
    <w:rsid w:val="00B54995"/>
    <w:rsid w:val="00B557F3"/>
    <w:rsid w:val="00B571E9"/>
    <w:rsid w:val="00B603C7"/>
    <w:rsid w:val="00B60658"/>
    <w:rsid w:val="00B6263E"/>
    <w:rsid w:val="00B62772"/>
    <w:rsid w:val="00B633D6"/>
    <w:rsid w:val="00B64520"/>
    <w:rsid w:val="00B64A57"/>
    <w:rsid w:val="00B6514A"/>
    <w:rsid w:val="00B6532D"/>
    <w:rsid w:val="00B67CE3"/>
    <w:rsid w:val="00B719F3"/>
    <w:rsid w:val="00B71FF0"/>
    <w:rsid w:val="00B738DF"/>
    <w:rsid w:val="00B7580A"/>
    <w:rsid w:val="00B777E8"/>
    <w:rsid w:val="00B815A1"/>
    <w:rsid w:val="00B83354"/>
    <w:rsid w:val="00B86E32"/>
    <w:rsid w:val="00B907CE"/>
    <w:rsid w:val="00B927D3"/>
    <w:rsid w:val="00B93987"/>
    <w:rsid w:val="00B97200"/>
    <w:rsid w:val="00B975D9"/>
    <w:rsid w:val="00B976FE"/>
    <w:rsid w:val="00B97831"/>
    <w:rsid w:val="00B97B31"/>
    <w:rsid w:val="00B97E50"/>
    <w:rsid w:val="00BA075B"/>
    <w:rsid w:val="00BA07CF"/>
    <w:rsid w:val="00BA0BE9"/>
    <w:rsid w:val="00BA1DD8"/>
    <w:rsid w:val="00BA21A3"/>
    <w:rsid w:val="00BA2614"/>
    <w:rsid w:val="00BA2A7D"/>
    <w:rsid w:val="00BA3369"/>
    <w:rsid w:val="00BA4D4D"/>
    <w:rsid w:val="00BA63FF"/>
    <w:rsid w:val="00BA6F9D"/>
    <w:rsid w:val="00BB190D"/>
    <w:rsid w:val="00BB1BB1"/>
    <w:rsid w:val="00BB1C51"/>
    <w:rsid w:val="00BB29EE"/>
    <w:rsid w:val="00BB3167"/>
    <w:rsid w:val="00BB50E0"/>
    <w:rsid w:val="00BB67E3"/>
    <w:rsid w:val="00BB7840"/>
    <w:rsid w:val="00BB7E2C"/>
    <w:rsid w:val="00BC0E6B"/>
    <w:rsid w:val="00BC156B"/>
    <w:rsid w:val="00BC183F"/>
    <w:rsid w:val="00BC2A36"/>
    <w:rsid w:val="00BC32D9"/>
    <w:rsid w:val="00BC4460"/>
    <w:rsid w:val="00BC4C79"/>
    <w:rsid w:val="00BC5AA7"/>
    <w:rsid w:val="00BC7439"/>
    <w:rsid w:val="00BC7653"/>
    <w:rsid w:val="00BC7995"/>
    <w:rsid w:val="00BD019C"/>
    <w:rsid w:val="00BD0912"/>
    <w:rsid w:val="00BD1C3D"/>
    <w:rsid w:val="00BD2522"/>
    <w:rsid w:val="00BD2DBE"/>
    <w:rsid w:val="00BD5B1C"/>
    <w:rsid w:val="00BD5E63"/>
    <w:rsid w:val="00BD668B"/>
    <w:rsid w:val="00BE0663"/>
    <w:rsid w:val="00BE2B97"/>
    <w:rsid w:val="00BE31C7"/>
    <w:rsid w:val="00BE418F"/>
    <w:rsid w:val="00BE4391"/>
    <w:rsid w:val="00BE4BD3"/>
    <w:rsid w:val="00BE50DD"/>
    <w:rsid w:val="00BE52C8"/>
    <w:rsid w:val="00BE556F"/>
    <w:rsid w:val="00BE5FAB"/>
    <w:rsid w:val="00BF0353"/>
    <w:rsid w:val="00BF11FD"/>
    <w:rsid w:val="00BF2126"/>
    <w:rsid w:val="00BF3A22"/>
    <w:rsid w:val="00BF48FA"/>
    <w:rsid w:val="00BF50B4"/>
    <w:rsid w:val="00C00F42"/>
    <w:rsid w:val="00C01123"/>
    <w:rsid w:val="00C015CD"/>
    <w:rsid w:val="00C017DF"/>
    <w:rsid w:val="00C01A07"/>
    <w:rsid w:val="00C033E9"/>
    <w:rsid w:val="00C03601"/>
    <w:rsid w:val="00C03DEB"/>
    <w:rsid w:val="00C0537B"/>
    <w:rsid w:val="00C05779"/>
    <w:rsid w:val="00C067BF"/>
    <w:rsid w:val="00C10AA4"/>
    <w:rsid w:val="00C13EFE"/>
    <w:rsid w:val="00C13FF7"/>
    <w:rsid w:val="00C146CD"/>
    <w:rsid w:val="00C14D73"/>
    <w:rsid w:val="00C15812"/>
    <w:rsid w:val="00C15AE4"/>
    <w:rsid w:val="00C17CBF"/>
    <w:rsid w:val="00C20CA7"/>
    <w:rsid w:val="00C21B77"/>
    <w:rsid w:val="00C2252A"/>
    <w:rsid w:val="00C2298B"/>
    <w:rsid w:val="00C22D79"/>
    <w:rsid w:val="00C23145"/>
    <w:rsid w:val="00C23548"/>
    <w:rsid w:val="00C25E00"/>
    <w:rsid w:val="00C2643B"/>
    <w:rsid w:val="00C272E4"/>
    <w:rsid w:val="00C273AD"/>
    <w:rsid w:val="00C3117C"/>
    <w:rsid w:val="00C312F1"/>
    <w:rsid w:val="00C31AA1"/>
    <w:rsid w:val="00C322A4"/>
    <w:rsid w:val="00C32CEB"/>
    <w:rsid w:val="00C37E02"/>
    <w:rsid w:val="00C40F17"/>
    <w:rsid w:val="00C42225"/>
    <w:rsid w:val="00C4245F"/>
    <w:rsid w:val="00C43074"/>
    <w:rsid w:val="00C43A43"/>
    <w:rsid w:val="00C44D45"/>
    <w:rsid w:val="00C45586"/>
    <w:rsid w:val="00C458AB"/>
    <w:rsid w:val="00C45969"/>
    <w:rsid w:val="00C46034"/>
    <w:rsid w:val="00C461F4"/>
    <w:rsid w:val="00C469D6"/>
    <w:rsid w:val="00C47A13"/>
    <w:rsid w:val="00C50504"/>
    <w:rsid w:val="00C511E6"/>
    <w:rsid w:val="00C5406B"/>
    <w:rsid w:val="00C552D7"/>
    <w:rsid w:val="00C55CBA"/>
    <w:rsid w:val="00C56107"/>
    <w:rsid w:val="00C56ED1"/>
    <w:rsid w:val="00C60B2E"/>
    <w:rsid w:val="00C61A16"/>
    <w:rsid w:val="00C63DB6"/>
    <w:rsid w:val="00C65C97"/>
    <w:rsid w:val="00C6687A"/>
    <w:rsid w:val="00C66EC0"/>
    <w:rsid w:val="00C70567"/>
    <w:rsid w:val="00C7152C"/>
    <w:rsid w:val="00C719F9"/>
    <w:rsid w:val="00C750E4"/>
    <w:rsid w:val="00C755C4"/>
    <w:rsid w:val="00C803DA"/>
    <w:rsid w:val="00C8107B"/>
    <w:rsid w:val="00C822FF"/>
    <w:rsid w:val="00C83B37"/>
    <w:rsid w:val="00C83BC2"/>
    <w:rsid w:val="00C83EE2"/>
    <w:rsid w:val="00C85DAC"/>
    <w:rsid w:val="00C86CA7"/>
    <w:rsid w:val="00C86D8F"/>
    <w:rsid w:val="00C93502"/>
    <w:rsid w:val="00C93B01"/>
    <w:rsid w:val="00C95EEA"/>
    <w:rsid w:val="00C96F85"/>
    <w:rsid w:val="00CA0237"/>
    <w:rsid w:val="00CA0973"/>
    <w:rsid w:val="00CA1759"/>
    <w:rsid w:val="00CA3D2D"/>
    <w:rsid w:val="00CA3D6A"/>
    <w:rsid w:val="00CA442F"/>
    <w:rsid w:val="00CA4928"/>
    <w:rsid w:val="00CA4E1D"/>
    <w:rsid w:val="00CA6154"/>
    <w:rsid w:val="00CA6B74"/>
    <w:rsid w:val="00CA781E"/>
    <w:rsid w:val="00CA7AED"/>
    <w:rsid w:val="00CA7B16"/>
    <w:rsid w:val="00CA7B45"/>
    <w:rsid w:val="00CB01F1"/>
    <w:rsid w:val="00CB5636"/>
    <w:rsid w:val="00CB5EB4"/>
    <w:rsid w:val="00CB75AA"/>
    <w:rsid w:val="00CB7AED"/>
    <w:rsid w:val="00CB7E22"/>
    <w:rsid w:val="00CB7FE6"/>
    <w:rsid w:val="00CC0232"/>
    <w:rsid w:val="00CC0445"/>
    <w:rsid w:val="00CC1A50"/>
    <w:rsid w:val="00CC3792"/>
    <w:rsid w:val="00CC3C54"/>
    <w:rsid w:val="00CC3C74"/>
    <w:rsid w:val="00CC5417"/>
    <w:rsid w:val="00CC54D3"/>
    <w:rsid w:val="00CC5696"/>
    <w:rsid w:val="00CD0D7B"/>
    <w:rsid w:val="00CD1046"/>
    <w:rsid w:val="00CD3B62"/>
    <w:rsid w:val="00CD7F74"/>
    <w:rsid w:val="00CE204F"/>
    <w:rsid w:val="00CE4590"/>
    <w:rsid w:val="00CE4A40"/>
    <w:rsid w:val="00CE5C23"/>
    <w:rsid w:val="00CE5D9D"/>
    <w:rsid w:val="00CE6B45"/>
    <w:rsid w:val="00CE6CAF"/>
    <w:rsid w:val="00CE6CD8"/>
    <w:rsid w:val="00CE7CC8"/>
    <w:rsid w:val="00CF0E19"/>
    <w:rsid w:val="00CF0FA4"/>
    <w:rsid w:val="00CF15BC"/>
    <w:rsid w:val="00CF2BEA"/>
    <w:rsid w:val="00CF3BFA"/>
    <w:rsid w:val="00CF3DC7"/>
    <w:rsid w:val="00CF400C"/>
    <w:rsid w:val="00CF42F2"/>
    <w:rsid w:val="00CF44D7"/>
    <w:rsid w:val="00CF4669"/>
    <w:rsid w:val="00CF50E6"/>
    <w:rsid w:val="00CF5600"/>
    <w:rsid w:val="00CF6016"/>
    <w:rsid w:val="00CF7D40"/>
    <w:rsid w:val="00D00581"/>
    <w:rsid w:val="00D01B30"/>
    <w:rsid w:val="00D024A7"/>
    <w:rsid w:val="00D037C0"/>
    <w:rsid w:val="00D03B02"/>
    <w:rsid w:val="00D03CDE"/>
    <w:rsid w:val="00D04463"/>
    <w:rsid w:val="00D0446E"/>
    <w:rsid w:val="00D04B24"/>
    <w:rsid w:val="00D04D96"/>
    <w:rsid w:val="00D0781C"/>
    <w:rsid w:val="00D07C4F"/>
    <w:rsid w:val="00D13C93"/>
    <w:rsid w:val="00D14878"/>
    <w:rsid w:val="00D1796B"/>
    <w:rsid w:val="00D21212"/>
    <w:rsid w:val="00D233C9"/>
    <w:rsid w:val="00D23557"/>
    <w:rsid w:val="00D2359B"/>
    <w:rsid w:val="00D2370F"/>
    <w:rsid w:val="00D25877"/>
    <w:rsid w:val="00D26A54"/>
    <w:rsid w:val="00D27EB1"/>
    <w:rsid w:val="00D3002D"/>
    <w:rsid w:val="00D31E42"/>
    <w:rsid w:val="00D31EBC"/>
    <w:rsid w:val="00D32AA6"/>
    <w:rsid w:val="00D336E8"/>
    <w:rsid w:val="00D34AE4"/>
    <w:rsid w:val="00D41E83"/>
    <w:rsid w:val="00D43065"/>
    <w:rsid w:val="00D433AD"/>
    <w:rsid w:val="00D438C6"/>
    <w:rsid w:val="00D444F6"/>
    <w:rsid w:val="00D44643"/>
    <w:rsid w:val="00D462BE"/>
    <w:rsid w:val="00D506D5"/>
    <w:rsid w:val="00D5331D"/>
    <w:rsid w:val="00D55B90"/>
    <w:rsid w:val="00D563A1"/>
    <w:rsid w:val="00D5685A"/>
    <w:rsid w:val="00D5693E"/>
    <w:rsid w:val="00D576F9"/>
    <w:rsid w:val="00D61BE2"/>
    <w:rsid w:val="00D6365E"/>
    <w:rsid w:val="00D63BDB"/>
    <w:rsid w:val="00D70E17"/>
    <w:rsid w:val="00D71169"/>
    <w:rsid w:val="00D71706"/>
    <w:rsid w:val="00D719CF"/>
    <w:rsid w:val="00D7343C"/>
    <w:rsid w:val="00D738F6"/>
    <w:rsid w:val="00D74695"/>
    <w:rsid w:val="00D755B8"/>
    <w:rsid w:val="00D75710"/>
    <w:rsid w:val="00D76B6B"/>
    <w:rsid w:val="00D7731C"/>
    <w:rsid w:val="00D80A70"/>
    <w:rsid w:val="00D80E85"/>
    <w:rsid w:val="00D81350"/>
    <w:rsid w:val="00D834D2"/>
    <w:rsid w:val="00D85198"/>
    <w:rsid w:val="00D85BA4"/>
    <w:rsid w:val="00D86DFE"/>
    <w:rsid w:val="00D87768"/>
    <w:rsid w:val="00D913D1"/>
    <w:rsid w:val="00D913D6"/>
    <w:rsid w:val="00D93A75"/>
    <w:rsid w:val="00D949F2"/>
    <w:rsid w:val="00D97B06"/>
    <w:rsid w:val="00DA08EB"/>
    <w:rsid w:val="00DA0C19"/>
    <w:rsid w:val="00DA219A"/>
    <w:rsid w:val="00DA2B2D"/>
    <w:rsid w:val="00DA36D6"/>
    <w:rsid w:val="00DA3FC9"/>
    <w:rsid w:val="00DA501D"/>
    <w:rsid w:val="00DA72CB"/>
    <w:rsid w:val="00DA7498"/>
    <w:rsid w:val="00DB0BD4"/>
    <w:rsid w:val="00DB0C2F"/>
    <w:rsid w:val="00DB0D3A"/>
    <w:rsid w:val="00DB42E9"/>
    <w:rsid w:val="00DB45C5"/>
    <w:rsid w:val="00DB4A43"/>
    <w:rsid w:val="00DB4EE5"/>
    <w:rsid w:val="00DB61B7"/>
    <w:rsid w:val="00DB6231"/>
    <w:rsid w:val="00DB69AE"/>
    <w:rsid w:val="00DB7BBF"/>
    <w:rsid w:val="00DB7C5E"/>
    <w:rsid w:val="00DC1DF0"/>
    <w:rsid w:val="00DC2FF7"/>
    <w:rsid w:val="00DC3BB0"/>
    <w:rsid w:val="00DC4F9C"/>
    <w:rsid w:val="00DC6B39"/>
    <w:rsid w:val="00DC773A"/>
    <w:rsid w:val="00DD0790"/>
    <w:rsid w:val="00DD0D4A"/>
    <w:rsid w:val="00DD1078"/>
    <w:rsid w:val="00DD2842"/>
    <w:rsid w:val="00DD2CAF"/>
    <w:rsid w:val="00DD2FEC"/>
    <w:rsid w:val="00DD3087"/>
    <w:rsid w:val="00DD5805"/>
    <w:rsid w:val="00DD5B8A"/>
    <w:rsid w:val="00DD5CA2"/>
    <w:rsid w:val="00DD63AA"/>
    <w:rsid w:val="00DE03C7"/>
    <w:rsid w:val="00DE0429"/>
    <w:rsid w:val="00DE1403"/>
    <w:rsid w:val="00DE1489"/>
    <w:rsid w:val="00DE217E"/>
    <w:rsid w:val="00DE2434"/>
    <w:rsid w:val="00DE376F"/>
    <w:rsid w:val="00DE5D7D"/>
    <w:rsid w:val="00DE6AEF"/>
    <w:rsid w:val="00DE7BCB"/>
    <w:rsid w:val="00DF0137"/>
    <w:rsid w:val="00DF1065"/>
    <w:rsid w:val="00DF290C"/>
    <w:rsid w:val="00DF4525"/>
    <w:rsid w:val="00DF4701"/>
    <w:rsid w:val="00DF4E4F"/>
    <w:rsid w:val="00DF5C64"/>
    <w:rsid w:val="00DF63DA"/>
    <w:rsid w:val="00E0250B"/>
    <w:rsid w:val="00E03ADA"/>
    <w:rsid w:val="00E040F8"/>
    <w:rsid w:val="00E05691"/>
    <w:rsid w:val="00E06836"/>
    <w:rsid w:val="00E07564"/>
    <w:rsid w:val="00E07810"/>
    <w:rsid w:val="00E07B2E"/>
    <w:rsid w:val="00E07DE2"/>
    <w:rsid w:val="00E11038"/>
    <w:rsid w:val="00E110A8"/>
    <w:rsid w:val="00E11597"/>
    <w:rsid w:val="00E1247E"/>
    <w:rsid w:val="00E128FA"/>
    <w:rsid w:val="00E132AE"/>
    <w:rsid w:val="00E14D41"/>
    <w:rsid w:val="00E15821"/>
    <w:rsid w:val="00E20028"/>
    <w:rsid w:val="00E21208"/>
    <w:rsid w:val="00E2123D"/>
    <w:rsid w:val="00E21730"/>
    <w:rsid w:val="00E22C58"/>
    <w:rsid w:val="00E2308E"/>
    <w:rsid w:val="00E23EFA"/>
    <w:rsid w:val="00E23F8E"/>
    <w:rsid w:val="00E24871"/>
    <w:rsid w:val="00E25FE0"/>
    <w:rsid w:val="00E264B2"/>
    <w:rsid w:val="00E26C84"/>
    <w:rsid w:val="00E304CD"/>
    <w:rsid w:val="00E3126B"/>
    <w:rsid w:val="00E3311A"/>
    <w:rsid w:val="00E33EA6"/>
    <w:rsid w:val="00E35DCB"/>
    <w:rsid w:val="00E368EB"/>
    <w:rsid w:val="00E40773"/>
    <w:rsid w:val="00E41C59"/>
    <w:rsid w:val="00E421BA"/>
    <w:rsid w:val="00E432EF"/>
    <w:rsid w:val="00E43782"/>
    <w:rsid w:val="00E45139"/>
    <w:rsid w:val="00E45B06"/>
    <w:rsid w:val="00E505CD"/>
    <w:rsid w:val="00E532D4"/>
    <w:rsid w:val="00E554FD"/>
    <w:rsid w:val="00E55A0C"/>
    <w:rsid w:val="00E61087"/>
    <w:rsid w:val="00E62AA2"/>
    <w:rsid w:val="00E630C0"/>
    <w:rsid w:val="00E637A2"/>
    <w:rsid w:val="00E651F8"/>
    <w:rsid w:val="00E6560B"/>
    <w:rsid w:val="00E657C6"/>
    <w:rsid w:val="00E67F34"/>
    <w:rsid w:val="00E71824"/>
    <w:rsid w:val="00E727A6"/>
    <w:rsid w:val="00E727DC"/>
    <w:rsid w:val="00E745B3"/>
    <w:rsid w:val="00E74DA4"/>
    <w:rsid w:val="00E77432"/>
    <w:rsid w:val="00E80A9C"/>
    <w:rsid w:val="00E8109F"/>
    <w:rsid w:val="00E81368"/>
    <w:rsid w:val="00E81BA6"/>
    <w:rsid w:val="00E82B96"/>
    <w:rsid w:val="00E8323D"/>
    <w:rsid w:val="00E832F9"/>
    <w:rsid w:val="00E83B0F"/>
    <w:rsid w:val="00E85587"/>
    <w:rsid w:val="00E9010D"/>
    <w:rsid w:val="00E91C33"/>
    <w:rsid w:val="00E93D99"/>
    <w:rsid w:val="00E96938"/>
    <w:rsid w:val="00EA11E4"/>
    <w:rsid w:val="00EA134A"/>
    <w:rsid w:val="00EA1479"/>
    <w:rsid w:val="00EA2799"/>
    <w:rsid w:val="00EA2AF1"/>
    <w:rsid w:val="00EA3915"/>
    <w:rsid w:val="00EA5D3D"/>
    <w:rsid w:val="00EB034E"/>
    <w:rsid w:val="00EB1290"/>
    <w:rsid w:val="00EB1887"/>
    <w:rsid w:val="00EB4031"/>
    <w:rsid w:val="00EB40AD"/>
    <w:rsid w:val="00EB7866"/>
    <w:rsid w:val="00EC0D76"/>
    <w:rsid w:val="00EC1495"/>
    <w:rsid w:val="00EC2531"/>
    <w:rsid w:val="00EC34C9"/>
    <w:rsid w:val="00EC4EE1"/>
    <w:rsid w:val="00EC72A8"/>
    <w:rsid w:val="00EC74D5"/>
    <w:rsid w:val="00ED4108"/>
    <w:rsid w:val="00ED4FC4"/>
    <w:rsid w:val="00ED502D"/>
    <w:rsid w:val="00ED58A9"/>
    <w:rsid w:val="00ED6AAB"/>
    <w:rsid w:val="00ED6C1F"/>
    <w:rsid w:val="00EE0835"/>
    <w:rsid w:val="00EE1C44"/>
    <w:rsid w:val="00EE2324"/>
    <w:rsid w:val="00EE2A76"/>
    <w:rsid w:val="00EE4FC8"/>
    <w:rsid w:val="00EE6B7A"/>
    <w:rsid w:val="00EE6BB2"/>
    <w:rsid w:val="00EE7047"/>
    <w:rsid w:val="00EF3791"/>
    <w:rsid w:val="00EF4B24"/>
    <w:rsid w:val="00EF58CE"/>
    <w:rsid w:val="00EF6E66"/>
    <w:rsid w:val="00EF7368"/>
    <w:rsid w:val="00F01E7D"/>
    <w:rsid w:val="00F04F51"/>
    <w:rsid w:val="00F057D3"/>
    <w:rsid w:val="00F0680E"/>
    <w:rsid w:val="00F06AB9"/>
    <w:rsid w:val="00F10CD3"/>
    <w:rsid w:val="00F10F78"/>
    <w:rsid w:val="00F1332F"/>
    <w:rsid w:val="00F138D1"/>
    <w:rsid w:val="00F14DD0"/>
    <w:rsid w:val="00F14E01"/>
    <w:rsid w:val="00F15BEA"/>
    <w:rsid w:val="00F15CC1"/>
    <w:rsid w:val="00F16783"/>
    <w:rsid w:val="00F16DBB"/>
    <w:rsid w:val="00F17128"/>
    <w:rsid w:val="00F17251"/>
    <w:rsid w:val="00F176E6"/>
    <w:rsid w:val="00F2086C"/>
    <w:rsid w:val="00F20962"/>
    <w:rsid w:val="00F20FBB"/>
    <w:rsid w:val="00F2104E"/>
    <w:rsid w:val="00F24CD3"/>
    <w:rsid w:val="00F25897"/>
    <w:rsid w:val="00F265E3"/>
    <w:rsid w:val="00F30D14"/>
    <w:rsid w:val="00F31DBB"/>
    <w:rsid w:val="00F3477B"/>
    <w:rsid w:val="00F356BE"/>
    <w:rsid w:val="00F35D66"/>
    <w:rsid w:val="00F36242"/>
    <w:rsid w:val="00F379B0"/>
    <w:rsid w:val="00F37A48"/>
    <w:rsid w:val="00F40D39"/>
    <w:rsid w:val="00F424AB"/>
    <w:rsid w:val="00F439A3"/>
    <w:rsid w:val="00F4410E"/>
    <w:rsid w:val="00F45EEB"/>
    <w:rsid w:val="00F464BE"/>
    <w:rsid w:val="00F50AB1"/>
    <w:rsid w:val="00F51225"/>
    <w:rsid w:val="00F51D23"/>
    <w:rsid w:val="00F52421"/>
    <w:rsid w:val="00F52457"/>
    <w:rsid w:val="00F52DE5"/>
    <w:rsid w:val="00F533C6"/>
    <w:rsid w:val="00F53DB5"/>
    <w:rsid w:val="00F54AA5"/>
    <w:rsid w:val="00F54D3D"/>
    <w:rsid w:val="00F553DB"/>
    <w:rsid w:val="00F55E9C"/>
    <w:rsid w:val="00F561F1"/>
    <w:rsid w:val="00F56448"/>
    <w:rsid w:val="00F56F6B"/>
    <w:rsid w:val="00F571C9"/>
    <w:rsid w:val="00F604B1"/>
    <w:rsid w:val="00F61D9C"/>
    <w:rsid w:val="00F61E72"/>
    <w:rsid w:val="00F631D1"/>
    <w:rsid w:val="00F65136"/>
    <w:rsid w:val="00F65CC9"/>
    <w:rsid w:val="00F67CE7"/>
    <w:rsid w:val="00F708AB"/>
    <w:rsid w:val="00F720A0"/>
    <w:rsid w:val="00F73FDA"/>
    <w:rsid w:val="00F74191"/>
    <w:rsid w:val="00F75A7E"/>
    <w:rsid w:val="00F75F9B"/>
    <w:rsid w:val="00F7705A"/>
    <w:rsid w:val="00F810CF"/>
    <w:rsid w:val="00F813AA"/>
    <w:rsid w:val="00F838BD"/>
    <w:rsid w:val="00F84884"/>
    <w:rsid w:val="00F861AA"/>
    <w:rsid w:val="00F869F9"/>
    <w:rsid w:val="00F90835"/>
    <w:rsid w:val="00F90C62"/>
    <w:rsid w:val="00F91440"/>
    <w:rsid w:val="00F9176A"/>
    <w:rsid w:val="00F91D2E"/>
    <w:rsid w:val="00F974A6"/>
    <w:rsid w:val="00F9756C"/>
    <w:rsid w:val="00FA0B02"/>
    <w:rsid w:val="00FA25F2"/>
    <w:rsid w:val="00FA4D87"/>
    <w:rsid w:val="00FA7C2F"/>
    <w:rsid w:val="00FA7E0B"/>
    <w:rsid w:val="00FB3524"/>
    <w:rsid w:val="00FB639E"/>
    <w:rsid w:val="00FC12C9"/>
    <w:rsid w:val="00FC1A11"/>
    <w:rsid w:val="00FC1E79"/>
    <w:rsid w:val="00FC1F62"/>
    <w:rsid w:val="00FC42ED"/>
    <w:rsid w:val="00FC4630"/>
    <w:rsid w:val="00FC472A"/>
    <w:rsid w:val="00FC4AD2"/>
    <w:rsid w:val="00FC57BA"/>
    <w:rsid w:val="00FC6A60"/>
    <w:rsid w:val="00FD466D"/>
    <w:rsid w:val="00FD48B5"/>
    <w:rsid w:val="00FD4A1E"/>
    <w:rsid w:val="00FD4B12"/>
    <w:rsid w:val="00FD4B64"/>
    <w:rsid w:val="00FD6259"/>
    <w:rsid w:val="00FE0C1F"/>
    <w:rsid w:val="00FE0F1F"/>
    <w:rsid w:val="00FE1292"/>
    <w:rsid w:val="00FE1440"/>
    <w:rsid w:val="00FE1727"/>
    <w:rsid w:val="00FE1E24"/>
    <w:rsid w:val="00FE1ECF"/>
    <w:rsid w:val="00FE499D"/>
    <w:rsid w:val="00FE4A49"/>
    <w:rsid w:val="00FE6CE3"/>
    <w:rsid w:val="00FE7A59"/>
    <w:rsid w:val="00FE7A5E"/>
    <w:rsid w:val="00FF00BD"/>
    <w:rsid w:val="00FF1BAC"/>
    <w:rsid w:val="00FF29D0"/>
    <w:rsid w:val="00FF3D53"/>
    <w:rsid w:val="00FF6230"/>
    <w:rsid w:val="00FF67BA"/>
    <w:rsid w:val="00FF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87F04D"/>
  <w14:defaultImageDpi w14:val="300"/>
  <w15:chartTrackingRefBased/>
  <w15:docId w15:val="{66B24591-332D-A54D-B1D3-C9C83E0A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Heading2"/>
    <w:qFormat/>
    <w:pPr>
      <w:keepNext/>
      <w:spacing w:before="240" w:after="60"/>
      <w:outlineLvl w:val="0"/>
    </w:pPr>
    <w:rPr>
      <w:b/>
      <w:caps/>
      <w:kern w:val="28"/>
      <w:sz w:val="28"/>
    </w:rPr>
  </w:style>
  <w:style w:type="paragraph" w:styleId="Heading2">
    <w:name w:val="heading 2"/>
    <w:basedOn w:val="Normal"/>
    <w:next w:val="Heading3"/>
    <w:qFormat/>
    <w:pPr>
      <w:keepNext/>
      <w:spacing w:before="240" w:after="60"/>
      <w:outlineLvl w:val="1"/>
    </w:pPr>
    <w:rPr>
      <w:b/>
      <w:caps/>
    </w:rPr>
  </w:style>
  <w:style w:type="paragraph" w:styleId="Heading3">
    <w:name w:val="heading 3"/>
    <w:basedOn w:val="Normal"/>
    <w:next w:val="BodyText"/>
    <w:qFormat/>
    <w:pPr>
      <w:keepNext/>
      <w:spacing w:before="120" w:after="120"/>
      <w:ind w:left="432"/>
      <w:outlineLvl w:val="2"/>
    </w:pPr>
    <w:rPr>
      <w:b/>
      <w:caps/>
    </w:rPr>
  </w:style>
  <w:style w:type="paragraph" w:styleId="Heading4">
    <w:name w:val="heading 4"/>
    <w:basedOn w:val="Normal"/>
    <w:next w:val="BodyText"/>
    <w:qFormat/>
    <w:pPr>
      <w:keepNext/>
      <w:spacing w:before="240" w:after="60"/>
      <w:outlineLvl w:val="3"/>
    </w:pPr>
    <w:rPr>
      <w:b/>
    </w:rPr>
  </w:style>
  <w:style w:type="paragraph" w:styleId="Heading5">
    <w:name w:val="heading 5"/>
    <w:basedOn w:val="Normal"/>
    <w:next w:val="BodyText"/>
    <w:qFormat/>
    <w:pPr>
      <w:spacing w:before="240" w:after="60"/>
      <w:outlineLvl w:val="4"/>
    </w:pPr>
    <w:rPr>
      <w:b/>
    </w:rPr>
  </w:style>
  <w:style w:type="paragraph" w:styleId="Heading6">
    <w:name w:val="heading 6"/>
    <w:basedOn w:val="Normal"/>
    <w:next w:val="Normal"/>
    <w:qFormat/>
    <w:pPr>
      <w:keepNext/>
      <w:jc w:val="center"/>
      <w:outlineLvl w:val="5"/>
    </w:pPr>
    <w:rPr>
      <w:b/>
      <w:color w:val="0000FF"/>
      <w:sz w:val="36"/>
    </w:rPr>
  </w:style>
  <w:style w:type="paragraph" w:styleId="Heading7">
    <w:name w:val="heading 7"/>
    <w:basedOn w:val="Normal"/>
    <w:next w:val="Normal"/>
    <w:qFormat/>
    <w:pPr>
      <w:keepNext/>
      <w:jc w:val="center"/>
      <w:outlineLvl w:val="6"/>
    </w:pPr>
    <w:rPr>
      <w:b/>
      <w:sz w:val="24"/>
    </w:rPr>
  </w:style>
  <w:style w:type="paragraph" w:styleId="Heading8">
    <w:name w:val="heading 8"/>
    <w:basedOn w:val="Normal"/>
    <w:next w:val="Normal"/>
    <w:link w:val="Heading8Char"/>
    <w:qFormat/>
    <w:pPr>
      <w:keepNext/>
      <w:jc w:val="center"/>
      <w:outlineLvl w:val="7"/>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Bullet">
    <w:name w:val="List Bullet"/>
    <w:basedOn w:val="Normal"/>
    <w:pPr>
      <w:ind w:left="360" w:hanging="360"/>
    </w:pPr>
  </w:style>
  <w:style w:type="paragraph" w:styleId="BodyText">
    <w:name w:val="Body Text"/>
    <w:basedOn w:val="Normal"/>
    <w:pPr>
      <w:spacing w:after="120"/>
      <w:ind w:left="432"/>
    </w:pPr>
  </w:style>
  <w:style w:type="paragraph" w:styleId="BodyTextIndent">
    <w:name w:val="Body Text Indent"/>
    <w:basedOn w:val="Normal"/>
    <w:next w:val="glossary"/>
    <w:pPr>
      <w:spacing w:after="120"/>
      <w:ind w:left="720"/>
    </w:pPr>
  </w:style>
  <w:style w:type="paragraph" w:styleId="ListBullet2">
    <w:name w:val="List Bullet 2"/>
    <w:basedOn w:val="Normal"/>
    <w:pPr>
      <w:spacing w:before="120" w:after="120"/>
      <w:ind w:left="720" w:hanging="360"/>
    </w:pPr>
  </w:style>
  <w:style w:type="paragraph" w:styleId="Header">
    <w:name w:val="header"/>
    <w:basedOn w:val="Normal"/>
    <w:next w:val="Heading1"/>
    <w:pPr>
      <w:tabs>
        <w:tab w:val="center" w:pos="4320"/>
        <w:tab w:val="right" w:pos="8640"/>
      </w:tabs>
    </w:pPr>
    <w:rPr>
      <w:b/>
      <w:caps/>
      <w:kern w:val="16"/>
      <w:sz w:val="28"/>
    </w:rPr>
  </w:style>
  <w:style w:type="paragraph" w:customStyle="1" w:styleId="glossary">
    <w:name w:val="glossary"/>
    <w:basedOn w:val="BodyText"/>
    <w:next w:val="BodyTextIndent"/>
    <w:pPr>
      <w:spacing w:before="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Pr>
      <w:sz w:val="24"/>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rPr>
      <w:color w:val="800080"/>
      <w:u w:val="single"/>
    </w:rPr>
  </w:style>
  <w:style w:type="table" w:styleId="TableGrid">
    <w:name w:val="Table Grid"/>
    <w:basedOn w:val="TableNormal"/>
    <w:rsid w:val="003F1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link w:val="Heading8"/>
    <w:rsid w:val="006225E1"/>
    <w:rPr>
      <w:b/>
      <w:bCs/>
      <w:sz w:val="32"/>
    </w:rPr>
  </w:style>
  <w:style w:type="paragraph" w:customStyle="1" w:styleId="ColorfulList-Accent11">
    <w:name w:val="Colorful List - Accent 11"/>
    <w:basedOn w:val="Normal"/>
    <w:uiPriority w:val="34"/>
    <w:qFormat/>
    <w:rsid w:val="00683C61"/>
    <w:pPr>
      <w:ind w:left="720"/>
      <w:contextualSpacing/>
    </w:pPr>
    <w:rPr>
      <w:rFonts w:ascii="Times" w:hAnsi="Times"/>
      <w:sz w:val="20"/>
    </w:rPr>
  </w:style>
  <w:style w:type="character" w:customStyle="1" w:styleId="top-link">
    <w:name w:val="top-link"/>
    <w:rsid w:val="00410171"/>
  </w:style>
  <w:style w:type="paragraph" w:styleId="HTMLPreformatted">
    <w:name w:val="HTML Preformatted"/>
    <w:basedOn w:val="Normal"/>
    <w:link w:val="HTMLPreformattedChar"/>
    <w:uiPriority w:val="99"/>
    <w:unhideWhenUsed/>
    <w:rsid w:val="0041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link w:val="HTMLPreformatted"/>
    <w:uiPriority w:val="99"/>
    <w:rsid w:val="00410171"/>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33024">
      <w:bodyDiv w:val="1"/>
      <w:marLeft w:val="0"/>
      <w:marRight w:val="0"/>
      <w:marTop w:val="0"/>
      <w:marBottom w:val="0"/>
      <w:divBdr>
        <w:top w:val="none" w:sz="0" w:space="0" w:color="auto"/>
        <w:left w:val="none" w:sz="0" w:space="0" w:color="auto"/>
        <w:bottom w:val="none" w:sz="0" w:space="0" w:color="auto"/>
        <w:right w:val="none" w:sz="0" w:space="0" w:color="auto"/>
      </w:divBdr>
    </w:div>
    <w:div w:id="94060494">
      <w:bodyDiv w:val="1"/>
      <w:marLeft w:val="0"/>
      <w:marRight w:val="0"/>
      <w:marTop w:val="0"/>
      <w:marBottom w:val="0"/>
      <w:divBdr>
        <w:top w:val="none" w:sz="0" w:space="0" w:color="auto"/>
        <w:left w:val="none" w:sz="0" w:space="0" w:color="auto"/>
        <w:bottom w:val="none" w:sz="0" w:space="0" w:color="auto"/>
        <w:right w:val="none" w:sz="0" w:space="0" w:color="auto"/>
      </w:divBdr>
    </w:div>
    <w:div w:id="1244411306">
      <w:bodyDiv w:val="1"/>
      <w:marLeft w:val="0"/>
      <w:marRight w:val="0"/>
      <w:marTop w:val="0"/>
      <w:marBottom w:val="0"/>
      <w:divBdr>
        <w:top w:val="none" w:sz="0" w:space="0" w:color="auto"/>
        <w:left w:val="none" w:sz="0" w:space="0" w:color="auto"/>
        <w:bottom w:val="none" w:sz="0" w:space="0" w:color="auto"/>
        <w:right w:val="none" w:sz="0" w:space="0" w:color="auto"/>
      </w:divBdr>
      <w:divsChild>
        <w:div w:id="181474673">
          <w:marLeft w:val="720"/>
          <w:marRight w:val="0"/>
          <w:marTop w:val="300"/>
          <w:marBottom w:val="0"/>
          <w:divBdr>
            <w:top w:val="none" w:sz="0" w:space="0" w:color="auto"/>
            <w:left w:val="none" w:sz="0" w:space="0" w:color="auto"/>
            <w:bottom w:val="none" w:sz="0" w:space="0" w:color="auto"/>
            <w:right w:val="none" w:sz="0" w:space="0" w:color="auto"/>
          </w:divBdr>
        </w:div>
        <w:div w:id="390885115">
          <w:marLeft w:val="720"/>
          <w:marRight w:val="0"/>
          <w:marTop w:val="300"/>
          <w:marBottom w:val="0"/>
          <w:divBdr>
            <w:top w:val="none" w:sz="0" w:space="0" w:color="auto"/>
            <w:left w:val="none" w:sz="0" w:space="0" w:color="auto"/>
            <w:bottom w:val="none" w:sz="0" w:space="0" w:color="auto"/>
            <w:right w:val="none" w:sz="0" w:space="0" w:color="auto"/>
          </w:divBdr>
        </w:div>
        <w:div w:id="596450932">
          <w:marLeft w:val="720"/>
          <w:marRight w:val="0"/>
          <w:marTop w:val="300"/>
          <w:marBottom w:val="0"/>
          <w:divBdr>
            <w:top w:val="none" w:sz="0" w:space="0" w:color="auto"/>
            <w:left w:val="none" w:sz="0" w:space="0" w:color="auto"/>
            <w:bottom w:val="none" w:sz="0" w:space="0" w:color="auto"/>
            <w:right w:val="none" w:sz="0" w:space="0" w:color="auto"/>
          </w:divBdr>
        </w:div>
        <w:div w:id="687486608">
          <w:marLeft w:val="720"/>
          <w:marRight w:val="0"/>
          <w:marTop w:val="300"/>
          <w:marBottom w:val="0"/>
          <w:divBdr>
            <w:top w:val="none" w:sz="0" w:space="0" w:color="auto"/>
            <w:left w:val="none" w:sz="0" w:space="0" w:color="auto"/>
            <w:bottom w:val="none" w:sz="0" w:space="0" w:color="auto"/>
            <w:right w:val="none" w:sz="0" w:space="0" w:color="auto"/>
          </w:divBdr>
        </w:div>
        <w:div w:id="1254902274">
          <w:marLeft w:val="720"/>
          <w:marRight w:val="0"/>
          <w:marTop w:val="300"/>
          <w:marBottom w:val="0"/>
          <w:divBdr>
            <w:top w:val="none" w:sz="0" w:space="0" w:color="auto"/>
            <w:left w:val="none" w:sz="0" w:space="0" w:color="auto"/>
            <w:bottom w:val="none" w:sz="0" w:space="0" w:color="auto"/>
            <w:right w:val="none" w:sz="0" w:space="0" w:color="auto"/>
          </w:divBdr>
        </w:div>
      </w:divsChild>
    </w:div>
    <w:div w:id="1486891329">
      <w:bodyDiv w:val="1"/>
      <w:marLeft w:val="0"/>
      <w:marRight w:val="0"/>
      <w:marTop w:val="0"/>
      <w:marBottom w:val="0"/>
      <w:divBdr>
        <w:top w:val="none" w:sz="0" w:space="0" w:color="auto"/>
        <w:left w:val="none" w:sz="0" w:space="0" w:color="auto"/>
        <w:bottom w:val="none" w:sz="0" w:space="0" w:color="auto"/>
        <w:right w:val="none" w:sz="0" w:space="0" w:color="auto"/>
      </w:divBdr>
      <w:divsChild>
        <w:div w:id="445467930">
          <w:marLeft w:val="1282"/>
          <w:marRight w:val="0"/>
          <w:marTop w:val="125"/>
          <w:marBottom w:val="0"/>
          <w:divBdr>
            <w:top w:val="none" w:sz="0" w:space="0" w:color="auto"/>
            <w:left w:val="none" w:sz="0" w:space="0" w:color="auto"/>
            <w:bottom w:val="none" w:sz="0" w:space="0" w:color="auto"/>
            <w:right w:val="none" w:sz="0" w:space="0" w:color="auto"/>
          </w:divBdr>
        </w:div>
        <w:div w:id="576019738">
          <w:marLeft w:val="1282"/>
          <w:marRight w:val="0"/>
          <w:marTop w:val="125"/>
          <w:marBottom w:val="0"/>
          <w:divBdr>
            <w:top w:val="none" w:sz="0" w:space="0" w:color="auto"/>
            <w:left w:val="none" w:sz="0" w:space="0" w:color="auto"/>
            <w:bottom w:val="none" w:sz="0" w:space="0" w:color="auto"/>
            <w:right w:val="none" w:sz="0" w:space="0" w:color="auto"/>
          </w:divBdr>
        </w:div>
        <w:div w:id="726952598">
          <w:marLeft w:val="1282"/>
          <w:marRight w:val="0"/>
          <w:marTop w:val="125"/>
          <w:marBottom w:val="0"/>
          <w:divBdr>
            <w:top w:val="none" w:sz="0" w:space="0" w:color="auto"/>
            <w:left w:val="none" w:sz="0" w:space="0" w:color="auto"/>
            <w:bottom w:val="none" w:sz="0" w:space="0" w:color="auto"/>
            <w:right w:val="none" w:sz="0" w:space="0" w:color="auto"/>
          </w:divBdr>
        </w:div>
        <w:div w:id="869537341">
          <w:marLeft w:val="1282"/>
          <w:marRight w:val="0"/>
          <w:marTop w:val="125"/>
          <w:marBottom w:val="0"/>
          <w:divBdr>
            <w:top w:val="none" w:sz="0" w:space="0" w:color="auto"/>
            <w:left w:val="none" w:sz="0" w:space="0" w:color="auto"/>
            <w:bottom w:val="none" w:sz="0" w:space="0" w:color="auto"/>
            <w:right w:val="none" w:sz="0" w:space="0" w:color="auto"/>
          </w:divBdr>
        </w:div>
        <w:div w:id="944964966">
          <w:marLeft w:val="1282"/>
          <w:marRight w:val="0"/>
          <w:marTop w:val="125"/>
          <w:marBottom w:val="0"/>
          <w:divBdr>
            <w:top w:val="none" w:sz="0" w:space="0" w:color="auto"/>
            <w:left w:val="none" w:sz="0" w:space="0" w:color="auto"/>
            <w:bottom w:val="none" w:sz="0" w:space="0" w:color="auto"/>
            <w:right w:val="none" w:sz="0" w:space="0" w:color="auto"/>
          </w:divBdr>
        </w:div>
        <w:div w:id="1016467924">
          <w:marLeft w:val="1282"/>
          <w:marRight w:val="0"/>
          <w:marTop w:val="125"/>
          <w:marBottom w:val="0"/>
          <w:divBdr>
            <w:top w:val="none" w:sz="0" w:space="0" w:color="auto"/>
            <w:left w:val="none" w:sz="0" w:space="0" w:color="auto"/>
            <w:bottom w:val="none" w:sz="0" w:space="0" w:color="auto"/>
            <w:right w:val="none" w:sz="0" w:space="0" w:color="auto"/>
          </w:divBdr>
        </w:div>
        <w:div w:id="1158814049">
          <w:marLeft w:val="1282"/>
          <w:marRight w:val="0"/>
          <w:marTop w:val="125"/>
          <w:marBottom w:val="0"/>
          <w:divBdr>
            <w:top w:val="none" w:sz="0" w:space="0" w:color="auto"/>
            <w:left w:val="none" w:sz="0" w:space="0" w:color="auto"/>
            <w:bottom w:val="none" w:sz="0" w:space="0" w:color="auto"/>
            <w:right w:val="none" w:sz="0" w:space="0" w:color="auto"/>
          </w:divBdr>
        </w:div>
      </w:divsChild>
    </w:div>
    <w:div w:id="18616991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Handout 1, CS 133F “Introduction to Fortran Programming”</vt:lpstr>
    </vt:vector>
  </TitlesOfParts>
  <Company>Cyber Media</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1, CS 133F “Introduction to Fortran Programming”</dc:title>
  <dc:subject/>
  <dc:creator>Roy Touzeau</dc:creator>
  <cp:keywords/>
  <dc:description/>
  <cp:lastModifiedBy>Palacios, Mario</cp:lastModifiedBy>
  <cp:revision>18</cp:revision>
  <cp:lastPrinted>2014-06-11T03:26:00Z</cp:lastPrinted>
  <dcterms:created xsi:type="dcterms:W3CDTF">2021-03-10T07:06:00Z</dcterms:created>
  <dcterms:modified xsi:type="dcterms:W3CDTF">2021-03-11T07:08:00Z</dcterms:modified>
</cp:coreProperties>
</file>