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74B8" w14:textId="77777777" w:rsidR="005B7BC2" w:rsidRPr="00804336" w:rsidRDefault="005B7BC2" w:rsidP="005B7BC2">
      <w:pPr>
        <w:jc w:val="center"/>
        <w:rPr>
          <w:rFonts w:ascii="Verdana" w:hAnsi="Verdana"/>
          <w:b/>
          <w:i/>
          <w:color w:val="0000FF"/>
          <w:sz w:val="20"/>
        </w:rPr>
      </w:pPr>
      <w:r>
        <w:rPr>
          <w:rFonts w:ascii="Verdana" w:hAnsi="Verdana"/>
          <w:b/>
          <w:color w:val="0000FF"/>
          <w:sz w:val="20"/>
        </w:rPr>
        <w:t>HomeWork 3, Virtual Memory Manager (</w:t>
      </w:r>
      <w:r w:rsidR="00D67E87">
        <w:rPr>
          <w:rFonts w:ascii="Verdana" w:hAnsi="Verdana"/>
          <w:b/>
          <w:color w:val="0000FF"/>
          <w:sz w:val="20"/>
        </w:rPr>
        <w:t>VMM</w:t>
      </w:r>
      <w:r>
        <w:rPr>
          <w:rFonts w:ascii="Verdana" w:hAnsi="Verdana"/>
          <w:b/>
          <w:color w:val="0000FF"/>
          <w:sz w:val="20"/>
        </w:rPr>
        <w:t>)</w:t>
      </w:r>
    </w:p>
    <w:p w14:paraId="1D706826" w14:textId="77777777" w:rsidR="005B7BC2" w:rsidRPr="002C1D1E" w:rsidRDefault="005B7BC2" w:rsidP="005B7BC2">
      <w:pPr>
        <w:rPr>
          <w:rFonts w:ascii="Verdana" w:hAnsi="Verdana"/>
          <w:b/>
          <w:sz w:val="20"/>
        </w:rPr>
      </w:pPr>
    </w:p>
    <w:p w14:paraId="7C584135" w14:textId="77777777" w:rsidR="005B7BC2" w:rsidRPr="002C1D1E" w:rsidRDefault="005B7BC2" w:rsidP="005B7BC2">
      <w:pPr>
        <w:rPr>
          <w:rFonts w:ascii="Verdana" w:hAnsi="Verdana"/>
          <w:sz w:val="20"/>
        </w:rPr>
      </w:pPr>
      <w:r w:rsidRPr="002C1D1E">
        <w:rPr>
          <w:rFonts w:ascii="Verdana" w:hAnsi="Verdana"/>
          <w:b/>
          <w:sz w:val="20"/>
        </w:rPr>
        <w:t>Due Date:</w:t>
      </w:r>
      <w:r w:rsidRPr="002C1D1E">
        <w:rPr>
          <w:rFonts w:ascii="Verdana" w:hAnsi="Verdana"/>
          <w:b/>
          <w:sz w:val="20"/>
        </w:rPr>
        <w:tab/>
      </w:r>
      <w:r w:rsidRPr="002C1D1E">
        <w:rPr>
          <w:rFonts w:ascii="Verdana" w:hAnsi="Verdana"/>
          <w:b/>
          <w:sz w:val="20"/>
        </w:rPr>
        <w:tab/>
      </w:r>
      <w:r w:rsidR="00263E55">
        <w:rPr>
          <w:rFonts w:ascii="Verdana" w:hAnsi="Verdana"/>
          <w:bCs/>
          <w:sz w:val="20"/>
        </w:rPr>
        <w:t>W</w:t>
      </w:r>
      <w:r>
        <w:rPr>
          <w:rFonts w:ascii="Verdana" w:hAnsi="Verdana"/>
          <w:bCs/>
          <w:sz w:val="20"/>
        </w:rPr>
        <w:t xml:space="preserve">ednesday </w:t>
      </w:r>
      <w:r w:rsidR="001B79CE">
        <w:rPr>
          <w:rFonts w:ascii="Verdana" w:hAnsi="Verdana"/>
          <w:bCs/>
          <w:sz w:val="20"/>
        </w:rPr>
        <w:t>3/31/2021</w:t>
      </w:r>
    </w:p>
    <w:p w14:paraId="60CA926D" w14:textId="77777777" w:rsidR="005B7BC2" w:rsidRPr="002C1D1E" w:rsidRDefault="005B7BC2" w:rsidP="005B7BC2">
      <w:pPr>
        <w:rPr>
          <w:rFonts w:ascii="Verdana" w:hAnsi="Verdana"/>
          <w:sz w:val="20"/>
        </w:rPr>
      </w:pPr>
      <w:r w:rsidRPr="002C1D1E">
        <w:rPr>
          <w:rFonts w:ascii="Verdana" w:hAnsi="Verdana"/>
          <w:b/>
          <w:sz w:val="20"/>
        </w:rPr>
        <w:t>HW Delivery:</w:t>
      </w:r>
      <w:r w:rsidRPr="002C1D1E"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 xml:space="preserve">submit on </w:t>
      </w:r>
      <w:r w:rsidRPr="00CC5417">
        <w:rPr>
          <w:rFonts w:ascii="Verdana" w:hAnsi="Verdana"/>
          <w:b/>
          <w:sz w:val="20"/>
        </w:rPr>
        <w:t>Canvas</w:t>
      </w:r>
      <w:r>
        <w:rPr>
          <w:rFonts w:ascii="Verdana" w:hAnsi="Verdana"/>
          <w:sz w:val="20"/>
        </w:rPr>
        <w:t xml:space="preserve"> by the due date, before midnight</w:t>
      </w:r>
    </w:p>
    <w:p w14:paraId="56604952" w14:textId="77777777" w:rsidR="005B7BC2" w:rsidRPr="002C1D1E" w:rsidRDefault="005B7BC2" w:rsidP="005B7BC2">
      <w:pPr>
        <w:rPr>
          <w:rFonts w:ascii="Verdana" w:hAnsi="Verdana"/>
          <w:sz w:val="20"/>
        </w:rPr>
      </w:pPr>
      <w:r w:rsidRPr="002C1D1E">
        <w:rPr>
          <w:rFonts w:ascii="Verdana" w:hAnsi="Verdana"/>
          <w:b/>
          <w:sz w:val="20"/>
        </w:rPr>
        <w:t>Total Points:</w:t>
      </w:r>
      <w:r w:rsidRPr="002C1D1E">
        <w:rPr>
          <w:rFonts w:ascii="Verdana" w:hAnsi="Verdana"/>
          <w:sz w:val="20"/>
        </w:rPr>
        <w:tab/>
      </w:r>
      <w:r w:rsidRPr="002C1D1E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6</w:t>
      </w:r>
      <w:r w:rsidRPr="002C1D1E">
        <w:rPr>
          <w:rFonts w:ascii="Verdana" w:hAnsi="Verdana"/>
          <w:sz w:val="20"/>
        </w:rPr>
        <w:t>0</w:t>
      </w:r>
    </w:p>
    <w:p w14:paraId="46E9B3F1" w14:textId="77777777" w:rsidR="005B7BC2" w:rsidRPr="002C1D1E" w:rsidRDefault="005B7BC2" w:rsidP="005B7BC2">
      <w:pPr>
        <w:tabs>
          <w:tab w:val="left" w:pos="5610"/>
        </w:tabs>
        <w:rPr>
          <w:rFonts w:ascii="Verdana" w:hAnsi="Verdana"/>
          <w:b/>
          <w:sz w:val="20"/>
        </w:rPr>
      </w:pPr>
      <w:r w:rsidRPr="002C1D1E">
        <w:rPr>
          <w:rFonts w:ascii="Verdana" w:hAnsi="Verdana"/>
          <w:b/>
          <w:sz w:val="20"/>
        </w:rPr>
        <w:tab/>
      </w:r>
    </w:p>
    <w:p w14:paraId="0EA906A3" w14:textId="77777777" w:rsidR="005B7BC2" w:rsidRPr="00375CD0" w:rsidRDefault="009C5302" w:rsidP="005B7BC2">
      <w:pPr>
        <w:rPr>
          <w:rFonts w:ascii="Verdana" w:hAnsi="Verdana"/>
          <w:sz w:val="20"/>
          <w:vertAlign w:val="superscript"/>
        </w:rPr>
      </w:pPr>
      <w:r>
        <w:rPr>
          <w:rFonts w:ascii="Verdana" w:hAnsi="Verdana"/>
          <w:b/>
          <w:sz w:val="20"/>
        </w:rPr>
        <w:t>General r</w:t>
      </w:r>
      <w:r w:rsidR="005B7BC2" w:rsidRPr="002C1D1E">
        <w:rPr>
          <w:rFonts w:ascii="Verdana" w:hAnsi="Verdana"/>
          <w:b/>
          <w:sz w:val="20"/>
        </w:rPr>
        <w:t>ules</w:t>
      </w:r>
      <w:r w:rsidR="005B7BC2">
        <w:rPr>
          <w:rFonts w:ascii="Verdana" w:hAnsi="Verdana"/>
          <w:sz w:val="20"/>
        </w:rPr>
        <w:t>: Create homework</w:t>
      </w:r>
      <w:r w:rsidR="005B7BC2" w:rsidRPr="002C1D1E">
        <w:rPr>
          <w:rFonts w:ascii="Verdana" w:hAnsi="Verdana"/>
          <w:sz w:val="20"/>
        </w:rPr>
        <w:t xml:space="preserve">, </w:t>
      </w:r>
      <w:r w:rsidR="005B7BC2">
        <w:rPr>
          <w:rFonts w:ascii="Verdana" w:hAnsi="Verdana"/>
          <w:sz w:val="20"/>
        </w:rPr>
        <w:t>compose specifications or any</w:t>
      </w:r>
      <w:r w:rsidR="005B7BC2" w:rsidRPr="002C1D1E">
        <w:rPr>
          <w:rFonts w:ascii="Verdana" w:hAnsi="Verdana"/>
          <w:sz w:val="20"/>
        </w:rPr>
        <w:t xml:space="preserve"> text </w:t>
      </w:r>
      <w:r w:rsidR="005B7BC2">
        <w:rPr>
          <w:rFonts w:ascii="Verdana" w:hAnsi="Verdana"/>
          <w:sz w:val="20"/>
        </w:rPr>
        <w:t xml:space="preserve">by using a common </w:t>
      </w:r>
      <w:r w:rsidR="005B7BC2" w:rsidRPr="00327E51">
        <w:rPr>
          <w:rFonts w:ascii="Verdana" w:hAnsi="Verdana"/>
          <w:i/>
          <w:sz w:val="20"/>
        </w:rPr>
        <w:t>document-creation</w:t>
      </w:r>
      <w:r w:rsidR="005B7BC2">
        <w:rPr>
          <w:rFonts w:ascii="Verdana" w:hAnsi="Verdana"/>
          <w:sz w:val="20"/>
        </w:rPr>
        <w:t xml:space="preserve"> </w:t>
      </w:r>
      <w:r w:rsidR="005B7BC2" w:rsidRPr="002C1D1E">
        <w:rPr>
          <w:rFonts w:ascii="Verdana" w:hAnsi="Verdana"/>
          <w:sz w:val="20"/>
        </w:rPr>
        <w:t>tool, such as Microsoft</w:t>
      </w:r>
      <w:r w:rsidR="005B7BC2" w:rsidRPr="002C1D1E">
        <w:rPr>
          <w:rFonts w:ascii="Verdana" w:hAnsi="Verdana"/>
          <w:sz w:val="20"/>
          <w:vertAlign w:val="superscript"/>
        </w:rPr>
        <w:t>®</w:t>
      </w:r>
      <w:r w:rsidR="005B7BC2" w:rsidRPr="002C1D1E">
        <w:rPr>
          <w:rFonts w:ascii="Verdana" w:hAnsi="Verdana"/>
          <w:sz w:val="20"/>
        </w:rPr>
        <w:t xml:space="preserve"> Word</w:t>
      </w:r>
      <w:r w:rsidR="005B7BC2">
        <w:rPr>
          <w:rFonts w:ascii="Verdana" w:hAnsi="Verdana"/>
          <w:sz w:val="20"/>
        </w:rPr>
        <w:t>.</w:t>
      </w:r>
      <w:r w:rsidR="00F7183E">
        <w:rPr>
          <w:rFonts w:ascii="Verdana" w:hAnsi="Verdana"/>
          <w:sz w:val="20"/>
        </w:rPr>
        <w:t xml:space="preserve"> </w:t>
      </w:r>
      <w:r w:rsidR="00375CD0">
        <w:rPr>
          <w:rFonts w:ascii="Verdana" w:hAnsi="Verdana"/>
          <w:sz w:val="20"/>
        </w:rPr>
        <w:t>Program in</w:t>
      </w:r>
      <w:r w:rsidR="00F7183E">
        <w:rPr>
          <w:rFonts w:ascii="Verdana" w:hAnsi="Verdana"/>
          <w:sz w:val="20"/>
        </w:rPr>
        <w:t xml:space="preserve"> C, C++ or Java.</w:t>
      </w:r>
      <w:r w:rsidR="00375CD0">
        <w:rPr>
          <w:rFonts w:ascii="Verdana" w:hAnsi="Verdana"/>
          <w:sz w:val="20"/>
          <w:vertAlign w:val="superscript"/>
        </w:rPr>
        <w:t xml:space="preserve"> </w:t>
      </w:r>
      <w:r w:rsidR="005B7BC2">
        <w:rPr>
          <w:rFonts w:ascii="Verdana" w:hAnsi="Verdana"/>
          <w:sz w:val="20"/>
        </w:rPr>
        <w:t xml:space="preserve">Refer to the wwweb or lecture notes for this class to </w:t>
      </w:r>
      <w:r w:rsidR="004704B0">
        <w:rPr>
          <w:rFonts w:ascii="Verdana" w:hAnsi="Verdana"/>
          <w:sz w:val="20"/>
        </w:rPr>
        <w:t>design, implement, and debug solid SW solutions</w:t>
      </w:r>
      <w:r w:rsidR="005B7BC2">
        <w:rPr>
          <w:rFonts w:ascii="Verdana" w:hAnsi="Verdana"/>
          <w:sz w:val="20"/>
        </w:rPr>
        <w:t>. Be</w:t>
      </w:r>
      <w:r w:rsidR="00B44499">
        <w:rPr>
          <w:rFonts w:ascii="Verdana" w:hAnsi="Verdana"/>
          <w:sz w:val="20"/>
        </w:rPr>
        <w:t xml:space="preserve"> complete, and precise.</w:t>
      </w:r>
    </w:p>
    <w:p w14:paraId="057045C7" w14:textId="77777777" w:rsidR="00782658" w:rsidRPr="00BE2A74" w:rsidRDefault="00782658" w:rsidP="0055232E">
      <w:pPr>
        <w:rPr>
          <w:rFonts w:ascii="Verdana" w:hAnsi="Verdana"/>
          <w:sz w:val="20"/>
        </w:rPr>
      </w:pPr>
    </w:p>
    <w:p w14:paraId="3F319D5D" w14:textId="77777777" w:rsidR="00BE2A74" w:rsidRPr="00C644EA" w:rsidRDefault="00F20F44" w:rsidP="00C27517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Summary</w:t>
      </w:r>
      <w:r w:rsidR="00BE2A74" w:rsidRPr="00BE2A74">
        <w:rPr>
          <w:rFonts w:ascii="Verdana" w:hAnsi="Verdana"/>
          <w:b/>
          <w:sz w:val="20"/>
        </w:rPr>
        <w:t xml:space="preserve">: </w:t>
      </w:r>
      <w:r w:rsidR="00BE2A74" w:rsidRPr="00BE2A74">
        <w:rPr>
          <w:rFonts w:ascii="Verdana" w:hAnsi="Verdana"/>
          <w:sz w:val="20"/>
        </w:rPr>
        <w:t xml:space="preserve">Design, implement, test, </w:t>
      </w:r>
      <w:r w:rsidR="00063CE6">
        <w:rPr>
          <w:rFonts w:ascii="Verdana" w:hAnsi="Verdana"/>
          <w:sz w:val="20"/>
        </w:rPr>
        <w:t>debug and document a</w:t>
      </w:r>
      <w:r w:rsidR="00E749F1">
        <w:rPr>
          <w:rFonts w:ascii="Verdana" w:hAnsi="Verdana"/>
          <w:sz w:val="20"/>
        </w:rPr>
        <w:t xml:space="preserve"> </w:t>
      </w:r>
      <w:r w:rsidR="00D25836">
        <w:rPr>
          <w:rFonts w:ascii="Verdana" w:hAnsi="Verdana"/>
          <w:sz w:val="20"/>
        </w:rPr>
        <w:t xml:space="preserve">simulator for </w:t>
      </w:r>
      <w:r w:rsidR="001312E6">
        <w:rPr>
          <w:rFonts w:ascii="Verdana" w:hAnsi="Verdana"/>
          <w:sz w:val="20"/>
        </w:rPr>
        <w:t>a</w:t>
      </w:r>
      <w:r w:rsidR="00C27517">
        <w:rPr>
          <w:rFonts w:ascii="Verdana" w:hAnsi="Verdana"/>
          <w:sz w:val="20"/>
        </w:rPr>
        <w:t xml:space="preserve"> </w:t>
      </w:r>
      <w:r w:rsidR="00E749F1">
        <w:rPr>
          <w:rFonts w:ascii="Verdana" w:hAnsi="Verdana"/>
          <w:sz w:val="20"/>
        </w:rPr>
        <w:t>demand-paged</w:t>
      </w:r>
      <w:r w:rsidR="00BE2A74" w:rsidRPr="00BE2A74">
        <w:rPr>
          <w:rFonts w:ascii="Verdana" w:hAnsi="Verdana"/>
          <w:sz w:val="20"/>
        </w:rPr>
        <w:t xml:space="preserve"> </w:t>
      </w:r>
      <w:r w:rsidR="00336D3A" w:rsidRPr="00336D3A">
        <w:rPr>
          <w:rFonts w:ascii="Verdana" w:hAnsi="Verdana"/>
          <w:b/>
          <w:i/>
          <w:sz w:val="20"/>
        </w:rPr>
        <w:t>Virtual M</w:t>
      </w:r>
      <w:r w:rsidR="00C644EA" w:rsidRPr="00336D3A">
        <w:rPr>
          <w:rFonts w:ascii="Verdana" w:hAnsi="Verdana"/>
          <w:b/>
          <w:i/>
          <w:sz w:val="20"/>
        </w:rPr>
        <w:t>emory Manager</w:t>
      </w:r>
      <w:r w:rsidR="00C94451">
        <w:rPr>
          <w:rFonts w:ascii="Verdana" w:hAnsi="Verdana"/>
          <w:b/>
          <w:i/>
          <w:sz w:val="20"/>
        </w:rPr>
        <w:t xml:space="preserve"> </w:t>
      </w:r>
      <w:r w:rsidR="00C94451" w:rsidRPr="00C94451">
        <w:rPr>
          <w:rFonts w:ascii="Verdana" w:hAnsi="Verdana"/>
          <w:sz w:val="20"/>
        </w:rPr>
        <w:t>named</w:t>
      </w:r>
      <w:r w:rsidR="00C94451">
        <w:rPr>
          <w:rFonts w:ascii="Verdana" w:hAnsi="Verdana"/>
          <w:b/>
          <w:i/>
          <w:sz w:val="20"/>
        </w:rPr>
        <w:t xml:space="preserve"> </w:t>
      </w:r>
      <w:r w:rsidR="00D67E87">
        <w:rPr>
          <w:rFonts w:ascii="Verdana" w:hAnsi="Verdana"/>
          <w:b/>
          <w:i/>
          <w:sz w:val="20"/>
        </w:rPr>
        <w:t>Vmm</w:t>
      </w:r>
      <w:r w:rsidR="00C40B7A">
        <w:rPr>
          <w:rFonts w:ascii="Verdana" w:hAnsi="Verdana"/>
          <w:sz w:val="20"/>
        </w:rPr>
        <w:t>.</w:t>
      </w:r>
      <w:r w:rsidR="00D25836" w:rsidRPr="00D25836">
        <w:rPr>
          <w:rFonts w:ascii="Verdana" w:hAnsi="Verdana"/>
          <w:sz w:val="20"/>
        </w:rPr>
        <w:t xml:space="preserve"> </w:t>
      </w:r>
      <w:r w:rsidR="00C40B7A">
        <w:rPr>
          <w:rFonts w:ascii="Verdana" w:hAnsi="Verdana"/>
          <w:sz w:val="20"/>
        </w:rPr>
        <w:t>V</w:t>
      </w:r>
      <w:r w:rsidR="002A1186" w:rsidRPr="00C94451">
        <w:rPr>
          <w:rFonts w:ascii="Verdana" w:hAnsi="Verdana"/>
          <w:sz w:val="20"/>
        </w:rPr>
        <w:t>mm</w:t>
      </w:r>
      <w:r w:rsidR="00D25836" w:rsidRPr="00D25836">
        <w:rPr>
          <w:rFonts w:ascii="Verdana" w:hAnsi="Verdana"/>
          <w:sz w:val="20"/>
        </w:rPr>
        <w:t xml:space="preserve"> </w:t>
      </w:r>
      <w:r w:rsidR="00D25836">
        <w:rPr>
          <w:rFonts w:ascii="Verdana" w:hAnsi="Verdana"/>
          <w:sz w:val="20"/>
        </w:rPr>
        <w:t>assumes a 32-bit, byt</w:t>
      </w:r>
      <w:r w:rsidR="002058DE">
        <w:rPr>
          <w:rFonts w:ascii="Verdana" w:hAnsi="Verdana"/>
          <w:sz w:val="20"/>
        </w:rPr>
        <w:t>e-addressable architecture with</w:t>
      </w:r>
      <w:r w:rsidR="00D25836">
        <w:rPr>
          <w:rFonts w:ascii="Verdana" w:hAnsi="Verdana"/>
          <w:sz w:val="20"/>
        </w:rPr>
        <w:t xml:space="preserve"> </w:t>
      </w:r>
      <w:r w:rsidR="00063CE6">
        <w:rPr>
          <w:rFonts w:ascii="Verdana" w:hAnsi="Verdana"/>
          <w:sz w:val="20"/>
        </w:rPr>
        <w:t xml:space="preserve">4 kB </w:t>
      </w:r>
      <w:r w:rsidR="00F7183E">
        <w:rPr>
          <w:rFonts w:ascii="Verdana" w:hAnsi="Verdana"/>
          <w:sz w:val="20"/>
        </w:rPr>
        <w:t xml:space="preserve">sized, and 4 kB </w:t>
      </w:r>
      <w:r w:rsidR="002058DE">
        <w:rPr>
          <w:rFonts w:ascii="Verdana" w:hAnsi="Verdana"/>
          <w:sz w:val="20"/>
        </w:rPr>
        <w:t xml:space="preserve">aligned </w:t>
      </w:r>
      <w:r w:rsidR="00063CE6">
        <w:rPr>
          <w:rFonts w:ascii="Verdana" w:hAnsi="Verdana"/>
          <w:sz w:val="20"/>
        </w:rPr>
        <w:t>page</w:t>
      </w:r>
      <w:r w:rsidR="00E749F1">
        <w:rPr>
          <w:rFonts w:ascii="Verdana" w:hAnsi="Verdana"/>
          <w:sz w:val="20"/>
        </w:rPr>
        <w:t xml:space="preserve"> frame</w:t>
      </w:r>
      <w:r w:rsidR="00063CE6">
        <w:rPr>
          <w:rFonts w:ascii="Verdana" w:hAnsi="Verdana"/>
          <w:sz w:val="20"/>
        </w:rPr>
        <w:t>s</w:t>
      </w:r>
      <w:r w:rsidR="00C644EA">
        <w:rPr>
          <w:rFonts w:ascii="Verdana" w:hAnsi="Verdana"/>
          <w:sz w:val="20"/>
        </w:rPr>
        <w:t>.</w:t>
      </w:r>
      <w:r w:rsidR="00BE2A74" w:rsidRPr="00BE2A74">
        <w:rPr>
          <w:rFonts w:ascii="Verdana" w:hAnsi="Verdana"/>
          <w:sz w:val="20"/>
        </w:rPr>
        <w:t xml:space="preserve"> </w:t>
      </w:r>
      <w:r w:rsidR="001312E6">
        <w:rPr>
          <w:rFonts w:ascii="Verdana" w:hAnsi="Verdana"/>
          <w:sz w:val="20"/>
        </w:rPr>
        <w:t>Run your program with your own</w:t>
      </w:r>
      <w:r w:rsidR="00B15246">
        <w:rPr>
          <w:rFonts w:ascii="Verdana" w:hAnsi="Verdana"/>
          <w:sz w:val="20"/>
        </w:rPr>
        <w:t xml:space="preserve">, </w:t>
      </w:r>
      <w:r w:rsidR="002B07EC">
        <w:rPr>
          <w:rFonts w:ascii="Verdana" w:hAnsi="Verdana"/>
          <w:sz w:val="20"/>
        </w:rPr>
        <w:t>well thought-out inputs. A</w:t>
      </w:r>
      <w:r w:rsidR="00C40B7A" w:rsidRPr="00C40B7A">
        <w:rPr>
          <w:rFonts w:ascii="Verdana" w:hAnsi="Verdana"/>
          <w:sz w:val="20"/>
        </w:rPr>
        <w:t>lso</w:t>
      </w:r>
      <w:r w:rsidR="00BE2A74" w:rsidRPr="00E749F1">
        <w:rPr>
          <w:rFonts w:ascii="Verdana" w:hAnsi="Verdana"/>
          <w:i/>
          <w:sz w:val="20"/>
        </w:rPr>
        <w:t xml:space="preserve"> use the input</w:t>
      </w:r>
      <w:r w:rsidR="002B07EC">
        <w:rPr>
          <w:rFonts w:ascii="Verdana" w:hAnsi="Verdana"/>
          <w:i/>
          <w:sz w:val="20"/>
        </w:rPr>
        <w:t>s</w:t>
      </w:r>
      <w:r w:rsidR="00F7183E">
        <w:rPr>
          <w:rFonts w:ascii="Verdana" w:hAnsi="Verdana"/>
          <w:sz w:val="20"/>
        </w:rPr>
        <w:t xml:space="preserve"> mentioned</w:t>
      </w:r>
      <w:r w:rsidR="00BE2A74" w:rsidRPr="00C644EA">
        <w:rPr>
          <w:rFonts w:ascii="Verdana" w:hAnsi="Verdana"/>
          <w:sz w:val="20"/>
        </w:rPr>
        <w:t xml:space="preserve"> here.</w:t>
      </w:r>
      <w:r w:rsidR="0074587D">
        <w:rPr>
          <w:rFonts w:ascii="Verdana" w:hAnsi="Verdana"/>
          <w:sz w:val="20"/>
        </w:rPr>
        <w:t xml:space="preserve"> Only submit </w:t>
      </w:r>
      <w:r w:rsidR="009E10DF">
        <w:rPr>
          <w:rFonts w:ascii="Verdana" w:hAnsi="Verdana"/>
          <w:sz w:val="20"/>
        </w:rPr>
        <w:t>inputs and outputs</w:t>
      </w:r>
      <w:r w:rsidR="0074587D">
        <w:rPr>
          <w:rFonts w:ascii="Verdana" w:hAnsi="Verdana"/>
          <w:sz w:val="20"/>
        </w:rPr>
        <w:t xml:space="preserve"> of your test runs</w:t>
      </w:r>
      <w:r w:rsidR="009E10DF">
        <w:rPr>
          <w:rFonts w:ascii="Verdana" w:hAnsi="Verdana"/>
          <w:sz w:val="20"/>
        </w:rPr>
        <w:t>, no</w:t>
      </w:r>
      <w:r w:rsidR="00375CD0">
        <w:rPr>
          <w:rFonts w:ascii="Verdana" w:hAnsi="Verdana"/>
          <w:sz w:val="20"/>
        </w:rPr>
        <w:t>t</w:t>
      </w:r>
      <w:r w:rsidR="009E10DF">
        <w:rPr>
          <w:rFonts w:ascii="Verdana" w:hAnsi="Verdana"/>
          <w:sz w:val="20"/>
        </w:rPr>
        <w:t xml:space="preserve"> </w:t>
      </w:r>
      <w:r w:rsidR="00CA2158">
        <w:rPr>
          <w:rFonts w:ascii="Verdana" w:hAnsi="Verdana"/>
          <w:sz w:val="20"/>
        </w:rPr>
        <w:t>program</w:t>
      </w:r>
      <w:r w:rsidR="0074587D">
        <w:rPr>
          <w:rFonts w:ascii="Verdana" w:hAnsi="Verdana"/>
          <w:sz w:val="20"/>
        </w:rPr>
        <w:t xml:space="preserve"> </w:t>
      </w:r>
      <w:r w:rsidR="009E10DF">
        <w:rPr>
          <w:rFonts w:ascii="Verdana" w:hAnsi="Verdana"/>
          <w:sz w:val="20"/>
        </w:rPr>
        <w:t>source</w:t>
      </w:r>
      <w:r w:rsidR="0074587D">
        <w:rPr>
          <w:rFonts w:ascii="Verdana" w:hAnsi="Verdana"/>
          <w:sz w:val="20"/>
        </w:rPr>
        <w:t xml:space="preserve">s, </w:t>
      </w:r>
      <w:r w:rsidR="00375CD0">
        <w:rPr>
          <w:rFonts w:ascii="Verdana" w:hAnsi="Verdana"/>
          <w:sz w:val="20"/>
        </w:rPr>
        <w:t xml:space="preserve">and </w:t>
      </w:r>
      <w:r w:rsidR="0074587D">
        <w:rPr>
          <w:rFonts w:ascii="Verdana" w:hAnsi="Verdana"/>
          <w:sz w:val="20"/>
        </w:rPr>
        <w:t>not t</w:t>
      </w:r>
      <w:r w:rsidR="00D25836">
        <w:rPr>
          <w:rFonts w:ascii="Verdana" w:hAnsi="Verdana"/>
          <w:sz w:val="20"/>
        </w:rPr>
        <w:t>he t</w:t>
      </w:r>
      <w:r w:rsidR="002058DE">
        <w:rPr>
          <w:rFonts w:ascii="Verdana" w:hAnsi="Verdana"/>
          <w:sz w:val="20"/>
        </w:rPr>
        <w:t xml:space="preserve">races </w:t>
      </w:r>
      <w:r w:rsidR="003E1B46">
        <w:rPr>
          <w:rFonts w:ascii="Verdana" w:hAnsi="Verdana"/>
          <w:sz w:val="20"/>
        </w:rPr>
        <w:t xml:space="preserve">that </w:t>
      </w:r>
      <w:r w:rsidR="002B07EC">
        <w:rPr>
          <w:rFonts w:ascii="Verdana" w:hAnsi="Verdana"/>
          <w:sz w:val="20"/>
        </w:rPr>
        <w:t xml:space="preserve">you </w:t>
      </w:r>
      <w:r w:rsidR="001312E6">
        <w:rPr>
          <w:rFonts w:ascii="Verdana" w:hAnsi="Verdana"/>
          <w:sz w:val="20"/>
        </w:rPr>
        <w:t>used for</w:t>
      </w:r>
      <w:r w:rsidR="00375CD0">
        <w:rPr>
          <w:rFonts w:ascii="Verdana" w:hAnsi="Verdana"/>
          <w:sz w:val="20"/>
        </w:rPr>
        <w:t xml:space="preserve"> your own debug</w:t>
      </w:r>
      <w:r w:rsidR="009E10DF">
        <w:rPr>
          <w:rFonts w:ascii="Verdana" w:hAnsi="Verdana"/>
          <w:sz w:val="20"/>
        </w:rPr>
        <w:t>!</w:t>
      </w:r>
    </w:p>
    <w:p w14:paraId="6D6EC9DB" w14:textId="77777777" w:rsidR="00BE2A74" w:rsidRPr="00C644EA" w:rsidRDefault="00BE2A74" w:rsidP="00BE2A74">
      <w:pPr>
        <w:rPr>
          <w:rFonts w:ascii="Verdana" w:hAnsi="Verdana"/>
          <w:sz w:val="20"/>
        </w:rPr>
      </w:pPr>
    </w:p>
    <w:p w14:paraId="4E42C4ED" w14:textId="77777777" w:rsidR="00C644EA" w:rsidRPr="00C644EA" w:rsidRDefault="00C644EA" w:rsidP="00C644EA">
      <w:pPr>
        <w:rPr>
          <w:rFonts w:ascii="Verdana" w:hAnsi="Verdana"/>
          <w:sz w:val="20"/>
        </w:rPr>
      </w:pPr>
      <w:r w:rsidRPr="00C644EA">
        <w:rPr>
          <w:rFonts w:ascii="Verdana" w:hAnsi="Verdana"/>
          <w:b/>
          <w:sz w:val="20"/>
        </w:rPr>
        <w:t>Abstract:</w:t>
      </w:r>
      <w:r w:rsidR="00D20504">
        <w:rPr>
          <w:rFonts w:ascii="Verdana" w:hAnsi="Verdana"/>
          <w:sz w:val="20"/>
        </w:rPr>
        <w:t xml:space="preserve"> </w:t>
      </w:r>
      <w:r w:rsidR="007B726B">
        <w:rPr>
          <w:rFonts w:ascii="Verdana" w:hAnsi="Verdana"/>
          <w:sz w:val="20"/>
        </w:rPr>
        <w:t>Simulate</w:t>
      </w:r>
      <w:r w:rsidRPr="00C644EA">
        <w:rPr>
          <w:rFonts w:ascii="Verdana" w:hAnsi="Verdana"/>
          <w:sz w:val="20"/>
        </w:rPr>
        <w:t xml:space="preserve"> a Virtual Memory Manager named </w:t>
      </w:r>
      <w:r w:rsidR="00F7183E">
        <w:rPr>
          <w:rFonts w:ascii="Verdana" w:hAnsi="Verdana"/>
          <w:b/>
          <w:i/>
          <w:sz w:val="20"/>
        </w:rPr>
        <w:t>V</w:t>
      </w:r>
      <w:r w:rsidRPr="00C644EA">
        <w:rPr>
          <w:rFonts w:ascii="Verdana" w:hAnsi="Verdana"/>
          <w:b/>
          <w:i/>
          <w:sz w:val="20"/>
        </w:rPr>
        <w:t>mm</w:t>
      </w:r>
      <w:r w:rsidRPr="00C644EA">
        <w:rPr>
          <w:rFonts w:ascii="Verdana" w:hAnsi="Verdana"/>
          <w:i/>
          <w:sz w:val="20"/>
        </w:rPr>
        <w:t xml:space="preserve"> </w:t>
      </w:r>
      <w:r w:rsidR="001312E6">
        <w:rPr>
          <w:rFonts w:ascii="Verdana" w:hAnsi="Verdana"/>
          <w:sz w:val="20"/>
        </w:rPr>
        <w:t>that r</w:t>
      </w:r>
      <w:r w:rsidR="002A1186">
        <w:rPr>
          <w:rFonts w:ascii="Verdana" w:hAnsi="Verdana"/>
          <w:sz w:val="20"/>
        </w:rPr>
        <w:t xml:space="preserve">eads </w:t>
      </w:r>
      <w:r w:rsidR="00FE152E">
        <w:rPr>
          <w:rFonts w:ascii="Verdana" w:hAnsi="Verdana"/>
          <w:sz w:val="20"/>
        </w:rPr>
        <w:t xml:space="preserve">in textual form </w:t>
      </w:r>
      <w:r w:rsidRPr="00C644EA">
        <w:rPr>
          <w:rFonts w:ascii="Verdana" w:hAnsi="Verdana"/>
          <w:sz w:val="20"/>
        </w:rPr>
        <w:t>memor</w:t>
      </w:r>
      <w:r w:rsidR="00FB49D2">
        <w:rPr>
          <w:rFonts w:ascii="Verdana" w:hAnsi="Verdana"/>
          <w:sz w:val="20"/>
        </w:rPr>
        <w:t>y requests (</w:t>
      </w:r>
      <w:r w:rsidR="002A1186">
        <w:rPr>
          <w:rFonts w:ascii="Verdana" w:hAnsi="Verdana"/>
          <w:sz w:val="20"/>
        </w:rPr>
        <w:t>AKA loads and stores</w:t>
      </w:r>
      <w:r w:rsidRPr="00C644EA">
        <w:rPr>
          <w:rFonts w:ascii="Verdana" w:hAnsi="Verdana"/>
          <w:sz w:val="20"/>
        </w:rPr>
        <w:t>)</w:t>
      </w:r>
      <w:r w:rsidR="00E10DE9">
        <w:rPr>
          <w:rFonts w:ascii="Verdana" w:hAnsi="Verdana"/>
          <w:sz w:val="20"/>
        </w:rPr>
        <w:t xml:space="preserve"> from stdin and simulates</w:t>
      </w:r>
      <w:r w:rsidR="00FB49D2">
        <w:rPr>
          <w:rFonts w:ascii="Verdana" w:hAnsi="Verdana"/>
          <w:sz w:val="20"/>
        </w:rPr>
        <w:t xml:space="preserve"> </w:t>
      </w:r>
      <w:r w:rsidR="00375CD0">
        <w:rPr>
          <w:rFonts w:ascii="Verdana" w:hAnsi="Verdana"/>
          <w:sz w:val="20"/>
        </w:rPr>
        <w:t>them</w:t>
      </w:r>
      <w:r w:rsidR="007B726B">
        <w:rPr>
          <w:rFonts w:ascii="Verdana" w:hAnsi="Verdana"/>
          <w:sz w:val="20"/>
        </w:rPr>
        <w:t xml:space="preserve">. </w:t>
      </w:r>
      <w:r w:rsidR="00F7183E">
        <w:rPr>
          <w:rFonts w:ascii="Verdana" w:hAnsi="Verdana"/>
          <w:i/>
          <w:sz w:val="20"/>
        </w:rPr>
        <w:t>V</w:t>
      </w:r>
      <w:r w:rsidRPr="00C644EA">
        <w:rPr>
          <w:rFonts w:ascii="Verdana" w:hAnsi="Verdana"/>
          <w:i/>
          <w:sz w:val="20"/>
        </w:rPr>
        <w:t>mm</w:t>
      </w:r>
      <w:r w:rsidRPr="00C644EA">
        <w:rPr>
          <w:rFonts w:ascii="Verdana" w:hAnsi="Verdana"/>
          <w:sz w:val="20"/>
        </w:rPr>
        <w:t xml:space="preserve"> measu</w:t>
      </w:r>
      <w:r w:rsidR="00FB49D2">
        <w:rPr>
          <w:rFonts w:ascii="Verdana" w:hAnsi="Verdana"/>
          <w:sz w:val="20"/>
        </w:rPr>
        <w:t xml:space="preserve">res the number of </w:t>
      </w:r>
      <w:r w:rsidR="007B726B">
        <w:rPr>
          <w:rFonts w:ascii="Verdana" w:hAnsi="Verdana"/>
          <w:sz w:val="20"/>
        </w:rPr>
        <w:t>CPU</w:t>
      </w:r>
      <w:r w:rsidR="00FB49D2">
        <w:rPr>
          <w:rFonts w:ascii="Verdana" w:hAnsi="Verdana"/>
          <w:sz w:val="20"/>
        </w:rPr>
        <w:t xml:space="preserve"> </w:t>
      </w:r>
      <w:r w:rsidRPr="00C644EA">
        <w:rPr>
          <w:rFonts w:ascii="Verdana" w:hAnsi="Verdana"/>
          <w:sz w:val="20"/>
        </w:rPr>
        <w:t>cycles of a</w:t>
      </w:r>
      <w:r w:rsidR="009E10DF">
        <w:rPr>
          <w:rFonts w:ascii="Verdana" w:hAnsi="Verdana"/>
          <w:sz w:val="20"/>
        </w:rPr>
        <w:t>ny</w:t>
      </w:r>
      <w:r w:rsidRPr="00C644EA">
        <w:rPr>
          <w:rFonts w:ascii="Verdana" w:hAnsi="Verdana"/>
          <w:sz w:val="20"/>
        </w:rPr>
        <w:t xml:space="preserve"> </w:t>
      </w:r>
      <w:r w:rsidR="007B726B">
        <w:rPr>
          <w:rFonts w:ascii="Verdana" w:hAnsi="Verdana"/>
          <w:sz w:val="20"/>
        </w:rPr>
        <w:t>simulat</w:t>
      </w:r>
      <w:r w:rsidR="001312E6">
        <w:rPr>
          <w:rFonts w:ascii="Verdana" w:hAnsi="Verdana"/>
          <w:sz w:val="20"/>
        </w:rPr>
        <w:t>ed action.</w:t>
      </w:r>
      <w:r w:rsidRPr="00C644EA">
        <w:rPr>
          <w:rFonts w:ascii="Verdana" w:hAnsi="Verdana"/>
          <w:sz w:val="20"/>
        </w:rPr>
        <w:t xml:space="preserve"> </w:t>
      </w:r>
      <w:r w:rsidR="001312E6">
        <w:rPr>
          <w:rFonts w:ascii="Verdana" w:hAnsi="Verdana"/>
          <w:sz w:val="20"/>
        </w:rPr>
        <w:t>The</w:t>
      </w:r>
      <w:r w:rsidR="00904E5E">
        <w:rPr>
          <w:rFonts w:ascii="Verdana" w:hAnsi="Verdana"/>
          <w:sz w:val="20"/>
        </w:rPr>
        <w:t xml:space="preserve"> fixed</w:t>
      </w:r>
      <w:r w:rsidR="00C40B7A">
        <w:rPr>
          <w:rFonts w:ascii="Verdana" w:hAnsi="Verdana"/>
          <w:sz w:val="20"/>
        </w:rPr>
        <w:t xml:space="preserve"> cycles for memory accesses</w:t>
      </w:r>
      <w:r w:rsidR="00D67E87">
        <w:rPr>
          <w:rFonts w:ascii="Verdana" w:hAnsi="Verdana"/>
          <w:sz w:val="20"/>
        </w:rPr>
        <w:t xml:space="preserve"> are defined via constant</w:t>
      </w:r>
      <w:r w:rsidR="00904E5E">
        <w:rPr>
          <w:rFonts w:ascii="Verdana" w:hAnsi="Verdana"/>
          <w:sz w:val="20"/>
        </w:rPr>
        <w:t>s</w:t>
      </w:r>
      <w:r w:rsidR="00375CD0">
        <w:rPr>
          <w:rFonts w:ascii="Verdana" w:hAnsi="Verdana"/>
          <w:sz w:val="20"/>
        </w:rPr>
        <w:t>; they do</w:t>
      </w:r>
      <w:r w:rsidR="00C40B7A">
        <w:rPr>
          <w:rFonts w:ascii="Verdana" w:hAnsi="Verdana"/>
          <w:sz w:val="20"/>
        </w:rPr>
        <w:t xml:space="preserve"> not v</w:t>
      </w:r>
      <w:r w:rsidR="00375CD0">
        <w:rPr>
          <w:rFonts w:ascii="Verdana" w:hAnsi="Verdana"/>
          <w:sz w:val="20"/>
        </w:rPr>
        <w:t>ary</w:t>
      </w:r>
      <w:r w:rsidR="00D67E87">
        <w:rPr>
          <w:rFonts w:ascii="Verdana" w:hAnsi="Verdana"/>
          <w:sz w:val="20"/>
        </w:rPr>
        <w:t xml:space="preserve"> dynamically as they generally will</w:t>
      </w:r>
      <w:r w:rsidR="00904E5E">
        <w:rPr>
          <w:rFonts w:ascii="Verdana" w:hAnsi="Verdana"/>
          <w:sz w:val="20"/>
        </w:rPr>
        <w:t xml:space="preserve"> in a real </w:t>
      </w:r>
      <w:r w:rsidR="00C40B7A">
        <w:rPr>
          <w:rFonts w:ascii="Verdana" w:hAnsi="Verdana"/>
          <w:sz w:val="20"/>
        </w:rPr>
        <w:t xml:space="preserve">run-time system. </w:t>
      </w:r>
      <w:r w:rsidR="009E10DF">
        <w:rPr>
          <w:rFonts w:ascii="Verdana" w:hAnsi="Verdana"/>
          <w:sz w:val="20"/>
        </w:rPr>
        <w:t xml:space="preserve">Implement </w:t>
      </w:r>
      <w:r w:rsidR="00D67E87">
        <w:rPr>
          <w:rFonts w:ascii="Verdana" w:hAnsi="Verdana"/>
          <w:i/>
          <w:sz w:val="20"/>
        </w:rPr>
        <w:t>V</w:t>
      </w:r>
      <w:r w:rsidR="00C42D72" w:rsidRPr="00C644EA">
        <w:rPr>
          <w:rFonts w:ascii="Verdana" w:hAnsi="Verdana"/>
          <w:i/>
          <w:sz w:val="20"/>
        </w:rPr>
        <w:t>mm</w:t>
      </w:r>
      <w:r w:rsidR="009E10DF">
        <w:rPr>
          <w:rFonts w:ascii="Verdana" w:hAnsi="Verdana"/>
          <w:sz w:val="20"/>
        </w:rPr>
        <w:t xml:space="preserve"> with</w:t>
      </w:r>
      <w:r w:rsidR="00E20FF2">
        <w:rPr>
          <w:rFonts w:ascii="Verdana" w:hAnsi="Verdana"/>
          <w:sz w:val="20"/>
        </w:rPr>
        <w:t xml:space="preserve"> three</w:t>
      </w:r>
      <w:r w:rsidRPr="00C644EA">
        <w:rPr>
          <w:rFonts w:ascii="Verdana" w:hAnsi="Verdana"/>
          <w:sz w:val="20"/>
        </w:rPr>
        <w:t xml:space="preserve"> levels of </w:t>
      </w:r>
      <w:r w:rsidR="002A1186">
        <w:rPr>
          <w:rFonts w:ascii="Verdana" w:hAnsi="Verdana"/>
          <w:sz w:val="20"/>
        </w:rPr>
        <w:t xml:space="preserve">32-bit </w:t>
      </w:r>
      <w:r w:rsidRPr="00C644EA">
        <w:rPr>
          <w:rFonts w:ascii="Verdana" w:hAnsi="Verdana"/>
          <w:sz w:val="20"/>
        </w:rPr>
        <w:t>address mapping</w:t>
      </w:r>
      <w:r w:rsidR="002A1186">
        <w:rPr>
          <w:rFonts w:ascii="Verdana" w:hAnsi="Verdana"/>
          <w:sz w:val="20"/>
        </w:rPr>
        <w:t>, using 10, 10 and 12 bits</w:t>
      </w:r>
      <w:r w:rsidR="00D67E87">
        <w:rPr>
          <w:rFonts w:ascii="Verdana" w:hAnsi="Verdana"/>
          <w:sz w:val="20"/>
        </w:rPr>
        <w:t xml:space="preserve"> of a</w:t>
      </w:r>
      <w:r w:rsidR="001312E6">
        <w:rPr>
          <w:rFonts w:ascii="Verdana" w:hAnsi="Verdana"/>
          <w:sz w:val="20"/>
        </w:rPr>
        <w:t>ny</w:t>
      </w:r>
      <w:r w:rsidR="00D67E87">
        <w:rPr>
          <w:rFonts w:ascii="Verdana" w:hAnsi="Verdana"/>
          <w:sz w:val="20"/>
        </w:rPr>
        <w:t xml:space="preserve"> logical address</w:t>
      </w:r>
      <w:r w:rsidRPr="00C644EA">
        <w:rPr>
          <w:rFonts w:ascii="Verdana" w:hAnsi="Verdana"/>
          <w:sz w:val="20"/>
        </w:rPr>
        <w:t>. Except for the Page Directory (</w:t>
      </w:r>
      <w:r w:rsidRPr="00C644EA">
        <w:rPr>
          <w:rFonts w:ascii="Verdana" w:hAnsi="Verdana"/>
          <w:b/>
          <w:i/>
          <w:sz w:val="20"/>
        </w:rPr>
        <w:t>PD</w:t>
      </w:r>
      <w:r w:rsidRPr="00C644EA">
        <w:rPr>
          <w:rFonts w:ascii="Verdana" w:hAnsi="Verdana"/>
          <w:sz w:val="20"/>
        </w:rPr>
        <w:t xml:space="preserve">) which is implemented as a dedicated </w:t>
      </w:r>
      <w:r w:rsidR="00D20504">
        <w:rPr>
          <w:rFonts w:ascii="Verdana" w:hAnsi="Verdana"/>
          <w:sz w:val="20"/>
        </w:rPr>
        <w:t xml:space="preserve">4 kB-size </w:t>
      </w:r>
      <w:r w:rsidRPr="00C644EA">
        <w:rPr>
          <w:rFonts w:ascii="Verdana" w:hAnsi="Verdana"/>
          <w:sz w:val="20"/>
        </w:rPr>
        <w:t xml:space="preserve">cache, </w:t>
      </w:r>
      <w:r w:rsidR="00D67E87">
        <w:rPr>
          <w:rFonts w:ascii="Verdana" w:hAnsi="Verdana"/>
          <w:i/>
          <w:sz w:val="20"/>
        </w:rPr>
        <w:t>V</w:t>
      </w:r>
      <w:r w:rsidRPr="00C644EA">
        <w:rPr>
          <w:rFonts w:ascii="Verdana" w:hAnsi="Verdana"/>
          <w:i/>
          <w:sz w:val="20"/>
        </w:rPr>
        <w:t>mm</w:t>
      </w:r>
      <w:r w:rsidRPr="00C644EA">
        <w:rPr>
          <w:rFonts w:ascii="Verdana" w:hAnsi="Verdana"/>
          <w:sz w:val="20"/>
        </w:rPr>
        <w:t xml:space="preserve"> operates withou</w:t>
      </w:r>
      <w:r w:rsidR="001312E6">
        <w:rPr>
          <w:rFonts w:ascii="Verdana" w:hAnsi="Verdana"/>
          <w:sz w:val="20"/>
        </w:rPr>
        <w:t>t</w:t>
      </w:r>
      <w:r w:rsidR="002A1186">
        <w:rPr>
          <w:rFonts w:ascii="Verdana" w:hAnsi="Verdana"/>
          <w:sz w:val="20"/>
        </w:rPr>
        <w:t xml:space="preserve"> </w:t>
      </w:r>
      <w:r w:rsidR="00C42D72">
        <w:rPr>
          <w:rFonts w:ascii="Verdana" w:hAnsi="Verdana"/>
          <w:sz w:val="20"/>
        </w:rPr>
        <w:t>cache. Accesses through the PD</w:t>
      </w:r>
      <w:r w:rsidR="00D20504">
        <w:rPr>
          <w:rFonts w:ascii="Verdana" w:hAnsi="Verdana"/>
          <w:sz w:val="20"/>
        </w:rPr>
        <w:t xml:space="preserve"> cost 1 cycle</w:t>
      </w:r>
      <w:r w:rsidR="00E10DE9">
        <w:rPr>
          <w:rFonts w:ascii="Verdana" w:hAnsi="Verdana"/>
          <w:sz w:val="20"/>
        </w:rPr>
        <w:t xml:space="preserve"> each</w:t>
      </w:r>
      <w:r w:rsidRPr="00C644EA">
        <w:rPr>
          <w:rFonts w:ascii="Verdana" w:hAnsi="Verdana"/>
          <w:sz w:val="20"/>
        </w:rPr>
        <w:t>.</w:t>
      </w:r>
    </w:p>
    <w:p w14:paraId="7289A75D" w14:textId="77777777" w:rsidR="00C644EA" w:rsidRPr="00C644EA" w:rsidRDefault="00C644EA" w:rsidP="00C644EA">
      <w:pPr>
        <w:rPr>
          <w:rFonts w:ascii="Verdana" w:hAnsi="Verdana"/>
          <w:sz w:val="20"/>
        </w:rPr>
      </w:pPr>
    </w:p>
    <w:p w14:paraId="25E690E0" w14:textId="77777777" w:rsidR="00FB49D2" w:rsidRDefault="00C644EA" w:rsidP="00C644EA">
      <w:pPr>
        <w:rPr>
          <w:rFonts w:ascii="Verdana" w:hAnsi="Verdana"/>
          <w:sz w:val="20"/>
        </w:rPr>
      </w:pPr>
      <w:r w:rsidRPr="00C644EA">
        <w:rPr>
          <w:rFonts w:ascii="Verdana" w:hAnsi="Verdana"/>
          <w:sz w:val="20"/>
        </w:rPr>
        <w:t>Track the exact number of cycles</w:t>
      </w:r>
      <w:r w:rsidR="002A1186">
        <w:rPr>
          <w:rFonts w:ascii="Verdana" w:hAnsi="Verdana"/>
          <w:sz w:val="20"/>
        </w:rPr>
        <w:t xml:space="preserve"> </w:t>
      </w:r>
      <w:r w:rsidR="002A1186" w:rsidRPr="002A1186">
        <w:rPr>
          <w:rFonts w:ascii="Verdana" w:hAnsi="Verdana"/>
          <w:b/>
          <w:i/>
          <w:sz w:val="20"/>
        </w:rPr>
        <w:t>for each</w:t>
      </w:r>
      <w:r w:rsidR="002A1186">
        <w:rPr>
          <w:rFonts w:ascii="Verdana" w:hAnsi="Verdana"/>
          <w:sz w:val="20"/>
        </w:rPr>
        <w:t xml:space="preserve"> and</w:t>
      </w:r>
      <w:r w:rsidRPr="00C644EA">
        <w:rPr>
          <w:rFonts w:ascii="Verdana" w:hAnsi="Verdana"/>
          <w:sz w:val="20"/>
        </w:rPr>
        <w:t xml:space="preserve"> </w:t>
      </w:r>
      <w:r w:rsidRPr="00C644EA">
        <w:rPr>
          <w:rFonts w:ascii="Verdana" w:hAnsi="Verdana"/>
          <w:b/>
          <w:i/>
          <w:sz w:val="20"/>
        </w:rPr>
        <w:t>for all</w:t>
      </w:r>
      <w:r w:rsidRPr="00C644EA">
        <w:rPr>
          <w:rFonts w:ascii="Verdana" w:hAnsi="Verdana"/>
          <w:sz w:val="20"/>
        </w:rPr>
        <w:t xml:space="preserve"> memory accesses</w:t>
      </w:r>
      <w:r w:rsidR="001312E6">
        <w:rPr>
          <w:rFonts w:ascii="Verdana" w:hAnsi="Verdana"/>
          <w:sz w:val="20"/>
        </w:rPr>
        <w:t xml:space="preserve">; also compute </w:t>
      </w:r>
      <w:r w:rsidRPr="00C644EA">
        <w:rPr>
          <w:rFonts w:ascii="Verdana" w:hAnsi="Verdana"/>
          <w:sz w:val="20"/>
        </w:rPr>
        <w:t xml:space="preserve">the number </w:t>
      </w:r>
      <w:r w:rsidR="0081644E">
        <w:rPr>
          <w:rFonts w:ascii="Verdana" w:hAnsi="Verdana"/>
          <w:sz w:val="20"/>
        </w:rPr>
        <w:t xml:space="preserve">of </w:t>
      </w:r>
      <w:r w:rsidRPr="00C644EA">
        <w:rPr>
          <w:rFonts w:ascii="Verdana" w:hAnsi="Verdana"/>
          <w:sz w:val="20"/>
        </w:rPr>
        <w:t>cycles</w:t>
      </w:r>
      <w:r w:rsidR="00C42D72">
        <w:rPr>
          <w:rFonts w:ascii="Verdana" w:hAnsi="Verdana"/>
          <w:sz w:val="20"/>
        </w:rPr>
        <w:t xml:space="preserve"> </w:t>
      </w:r>
      <w:r w:rsidRPr="002A1186">
        <w:rPr>
          <w:rFonts w:ascii="Verdana" w:hAnsi="Verdana"/>
          <w:sz w:val="20"/>
        </w:rPr>
        <w:t>if no</w:t>
      </w:r>
      <w:r w:rsidRPr="00C644EA">
        <w:rPr>
          <w:rFonts w:ascii="Verdana" w:hAnsi="Verdana"/>
          <w:i/>
          <w:sz w:val="20"/>
        </w:rPr>
        <w:t xml:space="preserve"> </w:t>
      </w:r>
      <w:r w:rsidR="00FB49D2">
        <w:rPr>
          <w:rFonts w:ascii="Verdana" w:hAnsi="Verdana"/>
          <w:i/>
          <w:sz w:val="20"/>
        </w:rPr>
        <w:t xml:space="preserve">virtual </w:t>
      </w:r>
      <w:r w:rsidRPr="00C644EA">
        <w:rPr>
          <w:rFonts w:ascii="Verdana" w:hAnsi="Verdana"/>
          <w:i/>
          <w:sz w:val="20"/>
        </w:rPr>
        <w:t xml:space="preserve">memory </w:t>
      </w:r>
      <w:r w:rsidRPr="002A1186">
        <w:rPr>
          <w:rFonts w:ascii="Verdana" w:hAnsi="Verdana"/>
          <w:sz w:val="20"/>
        </w:rPr>
        <w:t xml:space="preserve">mapping </w:t>
      </w:r>
      <w:r w:rsidR="002A1186" w:rsidRPr="002A1186">
        <w:rPr>
          <w:rFonts w:ascii="Verdana" w:hAnsi="Verdana"/>
          <w:sz w:val="20"/>
        </w:rPr>
        <w:t xml:space="preserve">had been </w:t>
      </w:r>
      <w:r w:rsidR="0081644E" w:rsidRPr="002A1186">
        <w:rPr>
          <w:rFonts w:ascii="Verdana" w:hAnsi="Verdana"/>
          <w:sz w:val="20"/>
        </w:rPr>
        <w:t>available</w:t>
      </w:r>
      <w:r w:rsidR="00C42D72" w:rsidRPr="002A1186">
        <w:rPr>
          <w:rFonts w:ascii="Verdana" w:hAnsi="Verdana"/>
          <w:sz w:val="20"/>
        </w:rPr>
        <w:t>.</w:t>
      </w:r>
      <w:r w:rsidR="00C42D72">
        <w:rPr>
          <w:rFonts w:ascii="Verdana" w:hAnsi="Verdana"/>
          <w:sz w:val="20"/>
        </w:rPr>
        <w:t xml:space="preserve"> Track</w:t>
      </w:r>
      <w:r w:rsidRPr="00C644EA">
        <w:rPr>
          <w:rFonts w:ascii="Verdana" w:hAnsi="Verdana"/>
          <w:sz w:val="20"/>
        </w:rPr>
        <w:t xml:space="preserve"> the number of page </w:t>
      </w:r>
      <w:r w:rsidRPr="00C644EA">
        <w:rPr>
          <w:rFonts w:ascii="Verdana" w:hAnsi="Verdana"/>
          <w:i/>
          <w:sz w:val="20"/>
        </w:rPr>
        <w:t>swap-ins, swap-outs</w:t>
      </w:r>
      <w:r w:rsidR="00C42D72">
        <w:rPr>
          <w:rFonts w:ascii="Verdana" w:hAnsi="Verdana"/>
          <w:sz w:val="20"/>
        </w:rPr>
        <w:t xml:space="preserve">, and all interesting </w:t>
      </w:r>
      <w:r w:rsidR="00C42D72" w:rsidRPr="002A1186">
        <w:rPr>
          <w:rFonts w:ascii="Verdana" w:hAnsi="Verdana"/>
          <w:i/>
          <w:sz w:val="20"/>
        </w:rPr>
        <w:t>demand paging related</w:t>
      </w:r>
      <w:r w:rsidR="002A1186">
        <w:rPr>
          <w:rFonts w:ascii="Verdana" w:hAnsi="Verdana"/>
          <w:sz w:val="20"/>
        </w:rPr>
        <w:t xml:space="preserve"> activities. D</w:t>
      </w:r>
      <w:r w:rsidR="00C42D72">
        <w:rPr>
          <w:rFonts w:ascii="Verdana" w:hAnsi="Verdana"/>
          <w:sz w:val="20"/>
        </w:rPr>
        <w:t>efine</w:t>
      </w:r>
      <w:r w:rsidRPr="00C644EA">
        <w:rPr>
          <w:rFonts w:ascii="Verdana" w:hAnsi="Verdana"/>
          <w:sz w:val="20"/>
        </w:rPr>
        <w:t xml:space="preserve"> the number of cycles for any swap operation to</w:t>
      </w:r>
      <w:r w:rsidR="002A1186">
        <w:rPr>
          <w:rFonts w:ascii="Verdana" w:hAnsi="Verdana"/>
          <w:sz w:val="20"/>
        </w:rPr>
        <w:t xml:space="preserve"> be fixed at</w:t>
      </w:r>
      <w:r w:rsidRPr="00C644EA">
        <w:rPr>
          <w:rFonts w:ascii="Verdana" w:hAnsi="Verdana"/>
          <w:sz w:val="20"/>
        </w:rPr>
        <w:t xml:space="preserve"> 5000</w:t>
      </w:r>
      <w:r w:rsidR="0081644E">
        <w:rPr>
          <w:rFonts w:ascii="Verdana" w:hAnsi="Verdana"/>
          <w:sz w:val="20"/>
        </w:rPr>
        <w:t xml:space="preserve"> cycles per swap</w:t>
      </w:r>
      <w:r w:rsidR="001312E6">
        <w:rPr>
          <w:rFonts w:ascii="Verdana" w:hAnsi="Verdana"/>
          <w:sz w:val="20"/>
        </w:rPr>
        <w:t>. I</w:t>
      </w:r>
      <w:r w:rsidRPr="00C644EA">
        <w:rPr>
          <w:rFonts w:ascii="Verdana" w:hAnsi="Verdana"/>
          <w:sz w:val="20"/>
        </w:rPr>
        <w:t xml:space="preserve">n reality this will </w:t>
      </w:r>
      <w:r w:rsidR="001312E6">
        <w:rPr>
          <w:rFonts w:ascii="Verdana" w:hAnsi="Verdana"/>
          <w:sz w:val="20"/>
        </w:rPr>
        <w:t xml:space="preserve">be higher and </w:t>
      </w:r>
      <w:r w:rsidR="00FE152E">
        <w:rPr>
          <w:rFonts w:ascii="Verdana" w:hAnsi="Verdana"/>
          <w:sz w:val="20"/>
        </w:rPr>
        <w:t xml:space="preserve">does generally </w:t>
      </w:r>
      <w:r w:rsidRPr="00C644EA">
        <w:rPr>
          <w:rFonts w:ascii="Verdana" w:hAnsi="Verdana"/>
          <w:sz w:val="20"/>
        </w:rPr>
        <w:t>vary from one disk access to anoth</w:t>
      </w:r>
      <w:r w:rsidR="001312E6">
        <w:rPr>
          <w:rFonts w:ascii="Verdana" w:hAnsi="Verdana"/>
          <w:sz w:val="20"/>
        </w:rPr>
        <w:t>er.</w:t>
      </w:r>
    </w:p>
    <w:p w14:paraId="19509F0B" w14:textId="77777777" w:rsidR="001312E6" w:rsidRDefault="001312E6" w:rsidP="00C644EA">
      <w:pPr>
        <w:rPr>
          <w:rFonts w:ascii="Verdana" w:hAnsi="Verdana"/>
          <w:sz w:val="20"/>
        </w:rPr>
      </w:pPr>
    </w:p>
    <w:p w14:paraId="44F22F47" w14:textId="77777777" w:rsidR="00C644EA" w:rsidRDefault="001312E6" w:rsidP="00C644E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</w:t>
      </w:r>
      <w:r w:rsidR="00C644EA" w:rsidRPr="00C644EA">
        <w:rPr>
          <w:rFonts w:ascii="Verdana" w:hAnsi="Verdana"/>
          <w:sz w:val="20"/>
        </w:rPr>
        <w:t xml:space="preserve">utput </w:t>
      </w:r>
      <w:r>
        <w:rPr>
          <w:rFonts w:ascii="Verdana" w:hAnsi="Verdana"/>
          <w:sz w:val="20"/>
        </w:rPr>
        <w:t>some</w:t>
      </w:r>
      <w:r w:rsidR="00C644EA" w:rsidRPr="00C644EA">
        <w:rPr>
          <w:rFonts w:ascii="Verdana" w:hAnsi="Verdana"/>
          <w:sz w:val="20"/>
        </w:rPr>
        <w:t xml:space="preserve"> text file </w:t>
      </w:r>
      <w:r w:rsidR="00C42D72">
        <w:rPr>
          <w:rFonts w:ascii="Verdana" w:hAnsi="Verdana"/>
          <w:sz w:val="20"/>
        </w:rPr>
        <w:t xml:space="preserve">solely for your </w:t>
      </w:r>
      <w:r w:rsidR="00EE3D7F">
        <w:rPr>
          <w:rFonts w:ascii="Verdana" w:hAnsi="Verdana"/>
          <w:sz w:val="20"/>
        </w:rPr>
        <w:t xml:space="preserve">own </w:t>
      </w:r>
      <w:r w:rsidR="00C42D72">
        <w:rPr>
          <w:rFonts w:ascii="Verdana" w:hAnsi="Verdana"/>
          <w:sz w:val="20"/>
        </w:rPr>
        <w:t>education</w:t>
      </w:r>
      <w:r w:rsidR="00FB49D2">
        <w:rPr>
          <w:rFonts w:ascii="Verdana" w:hAnsi="Verdana"/>
          <w:sz w:val="20"/>
        </w:rPr>
        <w:t xml:space="preserve"> </w:t>
      </w:r>
      <w:r w:rsidR="00EE3D7F">
        <w:rPr>
          <w:rFonts w:ascii="Verdana" w:hAnsi="Verdana"/>
          <w:sz w:val="20"/>
        </w:rPr>
        <w:t xml:space="preserve">–and to help you debug your code– </w:t>
      </w:r>
      <w:r w:rsidR="00C644EA" w:rsidRPr="00C644EA">
        <w:rPr>
          <w:rFonts w:ascii="Verdana" w:hAnsi="Verdana"/>
          <w:sz w:val="20"/>
        </w:rPr>
        <w:t>that shows the s</w:t>
      </w:r>
      <w:r w:rsidR="00C42D72">
        <w:rPr>
          <w:rFonts w:ascii="Verdana" w:hAnsi="Verdana"/>
          <w:sz w:val="20"/>
        </w:rPr>
        <w:t>tate of the memory subsystem at</w:t>
      </w:r>
      <w:r>
        <w:rPr>
          <w:rFonts w:ascii="Verdana" w:hAnsi="Verdana"/>
          <w:sz w:val="20"/>
        </w:rPr>
        <w:t xml:space="preserve"> each swap-in and swap-out</w:t>
      </w:r>
      <w:r w:rsidR="00FB49D2">
        <w:rPr>
          <w:rFonts w:ascii="Verdana" w:hAnsi="Verdana"/>
          <w:sz w:val="20"/>
        </w:rPr>
        <w:t>. T</w:t>
      </w:r>
      <w:r w:rsidR="00F63343">
        <w:rPr>
          <w:rFonts w:ascii="Verdana" w:hAnsi="Verdana"/>
          <w:sz w:val="20"/>
        </w:rPr>
        <w:t>his file can become</w:t>
      </w:r>
      <w:r w:rsidR="00C644EA" w:rsidRPr="00C644EA">
        <w:rPr>
          <w:rFonts w:ascii="Verdana" w:hAnsi="Verdana"/>
          <w:sz w:val="20"/>
        </w:rPr>
        <w:t xml:space="preserve"> large when the system is thrashing. Make sure you do </w:t>
      </w:r>
      <w:r w:rsidR="00904E5E">
        <w:rPr>
          <w:rFonts w:ascii="Verdana" w:hAnsi="Verdana"/>
          <w:sz w:val="20"/>
        </w:rPr>
        <w:t>run some</w:t>
      </w:r>
      <w:r w:rsidR="00EE3D7F">
        <w:rPr>
          <w:rFonts w:ascii="Verdana" w:hAnsi="Verdana"/>
          <w:sz w:val="20"/>
        </w:rPr>
        <w:t xml:space="preserve"> thrashing case</w:t>
      </w:r>
      <w:r w:rsidR="00C42D72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 xml:space="preserve"> Do not turn in these</w:t>
      </w:r>
      <w:r w:rsidR="00C17CE7">
        <w:rPr>
          <w:rFonts w:ascii="Verdana" w:hAnsi="Verdana"/>
          <w:sz w:val="20"/>
        </w:rPr>
        <w:t xml:space="preserve"> file</w:t>
      </w:r>
      <w:r>
        <w:rPr>
          <w:rFonts w:ascii="Verdana" w:hAnsi="Verdana"/>
          <w:sz w:val="20"/>
        </w:rPr>
        <w:t>s</w:t>
      </w:r>
      <w:r w:rsidR="00C40B7A">
        <w:rPr>
          <w:rFonts w:ascii="Verdana" w:hAnsi="Verdana"/>
          <w:sz w:val="20"/>
        </w:rPr>
        <w:t>.</w:t>
      </w:r>
    </w:p>
    <w:p w14:paraId="1A0C9F2C" w14:textId="77777777" w:rsidR="00C42D72" w:rsidRPr="00C644EA" w:rsidRDefault="00C42D72" w:rsidP="00C644EA">
      <w:pPr>
        <w:rPr>
          <w:rFonts w:ascii="Verdana" w:hAnsi="Verdana"/>
          <w:sz w:val="20"/>
        </w:rPr>
      </w:pPr>
    </w:p>
    <w:p w14:paraId="71430F6E" w14:textId="77777777" w:rsidR="00FB49D2" w:rsidRDefault="00DB5741" w:rsidP="00C644EA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Detailed Requirements</w:t>
      </w:r>
      <w:r w:rsidR="00C644EA" w:rsidRPr="00C644EA">
        <w:rPr>
          <w:rFonts w:ascii="Verdana" w:hAnsi="Verdana"/>
          <w:b/>
          <w:sz w:val="20"/>
        </w:rPr>
        <w:t>:</w:t>
      </w:r>
      <w:r w:rsidR="00C644EA" w:rsidRPr="00C644EA">
        <w:rPr>
          <w:rFonts w:ascii="Verdana" w:hAnsi="Verdana"/>
          <w:sz w:val="20"/>
        </w:rPr>
        <w:t xml:space="preserve"> Simulate </w:t>
      </w:r>
      <w:r w:rsidR="00D67E87">
        <w:rPr>
          <w:rFonts w:ascii="Verdana" w:hAnsi="Verdana"/>
          <w:sz w:val="20"/>
        </w:rPr>
        <w:t>Vmm</w:t>
      </w:r>
      <w:r w:rsidR="00C644EA" w:rsidRPr="00C644EA">
        <w:rPr>
          <w:rFonts w:ascii="Verdana" w:hAnsi="Verdana"/>
          <w:sz w:val="20"/>
        </w:rPr>
        <w:t xml:space="preserve"> for a</w:t>
      </w:r>
      <w:r w:rsidR="0081644E">
        <w:rPr>
          <w:rFonts w:ascii="Verdana" w:hAnsi="Verdana"/>
          <w:sz w:val="20"/>
        </w:rPr>
        <w:t xml:space="preserve"> byte-addressable,</w:t>
      </w:r>
      <w:r w:rsidR="00C644EA" w:rsidRPr="00C644EA">
        <w:rPr>
          <w:rFonts w:ascii="Verdana" w:hAnsi="Verdana"/>
          <w:sz w:val="20"/>
        </w:rPr>
        <w:t xml:space="preserve"> </w:t>
      </w:r>
      <w:r w:rsidR="00C644EA" w:rsidRPr="00EE3D7F">
        <w:rPr>
          <w:rFonts w:ascii="Verdana" w:hAnsi="Verdana"/>
          <w:i/>
          <w:sz w:val="20"/>
        </w:rPr>
        <w:t>4-byt</w:t>
      </w:r>
      <w:r w:rsidR="00FB49D2" w:rsidRPr="00EE3D7F">
        <w:rPr>
          <w:rFonts w:ascii="Verdana" w:hAnsi="Verdana"/>
          <w:i/>
          <w:sz w:val="20"/>
        </w:rPr>
        <w:t>es per word</w:t>
      </w:r>
      <w:r w:rsidR="00C644EA" w:rsidRPr="00C644EA">
        <w:rPr>
          <w:rFonts w:ascii="Verdana" w:hAnsi="Verdana"/>
          <w:sz w:val="20"/>
        </w:rPr>
        <w:t xml:space="preserve"> </w:t>
      </w:r>
      <w:r w:rsidR="00EE3D7F">
        <w:rPr>
          <w:rFonts w:ascii="Verdana" w:hAnsi="Verdana"/>
          <w:sz w:val="20"/>
        </w:rPr>
        <w:t>architecture</w:t>
      </w:r>
      <w:r w:rsidR="00C644EA" w:rsidRPr="00C644EA">
        <w:rPr>
          <w:rFonts w:ascii="Verdana" w:hAnsi="Verdana"/>
          <w:sz w:val="20"/>
        </w:rPr>
        <w:t xml:space="preserve"> with </w:t>
      </w:r>
      <w:proofErr w:type="gramStart"/>
      <w:r w:rsidR="00C644EA" w:rsidRPr="00C644EA">
        <w:rPr>
          <w:rFonts w:ascii="Verdana" w:hAnsi="Verdana"/>
          <w:sz w:val="20"/>
        </w:rPr>
        <w:t>32 bit</w:t>
      </w:r>
      <w:proofErr w:type="gramEnd"/>
      <w:r w:rsidR="00C644EA" w:rsidRPr="00C644EA">
        <w:rPr>
          <w:rFonts w:ascii="Verdana" w:hAnsi="Verdana"/>
          <w:sz w:val="20"/>
        </w:rPr>
        <w:t xml:space="preserve"> addresses</w:t>
      </w:r>
      <w:r w:rsidR="0035775E">
        <w:rPr>
          <w:rFonts w:ascii="Verdana" w:hAnsi="Verdana"/>
          <w:sz w:val="20"/>
        </w:rPr>
        <w:t xml:space="preserve">, using </w:t>
      </w:r>
      <w:r w:rsidR="00FB49D2" w:rsidRPr="0035775E">
        <w:rPr>
          <w:rFonts w:ascii="Verdana" w:hAnsi="Verdana"/>
          <w:b/>
          <w:i/>
          <w:sz w:val="20"/>
        </w:rPr>
        <w:t xml:space="preserve">demand </w:t>
      </w:r>
      <w:r w:rsidR="0081644E" w:rsidRPr="0035775E">
        <w:rPr>
          <w:rFonts w:ascii="Verdana" w:hAnsi="Verdana"/>
          <w:b/>
          <w:i/>
          <w:sz w:val="20"/>
        </w:rPr>
        <w:t>paging</w:t>
      </w:r>
      <w:r w:rsidR="0081644E">
        <w:rPr>
          <w:rFonts w:ascii="Verdana" w:hAnsi="Verdana"/>
          <w:sz w:val="20"/>
        </w:rPr>
        <w:t xml:space="preserve">. A page is 4 </w:t>
      </w:r>
      <w:r w:rsidR="00CA2158">
        <w:rPr>
          <w:rFonts w:ascii="Verdana" w:hAnsi="Verdana"/>
          <w:sz w:val="20"/>
        </w:rPr>
        <w:t>kB</w:t>
      </w:r>
      <w:r w:rsidR="00C644EA" w:rsidRPr="00C644EA">
        <w:rPr>
          <w:rFonts w:ascii="Verdana" w:hAnsi="Verdana"/>
          <w:sz w:val="20"/>
        </w:rPr>
        <w:t xml:space="preserve"> long</w:t>
      </w:r>
      <w:r w:rsidR="0081644E">
        <w:rPr>
          <w:rFonts w:ascii="Verdana" w:hAnsi="Verdana"/>
          <w:sz w:val="20"/>
        </w:rPr>
        <w:t>, and 4 kB aligned</w:t>
      </w:r>
      <w:r w:rsidR="00C644EA" w:rsidRPr="00C644EA">
        <w:rPr>
          <w:rFonts w:ascii="Verdana" w:hAnsi="Verdana"/>
          <w:sz w:val="20"/>
        </w:rPr>
        <w:t xml:space="preserve">. Write also a separate address-generating program </w:t>
      </w:r>
      <w:r w:rsidR="00EE3D7F">
        <w:rPr>
          <w:rFonts w:ascii="Verdana" w:hAnsi="Verdana"/>
          <w:sz w:val="20"/>
        </w:rPr>
        <w:t>to be used for your simulation inputs</w:t>
      </w:r>
      <w:r w:rsidR="00C644EA" w:rsidRPr="00C644EA">
        <w:rPr>
          <w:rFonts w:ascii="Verdana" w:hAnsi="Verdana"/>
          <w:sz w:val="20"/>
        </w:rPr>
        <w:t xml:space="preserve">. Load- and store requests (in ASCII text form) are read by the simulator’s front-end </w:t>
      </w:r>
      <w:r w:rsidR="00C644EA" w:rsidRPr="00C644EA">
        <w:rPr>
          <w:rFonts w:ascii="Verdana" w:hAnsi="Verdana"/>
          <w:b/>
          <w:i/>
          <w:sz w:val="20"/>
        </w:rPr>
        <w:t>(FE)</w:t>
      </w:r>
      <w:r w:rsidR="00C644EA" w:rsidRPr="00C644EA">
        <w:rPr>
          <w:rFonts w:ascii="Verdana" w:hAnsi="Verdana"/>
          <w:sz w:val="20"/>
        </w:rPr>
        <w:t xml:space="preserve"> and </w:t>
      </w:r>
      <w:r w:rsidR="0081644E">
        <w:rPr>
          <w:rFonts w:ascii="Verdana" w:hAnsi="Verdana"/>
          <w:sz w:val="20"/>
        </w:rPr>
        <w:t>“executed”</w:t>
      </w:r>
      <w:r w:rsidR="00C644EA" w:rsidRPr="00C644EA">
        <w:rPr>
          <w:rFonts w:ascii="Verdana" w:hAnsi="Verdana"/>
          <w:sz w:val="20"/>
        </w:rPr>
        <w:t xml:space="preserve"> </w:t>
      </w:r>
      <w:r w:rsidR="0081644E">
        <w:rPr>
          <w:rFonts w:ascii="Verdana" w:hAnsi="Verdana"/>
          <w:sz w:val="20"/>
        </w:rPr>
        <w:t xml:space="preserve">by </w:t>
      </w:r>
      <w:r w:rsidR="00C644EA" w:rsidRPr="00C644EA">
        <w:rPr>
          <w:rFonts w:ascii="Verdana" w:hAnsi="Verdana"/>
          <w:sz w:val="20"/>
        </w:rPr>
        <w:t xml:space="preserve">the </w:t>
      </w:r>
      <w:r w:rsidR="000A0930" w:rsidRPr="000A0930">
        <w:rPr>
          <w:rFonts w:ascii="Verdana" w:hAnsi="Verdana"/>
          <w:sz w:val="20"/>
        </w:rPr>
        <w:t>simulator</w:t>
      </w:r>
      <w:r w:rsidR="00FB49D2" w:rsidRPr="000A0930">
        <w:rPr>
          <w:rFonts w:ascii="Verdana" w:hAnsi="Verdana"/>
          <w:sz w:val="20"/>
        </w:rPr>
        <w:t>.</w:t>
      </w:r>
    </w:p>
    <w:p w14:paraId="34B3F4DC" w14:textId="77777777" w:rsidR="00FB49D2" w:rsidRDefault="00FB49D2" w:rsidP="00C644EA">
      <w:pPr>
        <w:rPr>
          <w:rFonts w:ascii="Verdana" w:hAnsi="Verdana"/>
          <w:sz w:val="20"/>
        </w:rPr>
      </w:pPr>
    </w:p>
    <w:p w14:paraId="76C5662C" w14:textId="77777777" w:rsidR="00C644EA" w:rsidRPr="00C644EA" w:rsidRDefault="000A0930" w:rsidP="00C644E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 start</w:t>
      </w:r>
      <w:r w:rsidR="00705782">
        <w:rPr>
          <w:rFonts w:ascii="Verdana" w:hAnsi="Verdana"/>
          <w:sz w:val="20"/>
        </w:rPr>
        <w:t xml:space="preserve"> </w:t>
      </w:r>
      <w:r w:rsidR="00C17CE7">
        <w:rPr>
          <w:rFonts w:ascii="Verdana" w:hAnsi="Verdana"/>
          <w:sz w:val="20"/>
        </w:rPr>
        <w:t xml:space="preserve">a </w:t>
      </w:r>
      <w:r w:rsidR="00C42D72">
        <w:rPr>
          <w:rFonts w:ascii="Verdana" w:hAnsi="Verdana"/>
          <w:sz w:val="20"/>
        </w:rPr>
        <w:t>simulation</w:t>
      </w:r>
      <w:r w:rsidR="00C17CE7">
        <w:rPr>
          <w:rFonts w:ascii="Verdana" w:hAnsi="Verdana"/>
          <w:sz w:val="20"/>
        </w:rPr>
        <w:t xml:space="preserve"> run</w:t>
      </w:r>
      <w:r w:rsidR="00C42D72">
        <w:rPr>
          <w:rFonts w:ascii="Verdana" w:hAnsi="Verdana"/>
          <w:sz w:val="20"/>
        </w:rPr>
        <w:t xml:space="preserve">, </w:t>
      </w:r>
      <w:r w:rsidR="00C644EA" w:rsidRPr="00C644EA">
        <w:rPr>
          <w:rFonts w:ascii="Verdana" w:hAnsi="Verdana"/>
          <w:sz w:val="20"/>
        </w:rPr>
        <w:t xml:space="preserve">the first </w:t>
      </w:r>
      <w:r w:rsidR="00C42D72">
        <w:rPr>
          <w:rFonts w:ascii="Verdana" w:hAnsi="Verdana"/>
          <w:sz w:val="20"/>
        </w:rPr>
        <w:t xml:space="preserve">input </w:t>
      </w:r>
      <w:r w:rsidR="00C644EA" w:rsidRPr="00C644EA">
        <w:rPr>
          <w:rFonts w:ascii="Verdana" w:hAnsi="Verdana"/>
          <w:sz w:val="20"/>
        </w:rPr>
        <w:t xml:space="preserve">tuple </w:t>
      </w:r>
      <w:r w:rsidR="00FE0D40">
        <w:rPr>
          <w:rFonts w:ascii="Verdana" w:hAnsi="Verdana"/>
          <w:b/>
          <w:sz w:val="20"/>
        </w:rPr>
        <w:t>p</w:t>
      </w:r>
      <w:r w:rsidR="00C644EA" w:rsidRPr="00C644EA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of information is the number of</w:t>
      </w:r>
      <w:r w:rsidR="00D45F6D">
        <w:rPr>
          <w:rFonts w:ascii="Verdana" w:hAnsi="Verdana"/>
          <w:sz w:val="20"/>
        </w:rPr>
        <w:t xml:space="preserve"> </w:t>
      </w:r>
      <w:r w:rsidR="00C644EA" w:rsidRPr="00C644EA">
        <w:rPr>
          <w:rFonts w:ascii="Verdana" w:hAnsi="Verdana"/>
          <w:sz w:val="20"/>
        </w:rPr>
        <w:t xml:space="preserve">page frames </w:t>
      </w:r>
      <w:proofErr w:type="gramStart"/>
      <w:r w:rsidR="00C644EA" w:rsidRPr="00C644EA">
        <w:rPr>
          <w:rFonts w:ascii="Verdana" w:hAnsi="Verdana"/>
          <w:sz w:val="20"/>
        </w:rPr>
        <w:t>available</w:t>
      </w:r>
      <w:r w:rsidR="00705782">
        <w:rPr>
          <w:rFonts w:ascii="Verdana" w:hAnsi="Verdana"/>
          <w:sz w:val="20"/>
        </w:rPr>
        <w:t>;</w:t>
      </w:r>
      <w:proofErr w:type="gramEnd"/>
      <w:r w:rsidR="00705782">
        <w:rPr>
          <w:rFonts w:ascii="Verdana" w:hAnsi="Verdana"/>
          <w:sz w:val="20"/>
        </w:rPr>
        <w:t xml:space="preserve"> e.g.</w:t>
      </w:r>
      <w:r w:rsidR="00C40B7A">
        <w:rPr>
          <w:rFonts w:ascii="Verdana" w:hAnsi="Verdana"/>
          <w:sz w:val="20"/>
        </w:rPr>
        <w:t xml:space="preserve"> input</w:t>
      </w:r>
      <w:r w:rsidR="00705782">
        <w:rPr>
          <w:rFonts w:ascii="Verdana" w:hAnsi="Verdana"/>
          <w:sz w:val="20"/>
        </w:rPr>
        <w:t xml:space="preserve"> </w:t>
      </w:r>
      <w:r w:rsidR="00705782" w:rsidRPr="00705782">
        <w:rPr>
          <w:rFonts w:ascii="Verdana" w:hAnsi="Verdana"/>
          <w:b/>
          <w:sz w:val="20"/>
        </w:rPr>
        <w:t>p 9</w:t>
      </w:r>
      <w:r w:rsidR="00C40B7A">
        <w:rPr>
          <w:rFonts w:ascii="Verdana" w:hAnsi="Verdana"/>
          <w:sz w:val="20"/>
        </w:rPr>
        <w:t xml:space="preserve"> indicates</w:t>
      </w:r>
      <w:r w:rsidR="00705782">
        <w:rPr>
          <w:rFonts w:ascii="Verdana" w:hAnsi="Verdana"/>
          <w:sz w:val="20"/>
        </w:rPr>
        <w:t xml:space="preserve"> 9 physical page frames are available</w:t>
      </w:r>
      <w:r w:rsidR="00C17CE7">
        <w:rPr>
          <w:rFonts w:ascii="Verdana" w:hAnsi="Verdana"/>
          <w:sz w:val="20"/>
        </w:rPr>
        <w:t xml:space="preserve"> for this run</w:t>
      </w:r>
      <w:r w:rsidR="00D45F6D">
        <w:rPr>
          <w:rFonts w:ascii="Verdana" w:hAnsi="Verdana"/>
          <w:sz w:val="20"/>
        </w:rPr>
        <w:t>; no more</w:t>
      </w:r>
      <w:r w:rsidR="00C644EA" w:rsidRPr="00C644EA">
        <w:rPr>
          <w:rFonts w:ascii="Verdana" w:hAnsi="Verdana"/>
          <w:sz w:val="20"/>
        </w:rPr>
        <w:t xml:space="preserve">. </w:t>
      </w:r>
      <w:r w:rsidR="00FB49D2">
        <w:rPr>
          <w:rFonts w:ascii="Verdana" w:hAnsi="Verdana"/>
          <w:sz w:val="20"/>
        </w:rPr>
        <w:t xml:space="preserve">Whenever </w:t>
      </w:r>
      <w:r w:rsidR="00C644EA" w:rsidRPr="00C644EA">
        <w:rPr>
          <w:rFonts w:ascii="Verdana" w:hAnsi="Verdana"/>
          <w:sz w:val="20"/>
        </w:rPr>
        <w:t xml:space="preserve">the data space </w:t>
      </w:r>
      <w:r w:rsidR="00C17CE7">
        <w:rPr>
          <w:rFonts w:ascii="Verdana" w:hAnsi="Verdana"/>
          <w:sz w:val="20"/>
        </w:rPr>
        <w:t xml:space="preserve">needed to execute </w:t>
      </w:r>
      <w:r>
        <w:rPr>
          <w:rFonts w:ascii="Verdana" w:hAnsi="Verdana"/>
          <w:sz w:val="20"/>
        </w:rPr>
        <w:t xml:space="preserve">your </w:t>
      </w:r>
      <w:r w:rsidR="00F27D62">
        <w:rPr>
          <w:rFonts w:ascii="Verdana" w:hAnsi="Verdana"/>
          <w:sz w:val="20"/>
        </w:rPr>
        <w:t xml:space="preserve">simulated </w:t>
      </w:r>
      <w:r>
        <w:rPr>
          <w:rFonts w:ascii="Verdana" w:hAnsi="Verdana"/>
          <w:sz w:val="20"/>
        </w:rPr>
        <w:t>program is</w:t>
      </w:r>
      <w:r w:rsidR="00C644EA" w:rsidRPr="00C644EA">
        <w:rPr>
          <w:rFonts w:ascii="Verdana" w:hAnsi="Verdana"/>
          <w:sz w:val="20"/>
        </w:rPr>
        <w:t xml:space="preserve"> larger than the </w:t>
      </w:r>
      <w:r w:rsidR="00176AD0">
        <w:rPr>
          <w:rFonts w:ascii="Verdana" w:hAnsi="Verdana"/>
          <w:sz w:val="20"/>
        </w:rPr>
        <w:t xml:space="preserve">available </w:t>
      </w:r>
      <w:r w:rsidR="00C644EA" w:rsidRPr="00C644EA">
        <w:rPr>
          <w:rFonts w:ascii="Verdana" w:hAnsi="Verdana"/>
          <w:sz w:val="20"/>
        </w:rPr>
        <w:t xml:space="preserve">number of </w:t>
      </w:r>
      <w:r w:rsidR="00705782">
        <w:rPr>
          <w:rFonts w:ascii="Verdana" w:hAnsi="Verdana"/>
          <w:sz w:val="20"/>
        </w:rPr>
        <w:t>physical</w:t>
      </w:r>
      <w:r w:rsidR="00FB49D2">
        <w:rPr>
          <w:rFonts w:ascii="Verdana" w:hAnsi="Verdana"/>
          <w:sz w:val="20"/>
        </w:rPr>
        <w:t xml:space="preserve"> frames</w:t>
      </w:r>
      <w:r w:rsidR="00C40B7A">
        <w:rPr>
          <w:rFonts w:ascii="Verdana" w:hAnsi="Verdana"/>
          <w:sz w:val="20"/>
        </w:rPr>
        <w:t xml:space="preserve"> (like in</w:t>
      </w:r>
      <w:r w:rsidR="00C17CE7">
        <w:rPr>
          <w:rFonts w:ascii="Verdana" w:hAnsi="Verdana"/>
          <w:sz w:val="20"/>
        </w:rPr>
        <w:t xml:space="preserve"> case of</w:t>
      </w:r>
      <w:r w:rsidR="00C40B7A">
        <w:rPr>
          <w:rFonts w:ascii="Verdana" w:hAnsi="Verdana"/>
          <w:sz w:val="20"/>
        </w:rPr>
        <w:t xml:space="preserve"> </w:t>
      </w:r>
      <w:r w:rsidR="00C40B7A" w:rsidRPr="00C40B7A">
        <w:rPr>
          <w:rFonts w:ascii="Verdana" w:hAnsi="Verdana"/>
          <w:b/>
          <w:sz w:val="20"/>
        </w:rPr>
        <w:t>p 9</w:t>
      </w:r>
      <w:r w:rsidR="00C40B7A">
        <w:rPr>
          <w:rFonts w:ascii="Verdana" w:hAnsi="Verdana"/>
          <w:sz w:val="20"/>
        </w:rPr>
        <w:t>)</w:t>
      </w:r>
      <w:r w:rsidR="00FB49D2">
        <w:rPr>
          <w:rFonts w:ascii="Verdana" w:hAnsi="Verdana"/>
          <w:sz w:val="20"/>
        </w:rPr>
        <w:t xml:space="preserve">, some </w:t>
      </w:r>
      <w:r w:rsidR="00C17CE7">
        <w:rPr>
          <w:rFonts w:ascii="Verdana" w:hAnsi="Verdana"/>
          <w:sz w:val="20"/>
        </w:rPr>
        <w:t>resident</w:t>
      </w:r>
      <w:r>
        <w:rPr>
          <w:rFonts w:ascii="Verdana" w:hAnsi="Verdana"/>
          <w:sz w:val="20"/>
        </w:rPr>
        <w:t xml:space="preserve"> </w:t>
      </w:r>
      <w:r w:rsidR="00FB49D2">
        <w:rPr>
          <w:rFonts w:ascii="Verdana" w:hAnsi="Verdana"/>
          <w:sz w:val="20"/>
        </w:rPr>
        <w:t>page</w:t>
      </w:r>
      <w:r w:rsidR="00C644EA" w:rsidRPr="00C644EA">
        <w:rPr>
          <w:rFonts w:ascii="Verdana" w:hAnsi="Verdana"/>
          <w:sz w:val="20"/>
        </w:rPr>
        <w:t xml:space="preserve"> will </w:t>
      </w:r>
      <w:r w:rsidR="00C17CE7">
        <w:rPr>
          <w:rFonts w:ascii="Verdana" w:hAnsi="Verdana"/>
          <w:sz w:val="20"/>
        </w:rPr>
        <w:t xml:space="preserve">have to </w:t>
      </w:r>
      <w:r w:rsidR="00C644EA" w:rsidRPr="00C644EA">
        <w:rPr>
          <w:rFonts w:ascii="Verdana" w:hAnsi="Verdana"/>
          <w:sz w:val="20"/>
        </w:rPr>
        <w:t>be swa</w:t>
      </w:r>
      <w:r>
        <w:rPr>
          <w:rFonts w:ascii="Verdana" w:hAnsi="Verdana"/>
          <w:sz w:val="20"/>
        </w:rPr>
        <w:t>pped out</w:t>
      </w:r>
      <w:r w:rsidR="00FB49D2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 xml:space="preserve"> This is called the victim page.</w:t>
      </w:r>
      <w:r w:rsidR="00FB49D2">
        <w:rPr>
          <w:rFonts w:ascii="Verdana" w:hAnsi="Verdana"/>
          <w:sz w:val="20"/>
        </w:rPr>
        <w:t xml:space="preserve"> Careful, if the victim page is unmodified and already on disk, it can simply be overridden; no need to swap </w:t>
      </w:r>
      <w:r w:rsidR="00C17CE7">
        <w:rPr>
          <w:rFonts w:ascii="Verdana" w:hAnsi="Verdana"/>
          <w:sz w:val="20"/>
        </w:rPr>
        <w:t>back onto</w:t>
      </w:r>
      <w:r w:rsidR="00D82979">
        <w:rPr>
          <w:rFonts w:ascii="Verdana" w:hAnsi="Verdana"/>
          <w:sz w:val="20"/>
        </w:rPr>
        <w:t xml:space="preserve"> disk</w:t>
      </w:r>
      <w:r w:rsidR="00C644EA" w:rsidRPr="00C644EA">
        <w:rPr>
          <w:rFonts w:ascii="Verdana" w:hAnsi="Verdana"/>
          <w:sz w:val="20"/>
        </w:rPr>
        <w:t xml:space="preserve">. Only user pages </w:t>
      </w:r>
      <w:r>
        <w:rPr>
          <w:rFonts w:ascii="Verdana" w:hAnsi="Verdana"/>
          <w:sz w:val="20"/>
        </w:rPr>
        <w:t>are</w:t>
      </w:r>
      <w:r w:rsidR="00C644EA" w:rsidRPr="00C644EA">
        <w:rPr>
          <w:rFonts w:ascii="Verdana" w:hAnsi="Verdana"/>
          <w:sz w:val="20"/>
        </w:rPr>
        <w:t xml:space="preserve"> swapped out, no</w:t>
      </w:r>
      <w:r w:rsidR="00FB49D2">
        <w:rPr>
          <w:rFonts w:ascii="Verdana" w:hAnsi="Verdana"/>
          <w:sz w:val="20"/>
        </w:rPr>
        <w:t>t</w:t>
      </w:r>
      <w:r w:rsidR="006E00CF">
        <w:rPr>
          <w:rFonts w:ascii="Verdana" w:hAnsi="Verdana"/>
          <w:sz w:val="20"/>
        </w:rPr>
        <w:t xml:space="preserve"> Page Tables. T</w:t>
      </w:r>
      <w:r w:rsidR="00C644EA" w:rsidRPr="00C644EA">
        <w:rPr>
          <w:rFonts w:ascii="Verdana" w:hAnsi="Verdana"/>
          <w:sz w:val="20"/>
        </w:rPr>
        <w:t xml:space="preserve">he </w:t>
      </w:r>
      <w:r w:rsidR="00C644EA" w:rsidRPr="00C644EA">
        <w:rPr>
          <w:rFonts w:ascii="Verdana" w:hAnsi="Verdana"/>
          <w:i/>
          <w:sz w:val="20"/>
        </w:rPr>
        <w:t>PD</w:t>
      </w:r>
      <w:r w:rsidR="00C644EA" w:rsidRPr="00C644EA">
        <w:rPr>
          <w:rFonts w:ascii="Verdana" w:hAnsi="Verdana"/>
          <w:sz w:val="20"/>
        </w:rPr>
        <w:t xml:space="preserve"> being implemented as a HW cache </w:t>
      </w:r>
      <w:r w:rsidR="00F27D62">
        <w:rPr>
          <w:rFonts w:ascii="Verdana" w:hAnsi="Verdana"/>
          <w:sz w:val="20"/>
        </w:rPr>
        <w:t>can</w:t>
      </w:r>
      <w:r w:rsidR="00C17CE7">
        <w:rPr>
          <w:rFonts w:ascii="Verdana" w:hAnsi="Verdana"/>
          <w:sz w:val="20"/>
        </w:rPr>
        <w:t xml:space="preserve"> never be</w:t>
      </w:r>
      <w:r w:rsidR="00C644EA" w:rsidRPr="00C644EA">
        <w:rPr>
          <w:rFonts w:ascii="Verdana" w:hAnsi="Verdana"/>
          <w:sz w:val="20"/>
        </w:rPr>
        <w:t xml:space="preserve"> swapped ou</w:t>
      </w:r>
      <w:r w:rsidR="00AC4F4A">
        <w:rPr>
          <w:rFonts w:ascii="Verdana" w:hAnsi="Verdana"/>
          <w:sz w:val="20"/>
        </w:rPr>
        <w:t>t.</w:t>
      </w:r>
    </w:p>
    <w:p w14:paraId="0DEDA66A" w14:textId="77777777" w:rsidR="00C644EA" w:rsidRPr="00C644EA" w:rsidRDefault="00C644EA" w:rsidP="00C644EA">
      <w:pPr>
        <w:rPr>
          <w:rFonts w:ascii="Verdana" w:hAnsi="Verdana"/>
          <w:sz w:val="20"/>
        </w:rPr>
      </w:pPr>
    </w:p>
    <w:p w14:paraId="7115F0DE" w14:textId="77777777" w:rsidR="00C644EA" w:rsidRPr="00C644EA" w:rsidRDefault="00E20FF2" w:rsidP="00C644E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 three</w:t>
      </w:r>
      <w:r w:rsidR="00C644EA" w:rsidRPr="00C644EA">
        <w:rPr>
          <w:rFonts w:ascii="Verdana" w:hAnsi="Verdana"/>
          <w:sz w:val="20"/>
        </w:rPr>
        <w:t xml:space="preserve"> levels of address mapping. Each </w:t>
      </w:r>
      <w:r w:rsidR="00D82979">
        <w:rPr>
          <w:rFonts w:ascii="Verdana" w:hAnsi="Verdana"/>
          <w:sz w:val="20"/>
        </w:rPr>
        <w:t xml:space="preserve">logical </w:t>
      </w:r>
      <w:r w:rsidR="00C644EA" w:rsidRPr="00C644EA">
        <w:rPr>
          <w:rFonts w:ascii="Verdana" w:hAnsi="Verdana"/>
          <w:sz w:val="20"/>
        </w:rPr>
        <w:t>32-bit address is interpreted as</w:t>
      </w:r>
      <w:r w:rsidR="00705782">
        <w:rPr>
          <w:rFonts w:ascii="Verdana" w:hAnsi="Verdana"/>
          <w:sz w:val="20"/>
        </w:rPr>
        <w:t xml:space="preserve"> a </w:t>
      </w:r>
      <w:proofErr w:type="gramStart"/>
      <w:r w:rsidR="00705782">
        <w:rPr>
          <w:rFonts w:ascii="Verdana" w:hAnsi="Verdana"/>
          <w:sz w:val="20"/>
        </w:rPr>
        <w:t>10+10+12 bit</w:t>
      </w:r>
      <w:proofErr w:type="gramEnd"/>
      <w:r w:rsidR="00705782">
        <w:rPr>
          <w:rFonts w:ascii="Verdana" w:hAnsi="Verdana"/>
          <w:sz w:val="20"/>
        </w:rPr>
        <w:t xml:space="preserve"> string</w:t>
      </w:r>
      <w:r w:rsidR="00C644EA" w:rsidRPr="00C644EA">
        <w:rPr>
          <w:rFonts w:ascii="Verdana" w:hAnsi="Verdana"/>
          <w:sz w:val="20"/>
        </w:rPr>
        <w:t xml:space="preserve"> as follows</w:t>
      </w:r>
      <w:r w:rsidR="00D82979">
        <w:rPr>
          <w:rFonts w:ascii="Verdana" w:hAnsi="Verdana"/>
          <w:sz w:val="20"/>
        </w:rPr>
        <w:t>:</w:t>
      </w:r>
    </w:p>
    <w:p w14:paraId="71C675F9" w14:textId="77777777" w:rsidR="00C644EA" w:rsidRPr="00C644EA" w:rsidRDefault="00C644EA" w:rsidP="00C644EA">
      <w:pPr>
        <w:rPr>
          <w:rFonts w:ascii="Verdana" w:hAnsi="Verdana"/>
          <w:sz w:val="20"/>
        </w:rPr>
      </w:pPr>
    </w:p>
    <w:p w14:paraId="65A8BF13" w14:textId="77777777" w:rsidR="00C644EA" w:rsidRPr="00F27D62" w:rsidRDefault="00C644EA" w:rsidP="00C644EA">
      <w:pPr>
        <w:rPr>
          <w:rFonts w:ascii="Verdana" w:hAnsi="Verdana"/>
          <w:sz w:val="20"/>
        </w:rPr>
      </w:pPr>
      <w:r w:rsidRPr="00C644EA">
        <w:rPr>
          <w:rFonts w:ascii="Verdana" w:hAnsi="Verdana"/>
          <w:b/>
          <w:i/>
          <w:sz w:val="20"/>
        </w:rPr>
        <w:lastRenderedPageBreak/>
        <w:t>PD:</w:t>
      </w:r>
      <w:r w:rsidRPr="00C644EA">
        <w:rPr>
          <w:rFonts w:ascii="Verdana" w:hAnsi="Verdana"/>
          <w:sz w:val="20"/>
        </w:rPr>
        <w:t xml:space="preserve"> </w:t>
      </w:r>
      <w:r w:rsidR="00DD4EB8">
        <w:rPr>
          <w:rFonts w:ascii="Verdana" w:hAnsi="Verdana"/>
          <w:sz w:val="20"/>
        </w:rPr>
        <w:t>The left</w:t>
      </w:r>
      <w:r w:rsidR="006E00CF">
        <w:rPr>
          <w:rFonts w:ascii="Verdana" w:hAnsi="Verdana"/>
          <w:sz w:val="20"/>
        </w:rPr>
        <w:t>most</w:t>
      </w:r>
      <w:r w:rsidR="00DD4EB8" w:rsidRPr="00C644EA">
        <w:rPr>
          <w:rFonts w:ascii="Verdana" w:hAnsi="Verdana"/>
          <w:sz w:val="20"/>
        </w:rPr>
        <w:t xml:space="preserve"> 10 bits of a logical address hold the index into the Page Director</w:t>
      </w:r>
      <w:r w:rsidR="00DD4EB8">
        <w:rPr>
          <w:rFonts w:ascii="Verdana" w:hAnsi="Verdana"/>
          <w:sz w:val="20"/>
        </w:rPr>
        <w:t xml:space="preserve">y </w:t>
      </w:r>
      <w:r w:rsidR="00DD4EB8" w:rsidRPr="00243679">
        <w:rPr>
          <w:rFonts w:ascii="Verdana" w:hAnsi="Verdana"/>
          <w:b/>
          <w:i/>
          <w:sz w:val="20"/>
        </w:rPr>
        <w:t>PD</w:t>
      </w:r>
      <w:r w:rsidR="00DD4EB8">
        <w:rPr>
          <w:rFonts w:ascii="Verdana" w:hAnsi="Verdana"/>
          <w:sz w:val="20"/>
        </w:rPr>
        <w:t xml:space="preserve">. </w:t>
      </w:r>
      <w:r w:rsidRPr="00C644EA">
        <w:rPr>
          <w:rFonts w:ascii="Verdana" w:hAnsi="Verdana"/>
          <w:sz w:val="20"/>
        </w:rPr>
        <w:t xml:space="preserve">The </w:t>
      </w:r>
      <w:r w:rsidRPr="00C644EA">
        <w:rPr>
          <w:rFonts w:ascii="Verdana" w:hAnsi="Verdana"/>
          <w:i/>
          <w:sz w:val="20"/>
        </w:rPr>
        <w:t>PD</w:t>
      </w:r>
      <w:r w:rsidR="00243679">
        <w:rPr>
          <w:rFonts w:ascii="Verdana" w:hAnsi="Verdana"/>
          <w:sz w:val="20"/>
        </w:rPr>
        <w:t xml:space="preserve"> is a 4 kB </w:t>
      </w:r>
      <w:r w:rsidR="000A0930">
        <w:rPr>
          <w:rFonts w:ascii="Verdana" w:hAnsi="Verdana"/>
          <w:sz w:val="20"/>
        </w:rPr>
        <w:t>HW cache</w:t>
      </w:r>
      <w:r w:rsidR="00243679">
        <w:rPr>
          <w:rFonts w:ascii="Verdana" w:hAnsi="Verdana"/>
          <w:sz w:val="20"/>
        </w:rPr>
        <w:t xml:space="preserve">, </w:t>
      </w:r>
      <w:r w:rsidR="00681CBA">
        <w:rPr>
          <w:rFonts w:ascii="Verdana" w:hAnsi="Verdana"/>
          <w:sz w:val="20"/>
        </w:rPr>
        <w:t>having</w:t>
      </w:r>
      <w:r w:rsidRPr="00C644EA">
        <w:rPr>
          <w:rFonts w:ascii="Verdana" w:hAnsi="Verdana"/>
          <w:sz w:val="20"/>
        </w:rPr>
        <w:t xml:space="preserve"> space for 1024 pointers to Page Tables </w:t>
      </w:r>
      <w:r w:rsidRPr="00C644EA">
        <w:rPr>
          <w:rFonts w:ascii="Verdana" w:hAnsi="Verdana"/>
          <w:b/>
          <w:i/>
          <w:sz w:val="20"/>
        </w:rPr>
        <w:t xml:space="preserve">(PT). </w:t>
      </w:r>
      <w:r w:rsidR="00C17CE7">
        <w:rPr>
          <w:rFonts w:ascii="Verdana" w:hAnsi="Verdana"/>
          <w:sz w:val="20"/>
        </w:rPr>
        <w:t>An entry</w:t>
      </w:r>
      <w:r w:rsidRPr="00C644EA">
        <w:rPr>
          <w:rFonts w:ascii="Verdana" w:hAnsi="Verdana"/>
          <w:sz w:val="20"/>
        </w:rPr>
        <w:t xml:space="preserve"> in </w:t>
      </w:r>
      <w:r w:rsidR="00B16F36">
        <w:rPr>
          <w:rFonts w:ascii="Verdana" w:hAnsi="Verdana"/>
          <w:sz w:val="20"/>
        </w:rPr>
        <w:t>the PD</w:t>
      </w:r>
      <w:r w:rsidR="00D45F6D">
        <w:rPr>
          <w:rFonts w:ascii="Verdana" w:hAnsi="Verdana"/>
          <w:sz w:val="20"/>
        </w:rPr>
        <w:t xml:space="preserve"> </w:t>
      </w:r>
      <w:r w:rsidR="00C17CE7">
        <w:rPr>
          <w:rFonts w:ascii="Verdana" w:hAnsi="Verdana"/>
          <w:sz w:val="20"/>
        </w:rPr>
        <w:t xml:space="preserve">is 4 </w:t>
      </w:r>
      <w:r w:rsidR="00B16F36">
        <w:rPr>
          <w:rFonts w:ascii="Verdana" w:hAnsi="Verdana"/>
          <w:sz w:val="20"/>
        </w:rPr>
        <w:t>bytes long</w:t>
      </w:r>
      <w:r w:rsidR="000A0930">
        <w:rPr>
          <w:rFonts w:ascii="Verdana" w:hAnsi="Verdana"/>
          <w:sz w:val="20"/>
        </w:rPr>
        <w:t>, or</w:t>
      </w:r>
      <w:r w:rsidR="00CE40D8">
        <w:rPr>
          <w:rFonts w:ascii="Verdana" w:hAnsi="Verdana"/>
          <w:sz w:val="20"/>
        </w:rPr>
        <w:t xml:space="preserve"> 32 bits</w:t>
      </w:r>
      <w:r w:rsidR="000A0930">
        <w:rPr>
          <w:rFonts w:ascii="Verdana" w:hAnsi="Verdana"/>
          <w:sz w:val="20"/>
        </w:rPr>
        <w:t>,</w:t>
      </w:r>
      <w:r w:rsidR="00D45F6D">
        <w:rPr>
          <w:rFonts w:ascii="Verdana" w:hAnsi="Verdana"/>
          <w:sz w:val="20"/>
        </w:rPr>
        <w:t xml:space="preserve"> sufficient to hold</w:t>
      </w:r>
      <w:r w:rsidR="00CF3EC0" w:rsidRPr="00CF3EC0">
        <w:rPr>
          <w:rFonts w:ascii="Verdana" w:hAnsi="Verdana"/>
          <w:sz w:val="20"/>
        </w:rPr>
        <w:t xml:space="preserve"> th</w:t>
      </w:r>
      <w:r w:rsidR="000A0930">
        <w:rPr>
          <w:rFonts w:ascii="Verdana" w:hAnsi="Verdana"/>
          <w:sz w:val="20"/>
        </w:rPr>
        <w:t xml:space="preserve">e </w:t>
      </w:r>
      <w:r w:rsidR="00C17CE7">
        <w:rPr>
          <w:rFonts w:ascii="Verdana" w:hAnsi="Verdana"/>
          <w:sz w:val="20"/>
        </w:rPr>
        <w:t>frame-</w:t>
      </w:r>
      <w:r w:rsidR="009872FE">
        <w:rPr>
          <w:rFonts w:ascii="Verdana" w:hAnsi="Verdana"/>
          <w:sz w:val="20"/>
        </w:rPr>
        <w:t xml:space="preserve">aligned address of a </w:t>
      </w:r>
      <w:r w:rsidR="009872FE">
        <w:rPr>
          <w:rFonts w:ascii="Verdana" w:hAnsi="Verdana"/>
          <w:b/>
          <w:sz w:val="20"/>
        </w:rPr>
        <w:t xml:space="preserve">PT. </w:t>
      </w:r>
      <w:r w:rsidR="009872FE">
        <w:rPr>
          <w:rFonts w:ascii="Verdana" w:hAnsi="Verdana"/>
          <w:sz w:val="20"/>
        </w:rPr>
        <w:t xml:space="preserve">The remaining 12 bits </w:t>
      </w:r>
      <w:r w:rsidR="00681CBA">
        <w:rPr>
          <w:rFonts w:ascii="Verdana" w:hAnsi="Verdana"/>
          <w:sz w:val="20"/>
        </w:rPr>
        <w:t xml:space="preserve">in a PD entry </w:t>
      </w:r>
      <w:r w:rsidR="009872FE">
        <w:rPr>
          <w:rFonts w:ascii="Verdana" w:hAnsi="Verdana"/>
          <w:sz w:val="20"/>
        </w:rPr>
        <w:t>are usable for</w:t>
      </w:r>
      <w:r w:rsidR="00CE40D8">
        <w:rPr>
          <w:rFonts w:ascii="Verdana" w:hAnsi="Verdana"/>
          <w:sz w:val="20"/>
        </w:rPr>
        <w:t xml:space="preserve"> </w:t>
      </w:r>
      <w:r w:rsidR="00C17CE7">
        <w:rPr>
          <w:rFonts w:ascii="Verdana" w:hAnsi="Verdana"/>
          <w:sz w:val="20"/>
        </w:rPr>
        <w:t>administrative</w:t>
      </w:r>
      <w:r w:rsidR="00681CBA">
        <w:rPr>
          <w:rFonts w:ascii="Verdana" w:hAnsi="Verdana"/>
          <w:sz w:val="20"/>
        </w:rPr>
        <w:t xml:space="preserve"> detail </w:t>
      </w:r>
      <w:r w:rsidR="006E00CF">
        <w:rPr>
          <w:rFonts w:ascii="Verdana" w:hAnsi="Verdana"/>
          <w:sz w:val="20"/>
        </w:rPr>
        <w:t>about the PT</w:t>
      </w:r>
      <w:r w:rsidR="00B16F36">
        <w:rPr>
          <w:rFonts w:ascii="Verdana" w:hAnsi="Verdana"/>
          <w:i/>
          <w:sz w:val="20"/>
        </w:rPr>
        <w:t>.</w:t>
      </w:r>
      <w:r w:rsidR="00F27D62">
        <w:rPr>
          <w:rFonts w:ascii="Verdana" w:hAnsi="Verdana"/>
          <w:i/>
          <w:sz w:val="20"/>
        </w:rPr>
        <w:t xml:space="preserve"> </w:t>
      </w:r>
      <w:r w:rsidR="00F27D62" w:rsidRPr="00F27D62">
        <w:rPr>
          <w:rFonts w:ascii="Verdana" w:hAnsi="Verdana"/>
          <w:sz w:val="20"/>
        </w:rPr>
        <w:t>You need some of these bits.</w:t>
      </w:r>
    </w:p>
    <w:p w14:paraId="15B73238" w14:textId="77777777" w:rsidR="00B16F36" w:rsidRPr="00B16F36" w:rsidRDefault="00B16F36" w:rsidP="00C644EA">
      <w:pPr>
        <w:rPr>
          <w:rFonts w:ascii="Verdana" w:hAnsi="Verdana"/>
          <w:sz w:val="20"/>
        </w:rPr>
      </w:pPr>
    </w:p>
    <w:p w14:paraId="300E3A8E" w14:textId="77777777" w:rsidR="00B16F36" w:rsidRDefault="00C644EA" w:rsidP="00B16F36">
      <w:pPr>
        <w:rPr>
          <w:rFonts w:ascii="Verdana" w:hAnsi="Verdana"/>
          <w:i/>
          <w:sz w:val="20"/>
        </w:rPr>
      </w:pPr>
      <w:r w:rsidRPr="00C644EA">
        <w:rPr>
          <w:rFonts w:ascii="Verdana" w:hAnsi="Verdana"/>
          <w:b/>
          <w:i/>
          <w:sz w:val="20"/>
        </w:rPr>
        <w:t>PT</w:t>
      </w:r>
      <w:r w:rsidRPr="00C644EA">
        <w:rPr>
          <w:rFonts w:ascii="Verdana" w:hAnsi="Verdana"/>
          <w:sz w:val="20"/>
        </w:rPr>
        <w:t xml:space="preserve">: </w:t>
      </w:r>
      <w:r w:rsidR="00DD4EB8" w:rsidRPr="00C644EA">
        <w:rPr>
          <w:rFonts w:ascii="Verdana" w:hAnsi="Verdana"/>
          <w:sz w:val="20"/>
        </w:rPr>
        <w:t xml:space="preserve">The next 10 bits of a logical address </w:t>
      </w:r>
      <w:r w:rsidR="003B1B09">
        <w:rPr>
          <w:rFonts w:ascii="Verdana" w:hAnsi="Verdana"/>
          <w:sz w:val="20"/>
        </w:rPr>
        <w:t>are</w:t>
      </w:r>
      <w:r w:rsidR="00DD4EB8">
        <w:rPr>
          <w:rFonts w:ascii="Verdana" w:hAnsi="Verdana"/>
          <w:sz w:val="20"/>
        </w:rPr>
        <w:t xml:space="preserve"> the</w:t>
      </w:r>
      <w:r w:rsidR="00B16F36">
        <w:rPr>
          <w:rFonts w:ascii="Verdana" w:hAnsi="Verdana"/>
          <w:sz w:val="20"/>
        </w:rPr>
        <w:t xml:space="preserve"> </w:t>
      </w:r>
      <w:r w:rsidR="00BE50E3">
        <w:rPr>
          <w:rFonts w:ascii="Verdana" w:hAnsi="Verdana"/>
          <w:sz w:val="20"/>
        </w:rPr>
        <w:t xml:space="preserve">index </w:t>
      </w:r>
      <w:r w:rsidR="00B16F36">
        <w:rPr>
          <w:rFonts w:ascii="Verdana" w:hAnsi="Verdana"/>
          <w:sz w:val="20"/>
        </w:rPr>
        <w:t xml:space="preserve">into the </w:t>
      </w:r>
      <w:r w:rsidR="00BE50E3">
        <w:rPr>
          <w:rFonts w:ascii="Verdana" w:hAnsi="Verdana"/>
          <w:sz w:val="20"/>
        </w:rPr>
        <w:t>Page T</w:t>
      </w:r>
      <w:r w:rsidR="00B16F36">
        <w:rPr>
          <w:rFonts w:ascii="Verdana" w:hAnsi="Verdana"/>
          <w:sz w:val="20"/>
        </w:rPr>
        <w:t xml:space="preserve">able </w:t>
      </w:r>
      <w:r w:rsidR="00B16F36" w:rsidRPr="00BE50E3">
        <w:rPr>
          <w:rFonts w:ascii="Verdana" w:hAnsi="Verdana"/>
          <w:b/>
          <w:i/>
          <w:sz w:val="20"/>
        </w:rPr>
        <w:t>PT</w:t>
      </w:r>
      <w:r w:rsidR="00B16F36">
        <w:rPr>
          <w:rFonts w:ascii="Verdana" w:hAnsi="Verdana"/>
          <w:sz w:val="20"/>
        </w:rPr>
        <w:t>.</w:t>
      </w:r>
      <w:r w:rsidR="00DD4EB8" w:rsidRPr="00C644EA">
        <w:rPr>
          <w:rFonts w:ascii="Verdana" w:hAnsi="Verdana"/>
          <w:sz w:val="20"/>
        </w:rPr>
        <w:t xml:space="preserve"> </w:t>
      </w:r>
      <w:r w:rsidR="003B1B09">
        <w:rPr>
          <w:rFonts w:ascii="Verdana" w:hAnsi="Verdana"/>
          <w:sz w:val="20"/>
        </w:rPr>
        <w:t>An entry</w:t>
      </w:r>
      <w:r w:rsidR="00B16F36" w:rsidRPr="00C644EA">
        <w:rPr>
          <w:rFonts w:ascii="Verdana" w:hAnsi="Verdana"/>
          <w:sz w:val="20"/>
        </w:rPr>
        <w:t xml:space="preserve"> in </w:t>
      </w:r>
      <w:r w:rsidR="003B1B09">
        <w:rPr>
          <w:rFonts w:ascii="Verdana" w:hAnsi="Verdana"/>
          <w:sz w:val="20"/>
        </w:rPr>
        <w:t>the PT</w:t>
      </w:r>
      <w:r w:rsidR="00F27D62">
        <w:rPr>
          <w:rFonts w:ascii="Verdana" w:hAnsi="Verdana"/>
          <w:sz w:val="20"/>
        </w:rPr>
        <w:t xml:space="preserve"> </w:t>
      </w:r>
      <w:r w:rsidR="003B1B09">
        <w:rPr>
          <w:rFonts w:ascii="Verdana" w:hAnsi="Verdana"/>
          <w:sz w:val="20"/>
        </w:rPr>
        <w:t xml:space="preserve">is 4 </w:t>
      </w:r>
      <w:r w:rsidR="00B16F36">
        <w:rPr>
          <w:rFonts w:ascii="Verdana" w:hAnsi="Verdana"/>
          <w:sz w:val="20"/>
        </w:rPr>
        <w:t xml:space="preserve">bytes long, or 32 bits, </w:t>
      </w:r>
      <w:r w:rsidR="003D37A7">
        <w:rPr>
          <w:rFonts w:ascii="Verdana" w:hAnsi="Verdana"/>
          <w:sz w:val="20"/>
        </w:rPr>
        <w:t xml:space="preserve">each </w:t>
      </w:r>
      <w:r w:rsidR="00B16F36">
        <w:rPr>
          <w:rFonts w:ascii="Verdana" w:hAnsi="Verdana"/>
          <w:sz w:val="20"/>
        </w:rPr>
        <w:t>sufficient to hold</w:t>
      </w:r>
      <w:r w:rsidR="00B16F36" w:rsidRPr="00CF3EC0">
        <w:rPr>
          <w:rFonts w:ascii="Verdana" w:hAnsi="Verdana"/>
          <w:sz w:val="20"/>
        </w:rPr>
        <w:t xml:space="preserve"> th</w:t>
      </w:r>
      <w:r w:rsidR="003B1B09">
        <w:rPr>
          <w:rFonts w:ascii="Verdana" w:hAnsi="Verdana"/>
          <w:sz w:val="20"/>
        </w:rPr>
        <w:t>e</w:t>
      </w:r>
      <w:r w:rsidR="00F27D62">
        <w:rPr>
          <w:rFonts w:ascii="Verdana" w:hAnsi="Verdana"/>
          <w:sz w:val="20"/>
        </w:rPr>
        <w:t xml:space="preserve"> </w:t>
      </w:r>
      <w:r w:rsidR="00B16F36">
        <w:rPr>
          <w:rFonts w:ascii="Verdana" w:hAnsi="Verdana"/>
          <w:sz w:val="20"/>
        </w:rPr>
        <w:t xml:space="preserve">address of a </w:t>
      </w:r>
      <w:r w:rsidR="00B16F36">
        <w:rPr>
          <w:rFonts w:ascii="Verdana" w:hAnsi="Verdana"/>
          <w:b/>
          <w:sz w:val="20"/>
        </w:rPr>
        <w:t xml:space="preserve">user page. </w:t>
      </w:r>
      <w:r w:rsidR="00B16F36">
        <w:rPr>
          <w:rFonts w:ascii="Verdana" w:hAnsi="Verdana"/>
          <w:sz w:val="20"/>
        </w:rPr>
        <w:t xml:space="preserve">The remaining 12 bits are usable for </w:t>
      </w:r>
      <w:r w:rsidR="00681CBA">
        <w:rPr>
          <w:rFonts w:ascii="Verdana" w:hAnsi="Verdana"/>
          <w:sz w:val="20"/>
        </w:rPr>
        <w:t>further detail</w:t>
      </w:r>
      <w:r w:rsidR="006E00CF" w:rsidRPr="006E00CF">
        <w:rPr>
          <w:rFonts w:ascii="Verdana" w:hAnsi="Verdana"/>
          <w:sz w:val="20"/>
        </w:rPr>
        <w:t xml:space="preserve"> about the user page.</w:t>
      </w:r>
    </w:p>
    <w:p w14:paraId="2CE91382" w14:textId="77777777" w:rsidR="009872FE" w:rsidRPr="00C644EA" w:rsidRDefault="009872FE" w:rsidP="00B16F36">
      <w:pPr>
        <w:rPr>
          <w:rFonts w:ascii="Verdana" w:hAnsi="Verdana"/>
          <w:sz w:val="20"/>
        </w:rPr>
      </w:pPr>
    </w:p>
    <w:p w14:paraId="049E255E" w14:textId="77777777" w:rsidR="00B70F62" w:rsidRDefault="00C644EA" w:rsidP="00C644EA">
      <w:pPr>
        <w:rPr>
          <w:rFonts w:ascii="Verdana" w:hAnsi="Verdana"/>
          <w:sz w:val="20"/>
        </w:rPr>
      </w:pPr>
      <w:r w:rsidRPr="00C644EA">
        <w:rPr>
          <w:rFonts w:ascii="Verdana" w:hAnsi="Verdana"/>
          <w:b/>
          <w:i/>
          <w:sz w:val="20"/>
        </w:rPr>
        <w:t>User Page</w:t>
      </w:r>
      <w:r w:rsidRPr="00C644EA">
        <w:rPr>
          <w:rFonts w:ascii="Verdana" w:hAnsi="Verdana"/>
          <w:sz w:val="20"/>
        </w:rPr>
        <w:t>: Finally, the rightmost 12 bits of a</w:t>
      </w:r>
      <w:r w:rsidR="00FA4EFB">
        <w:rPr>
          <w:rFonts w:ascii="Verdana" w:hAnsi="Verdana"/>
          <w:sz w:val="20"/>
        </w:rPr>
        <w:t>ny</w:t>
      </w:r>
      <w:r w:rsidR="00F27D62">
        <w:rPr>
          <w:rFonts w:ascii="Verdana" w:hAnsi="Verdana"/>
          <w:sz w:val="20"/>
        </w:rPr>
        <w:t xml:space="preserve"> logical address are the</w:t>
      </w:r>
      <w:r w:rsidR="003D37A7">
        <w:rPr>
          <w:rFonts w:ascii="Verdana" w:hAnsi="Verdana"/>
          <w:sz w:val="20"/>
        </w:rPr>
        <w:t xml:space="preserve"> byte-offset into a user page. </w:t>
      </w:r>
      <w:r w:rsidRPr="00C644EA">
        <w:rPr>
          <w:rFonts w:ascii="Verdana" w:hAnsi="Verdana"/>
          <w:sz w:val="20"/>
        </w:rPr>
        <w:t xml:space="preserve">The start address of a user page is pointed to by the appropriate </w:t>
      </w:r>
      <w:r w:rsidRPr="00C644EA">
        <w:rPr>
          <w:rFonts w:ascii="Verdana" w:hAnsi="Verdana"/>
          <w:i/>
          <w:sz w:val="20"/>
        </w:rPr>
        <w:t>PT</w:t>
      </w:r>
      <w:r w:rsidR="009357B9">
        <w:rPr>
          <w:rFonts w:ascii="Verdana" w:hAnsi="Verdana"/>
          <w:sz w:val="20"/>
        </w:rPr>
        <w:t xml:space="preserve"> entry.</w:t>
      </w:r>
    </w:p>
    <w:p w14:paraId="420C3109" w14:textId="77777777" w:rsidR="00B16F36" w:rsidRDefault="00B16F36" w:rsidP="00C644EA">
      <w:pPr>
        <w:rPr>
          <w:rFonts w:ascii="Verdana" w:hAnsi="Verdana"/>
          <w:sz w:val="20"/>
        </w:rPr>
      </w:pPr>
    </w:p>
    <w:p w14:paraId="68C1EE59" w14:textId="77777777" w:rsidR="00B70F62" w:rsidRPr="00C644EA" w:rsidRDefault="00B70F62" w:rsidP="00C644EA">
      <w:pPr>
        <w:rPr>
          <w:rFonts w:ascii="Verdana" w:hAnsi="Verdana"/>
          <w:sz w:val="20"/>
        </w:rPr>
      </w:pPr>
      <w:r w:rsidRPr="003E59B0">
        <w:rPr>
          <w:rFonts w:ascii="Verdana" w:hAnsi="Verdana"/>
          <w:b/>
          <w:sz w:val="20"/>
        </w:rPr>
        <w:t>Replacement</w:t>
      </w:r>
      <w:r>
        <w:rPr>
          <w:rFonts w:ascii="Verdana" w:hAnsi="Verdana"/>
          <w:sz w:val="20"/>
        </w:rPr>
        <w:t xml:space="preserve">: </w:t>
      </w:r>
      <w:r w:rsidR="003E59B0" w:rsidRPr="00C644EA">
        <w:rPr>
          <w:rFonts w:ascii="Verdana" w:hAnsi="Verdana"/>
          <w:sz w:val="20"/>
        </w:rPr>
        <w:t xml:space="preserve">If a page must be swapped out, use </w:t>
      </w:r>
      <w:r w:rsidR="00FE0D40">
        <w:rPr>
          <w:rFonts w:ascii="Verdana" w:hAnsi="Verdana"/>
          <w:sz w:val="20"/>
        </w:rPr>
        <w:t>a</w:t>
      </w:r>
      <w:r w:rsidR="00E20FF2">
        <w:rPr>
          <w:rFonts w:ascii="Verdana" w:hAnsi="Verdana"/>
          <w:sz w:val="20"/>
        </w:rPr>
        <w:t xml:space="preserve"> </w:t>
      </w:r>
      <w:r w:rsidR="00E20FF2" w:rsidRPr="00E20FF2">
        <w:rPr>
          <w:rFonts w:ascii="Verdana" w:hAnsi="Verdana"/>
          <w:b/>
          <w:i/>
          <w:sz w:val="20"/>
        </w:rPr>
        <w:t>Random Replacement P</w:t>
      </w:r>
      <w:r w:rsidR="003E59B0" w:rsidRPr="00E20FF2">
        <w:rPr>
          <w:rFonts w:ascii="Verdana" w:hAnsi="Verdana"/>
          <w:b/>
          <w:i/>
          <w:sz w:val="20"/>
        </w:rPr>
        <w:t>olicy</w:t>
      </w:r>
      <w:r w:rsidR="003E59B0" w:rsidRPr="00C644EA">
        <w:rPr>
          <w:rFonts w:ascii="Verdana" w:hAnsi="Verdana"/>
          <w:sz w:val="20"/>
        </w:rPr>
        <w:t>.</w:t>
      </w:r>
      <w:r w:rsidR="007A0E5D">
        <w:rPr>
          <w:rFonts w:ascii="Verdana" w:hAnsi="Verdana"/>
          <w:sz w:val="20"/>
        </w:rPr>
        <w:t xml:space="preserve"> Define</w:t>
      </w:r>
      <w:r w:rsidR="00FA4EFB">
        <w:rPr>
          <w:rFonts w:ascii="Verdana" w:hAnsi="Verdana"/>
          <w:sz w:val="20"/>
        </w:rPr>
        <w:t xml:space="preserve"> some fixed, </w:t>
      </w:r>
      <w:r w:rsidR="007A0E5D">
        <w:rPr>
          <w:rFonts w:ascii="Verdana" w:hAnsi="Verdana"/>
          <w:sz w:val="20"/>
        </w:rPr>
        <w:t xml:space="preserve">arbitrary, </w:t>
      </w:r>
      <w:r w:rsidR="00FA4EFB">
        <w:rPr>
          <w:rFonts w:ascii="Verdana" w:hAnsi="Verdana"/>
          <w:sz w:val="20"/>
        </w:rPr>
        <w:t xml:space="preserve">small number of </w:t>
      </w:r>
      <w:r w:rsidR="003D37A7">
        <w:rPr>
          <w:rFonts w:ascii="Verdana" w:hAnsi="Verdana"/>
          <w:sz w:val="20"/>
        </w:rPr>
        <w:t>(</w:t>
      </w:r>
      <w:r w:rsidR="00FA4EFB">
        <w:rPr>
          <w:rFonts w:ascii="Verdana" w:hAnsi="Verdana"/>
          <w:sz w:val="20"/>
        </w:rPr>
        <w:t>simulated</w:t>
      </w:r>
      <w:r w:rsidR="003D37A7">
        <w:rPr>
          <w:rFonts w:ascii="Verdana" w:hAnsi="Verdana"/>
          <w:sz w:val="20"/>
        </w:rPr>
        <w:t>) machine</w:t>
      </w:r>
      <w:r w:rsidR="00FA4EFB">
        <w:rPr>
          <w:rFonts w:ascii="Verdana" w:hAnsi="Verdana"/>
          <w:sz w:val="20"/>
        </w:rPr>
        <w:t xml:space="preserve"> cycles for selecting</w:t>
      </w:r>
      <w:r w:rsidR="007A0E5D">
        <w:rPr>
          <w:rFonts w:ascii="Verdana" w:hAnsi="Verdana"/>
          <w:sz w:val="20"/>
        </w:rPr>
        <w:t xml:space="preserve"> the victim </w:t>
      </w:r>
      <w:proofErr w:type="gramStart"/>
      <w:r w:rsidR="007A0E5D">
        <w:rPr>
          <w:rFonts w:ascii="Verdana" w:hAnsi="Verdana"/>
          <w:sz w:val="20"/>
        </w:rPr>
        <w:t>page</w:t>
      </w:r>
      <w:r w:rsidR="00F27D62">
        <w:rPr>
          <w:rFonts w:ascii="Verdana" w:hAnsi="Verdana"/>
          <w:sz w:val="20"/>
        </w:rPr>
        <w:t>;</w:t>
      </w:r>
      <w:proofErr w:type="gramEnd"/>
      <w:r w:rsidR="00F27D62">
        <w:rPr>
          <w:rFonts w:ascii="Verdana" w:hAnsi="Verdana"/>
          <w:sz w:val="20"/>
        </w:rPr>
        <w:t xml:space="preserve"> e.g. 10 cycles would be an acceptable constant</w:t>
      </w:r>
      <w:r w:rsidR="007A0E5D">
        <w:rPr>
          <w:rFonts w:ascii="Verdana" w:hAnsi="Verdana"/>
          <w:sz w:val="20"/>
        </w:rPr>
        <w:t>. This constitutes a</w:t>
      </w:r>
      <w:r w:rsidR="00681CBA">
        <w:rPr>
          <w:rFonts w:ascii="Verdana" w:hAnsi="Verdana"/>
          <w:sz w:val="20"/>
        </w:rPr>
        <w:t xml:space="preserve"> simplification compared with</w:t>
      </w:r>
      <w:r w:rsidR="00FA4EFB">
        <w:rPr>
          <w:rFonts w:ascii="Verdana" w:hAnsi="Verdana"/>
          <w:sz w:val="20"/>
        </w:rPr>
        <w:t xml:space="preserve"> a real demand paged system</w:t>
      </w:r>
      <w:r w:rsidR="00681CBA">
        <w:rPr>
          <w:rFonts w:ascii="Verdana" w:hAnsi="Verdana"/>
          <w:sz w:val="20"/>
        </w:rPr>
        <w:t xml:space="preserve"> that must identify a</w:t>
      </w:r>
      <w:r w:rsidR="007A0E5D">
        <w:rPr>
          <w:rFonts w:ascii="Verdana" w:hAnsi="Verdana"/>
          <w:sz w:val="20"/>
        </w:rPr>
        <w:t xml:space="preserve"> victim page</w:t>
      </w:r>
      <w:r w:rsidR="00FE0D40">
        <w:rPr>
          <w:rFonts w:ascii="Verdana" w:hAnsi="Verdana"/>
          <w:sz w:val="20"/>
        </w:rPr>
        <w:t>, s</w:t>
      </w:r>
      <w:r w:rsidR="00176AD0">
        <w:rPr>
          <w:rFonts w:ascii="Verdana" w:hAnsi="Verdana"/>
          <w:sz w:val="20"/>
        </w:rPr>
        <w:t>ometimes at great cost</w:t>
      </w:r>
      <w:r w:rsidR="00FE0D40">
        <w:rPr>
          <w:rFonts w:ascii="Verdana" w:hAnsi="Verdana"/>
          <w:sz w:val="20"/>
        </w:rPr>
        <w:t>.</w:t>
      </w:r>
    </w:p>
    <w:p w14:paraId="72E1C27E" w14:textId="77777777" w:rsidR="003E59B0" w:rsidRDefault="003E59B0" w:rsidP="00C644EA">
      <w:pPr>
        <w:rPr>
          <w:rFonts w:ascii="Verdana" w:hAnsi="Verdana"/>
          <w:sz w:val="20"/>
        </w:rPr>
      </w:pPr>
    </w:p>
    <w:p w14:paraId="59EF46C5" w14:textId="77777777" w:rsidR="00C644EA" w:rsidRDefault="00C644EA" w:rsidP="00C644EA">
      <w:pPr>
        <w:rPr>
          <w:rFonts w:ascii="Verdana" w:hAnsi="Verdana"/>
          <w:sz w:val="20"/>
        </w:rPr>
      </w:pPr>
      <w:r w:rsidRPr="003E59B0">
        <w:rPr>
          <w:rFonts w:ascii="Verdana" w:hAnsi="Verdana"/>
          <w:b/>
          <w:sz w:val="20"/>
        </w:rPr>
        <w:t>Note</w:t>
      </w:r>
      <w:r w:rsidRPr="00C644EA">
        <w:rPr>
          <w:rFonts w:ascii="Verdana" w:hAnsi="Verdana"/>
          <w:sz w:val="20"/>
        </w:rPr>
        <w:t xml:space="preserve"> that only 20 </w:t>
      </w:r>
      <w:r w:rsidR="00004645">
        <w:rPr>
          <w:rFonts w:ascii="Verdana" w:hAnsi="Verdana"/>
          <w:sz w:val="20"/>
        </w:rPr>
        <w:t xml:space="preserve">address </w:t>
      </w:r>
      <w:r w:rsidRPr="00C644EA">
        <w:rPr>
          <w:rFonts w:ascii="Verdana" w:hAnsi="Verdana"/>
          <w:sz w:val="20"/>
        </w:rPr>
        <w:t xml:space="preserve">bits need to be stored in each of the 1024 </w:t>
      </w:r>
      <w:r w:rsidRPr="00C644EA">
        <w:rPr>
          <w:rFonts w:ascii="Verdana" w:hAnsi="Verdana"/>
          <w:i/>
          <w:sz w:val="20"/>
        </w:rPr>
        <w:t>PD</w:t>
      </w:r>
      <w:r w:rsidRPr="00C644EA">
        <w:rPr>
          <w:rFonts w:ascii="Verdana" w:hAnsi="Verdana"/>
          <w:sz w:val="20"/>
        </w:rPr>
        <w:t xml:space="preserve"> and </w:t>
      </w:r>
      <w:r w:rsidRPr="00C644EA">
        <w:rPr>
          <w:rFonts w:ascii="Verdana" w:hAnsi="Verdana"/>
          <w:i/>
          <w:sz w:val="20"/>
        </w:rPr>
        <w:t xml:space="preserve">PT </w:t>
      </w:r>
      <w:r w:rsidRPr="00C644EA">
        <w:rPr>
          <w:rFonts w:ascii="Verdana" w:hAnsi="Verdana"/>
          <w:sz w:val="20"/>
        </w:rPr>
        <w:t xml:space="preserve">entries. While logical addresses are 32 bits long, </w:t>
      </w:r>
      <w:r w:rsidR="00FE0D40">
        <w:rPr>
          <w:rFonts w:ascii="Verdana" w:hAnsi="Verdana"/>
          <w:sz w:val="20"/>
        </w:rPr>
        <w:t>all</w:t>
      </w:r>
      <w:r w:rsidR="003D37A7">
        <w:rPr>
          <w:rFonts w:ascii="Verdana" w:hAnsi="Verdana"/>
          <w:sz w:val="20"/>
        </w:rPr>
        <w:t xml:space="preserve"> frame</w:t>
      </w:r>
      <w:r w:rsidR="00681CBA">
        <w:rPr>
          <w:rFonts w:ascii="Verdana" w:hAnsi="Verdana"/>
          <w:sz w:val="20"/>
        </w:rPr>
        <w:t>s are aligned on 4 Kb</w:t>
      </w:r>
      <w:r w:rsidRPr="00C644EA">
        <w:rPr>
          <w:rFonts w:ascii="Verdana" w:hAnsi="Verdana"/>
          <w:sz w:val="20"/>
        </w:rPr>
        <w:t xml:space="preserve"> boundaries, thus the rightmost 12 bits of a</w:t>
      </w:r>
      <w:r w:rsidR="00681CBA">
        <w:rPr>
          <w:rFonts w:ascii="Verdana" w:hAnsi="Verdana"/>
          <w:sz w:val="20"/>
        </w:rPr>
        <w:t>ny</w:t>
      </w:r>
      <w:r w:rsidR="00FE0D40">
        <w:rPr>
          <w:rFonts w:ascii="Verdana" w:hAnsi="Verdana"/>
          <w:sz w:val="20"/>
        </w:rPr>
        <w:t xml:space="preserve"> page address </w:t>
      </w:r>
      <w:r w:rsidR="00D82F5C">
        <w:rPr>
          <w:rFonts w:ascii="Verdana" w:hAnsi="Verdana"/>
          <w:sz w:val="20"/>
        </w:rPr>
        <w:t>always happen to</w:t>
      </w:r>
      <w:r w:rsidR="00FE0D40">
        <w:rPr>
          <w:rFonts w:ascii="Verdana" w:hAnsi="Verdana"/>
          <w:sz w:val="20"/>
        </w:rPr>
        <w:t xml:space="preserve"> be</w:t>
      </w:r>
      <w:r w:rsidRPr="00C644EA">
        <w:rPr>
          <w:rFonts w:ascii="Verdana" w:hAnsi="Verdana"/>
          <w:sz w:val="20"/>
        </w:rPr>
        <w:t xml:space="preserve"> 0. No need to store </w:t>
      </w:r>
      <w:r w:rsidR="003D37A7">
        <w:rPr>
          <w:rFonts w:ascii="Verdana" w:hAnsi="Verdana"/>
          <w:sz w:val="20"/>
        </w:rPr>
        <w:t>them</w:t>
      </w:r>
      <w:r w:rsidRPr="00C644EA">
        <w:rPr>
          <w:rFonts w:ascii="Verdana" w:hAnsi="Verdana"/>
          <w:sz w:val="20"/>
        </w:rPr>
        <w:t xml:space="preserve">! </w:t>
      </w:r>
      <w:r w:rsidR="00C6289E">
        <w:rPr>
          <w:rFonts w:ascii="Verdana" w:hAnsi="Verdana"/>
          <w:sz w:val="20"/>
        </w:rPr>
        <w:t>Inst</w:t>
      </w:r>
      <w:r w:rsidR="003D37A7">
        <w:rPr>
          <w:rFonts w:ascii="Verdana" w:hAnsi="Verdana"/>
          <w:sz w:val="20"/>
        </w:rPr>
        <w:t>e</w:t>
      </w:r>
      <w:r w:rsidR="00C6289E">
        <w:rPr>
          <w:rFonts w:ascii="Verdana" w:hAnsi="Verdana"/>
          <w:sz w:val="20"/>
        </w:rPr>
        <w:t>ad, t</w:t>
      </w:r>
      <w:r w:rsidRPr="00C644EA">
        <w:rPr>
          <w:rFonts w:ascii="Verdana" w:hAnsi="Verdana"/>
          <w:sz w:val="20"/>
        </w:rPr>
        <w:t xml:space="preserve">he remaining </w:t>
      </w:r>
      <w:r w:rsidR="00004645">
        <w:rPr>
          <w:rFonts w:ascii="Verdana" w:hAnsi="Verdana"/>
          <w:sz w:val="20"/>
        </w:rPr>
        <w:t xml:space="preserve">12 </w:t>
      </w:r>
      <w:r w:rsidR="00176AD0">
        <w:rPr>
          <w:rFonts w:ascii="Verdana" w:hAnsi="Verdana"/>
          <w:sz w:val="20"/>
        </w:rPr>
        <w:t>bits can be used for</w:t>
      </w:r>
      <w:r w:rsidR="00FE0D40">
        <w:rPr>
          <w:rFonts w:ascii="Verdana" w:hAnsi="Verdana"/>
          <w:sz w:val="20"/>
        </w:rPr>
        <w:t>:</w:t>
      </w:r>
      <w:r w:rsidRPr="00C644EA">
        <w:rPr>
          <w:rFonts w:ascii="Verdana" w:hAnsi="Verdana"/>
          <w:sz w:val="20"/>
        </w:rPr>
        <w:t xml:space="preserve"> </w:t>
      </w:r>
      <w:proofErr w:type="gramStart"/>
      <w:r w:rsidRPr="00C644EA">
        <w:rPr>
          <w:rFonts w:ascii="Verdana" w:hAnsi="Verdana"/>
          <w:sz w:val="20"/>
        </w:rPr>
        <w:t>the</w:t>
      </w:r>
      <w:proofErr w:type="gramEnd"/>
      <w:r w:rsidRPr="00C644EA">
        <w:rPr>
          <w:rFonts w:ascii="Verdana" w:hAnsi="Verdana"/>
          <w:sz w:val="20"/>
        </w:rPr>
        <w:t xml:space="preserve"> </w:t>
      </w:r>
      <w:r w:rsidRPr="00C644EA">
        <w:rPr>
          <w:rFonts w:ascii="Verdana" w:hAnsi="Verdana"/>
          <w:b/>
          <w:sz w:val="20"/>
        </w:rPr>
        <w:t xml:space="preserve">P </w:t>
      </w:r>
      <w:r w:rsidR="00681CBA">
        <w:rPr>
          <w:rFonts w:ascii="Verdana" w:hAnsi="Verdana"/>
          <w:sz w:val="20"/>
        </w:rPr>
        <w:t>bit (present);</w:t>
      </w:r>
      <w:r w:rsidRPr="00C644EA">
        <w:rPr>
          <w:rFonts w:ascii="Verdana" w:hAnsi="Verdana"/>
          <w:sz w:val="20"/>
        </w:rPr>
        <w:t xml:space="preserve"> </w:t>
      </w:r>
      <w:r w:rsidRPr="00C644EA">
        <w:rPr>
          <w:rFonts w:ascii="Verdana" w:hAnsi="Verdana"/>
          <w:b/>
          <w:sz w:val="20"/>
        </w:rPr>
        <w:t xml:space="preserve">D </w:t>
      </w:r>
      <w:r w:rsidR="00681CBA">
        <w:rPr>
          <w:rFonts w:ascii="Verdana" w:hAnsi="Verdana"/>
          <w:sz w:val="20"/>
        </w:rPr>
        <w:t>bit (dirty,</w:t>
      </w:r>
      <w:r w:rsidRPr="00C644EA">
        <w:rPr>
          <w:rFonts w:ascii="Verdana" w:hAnsi="Verdana"/>
          <w:sz w:val="20"/>
        </w:rPr>
        <w:t xml:space="preserve"> set if written, clear initia</w:t>
      </w:r>
      <w:r w:rsidR="00E64486">
        <w:rPr>
          <w:rFonts w:ascii="Verdana" w:hAnsi="Verdana"/>
          <w:sz w:val="20"/>
        </w:rPr>
        <w:t>lly</w:t>
      </w:r>
      <w:r w:rsidR="003D37A7">
        <w:rPr>
          <w:rFonts w:ascii="Verdana" w:hAnsi="Verdana"/>
          <w:sz w:val="20"/>
        </w:rPr>
        <w:t xml:space="preserve">; AKA </w:t>
      </w:r>
      <w:r w:rsidR="003D37A7" w:rsidRPr="003D37A7">
        <w:rPr>
          <w:rFonts w:ascii="Verdana" w:hAnsi="Verdana"/>
          <w:b/>
          <w:sz w:val="20"/>
        </w:rPr>
        <w:t>M</w:t>
      </w:r>
      <w:r w:rsidR="003D37A7">
        <w:rPr>
          <w:rFonts w:ascii="Verdana" w:hAnsi="Verdana"/>
          <w:sz w:val="20"/>
        </w:rPr>
        <w:t xml:space="preserve"> bit for modified</w:t>
      </w:r>
      <w:r w:rsidR="00681CBA">
        <w:rPr>
          <w:rFonts w:ascii="Verdana" w:hAnsi="Verdana"/>
          <w:sz w:val="20"/>
        </w:rPr>
        <w:t>);</w:t>
      </w:r>
      <w:r w:rsidR="00E64486">
        <w:rPr>
          <w:rFonts w:ascii="Verdana" w:hAnsi="Verdana"/>
          <w:sz w:val="20"/>
        </w:rPr>
        <w:t xml:space="preserve"> </w:t>
      </w:r>
      <w:r w:rsidR="00B9268E" w:rsidRPr="00B9268E">
        <w:rPr>
          <w:rFonts w:ascii="Verdana" w:hAnsi="Verdana"/>
          <w:b/>
          <w:sz w:val="20"/>
        </w:rPr>
        <w:t xml:space="preserve">R </w:t>
      </w:r>
      <w:r w:rsidR="00681CBA">
        <w:rPr>
          <w:rFonts w:ascii="Verdana" w:hAnsi="Verdana"/>
          <w:sz w:val="20"/>
        </w:rPr>
        <w:t>bit for read-only pages;</w:t>
      </w:r>
      <w:r w:rsidR="00B9268E">
        <w:rPr>
          <w:rFonts w:ascii="Verdana" w:hAnsi="Verdana"/>
          <w:sz w:val="20"/>
        </w:rPr>
        <w:t xml:space="preserve"> </w:t>
      </w:r>
      <w:r w:rsidR="00C6289E" w:rsidRPr="00C6289E">
        <w:rPr>
          <w:rFonts w:ascii="Verdana" w:hAnsi="Verdana"/>
          <w:b/>
          <w:sz w:val="20"/>
        </w:rPr>
        <w:t>S</w:t>
      </w:r>
      <w:r w:rsidR="00681CBA">
        <w:rPr>
          <w:rFonts w:ascii="Verdana" w:hAnsi="Verdana"/>
          <w:sz w:val="20"/>
        </w:rPr>
        <w:t xml:space="preserve"> bit for a shared page;</w:t>
      </w:r>
      <w:r w:rsidR="00C6289E">
        <w:rPr>
          <w:rFonts w:ascii="Verdana" w:hAnsi="Verdana"/>
          <w:sz w:val="20"/>
        </w:rPr>
        <w:t xml:space="preserve"> </w:t>
      </w:r>
      <w:r w:rsidR="00E64486">
        <w:rPr>
          <w:rFonts w:ascii="Verdana" w:hAnsi="Verdana"/>
          <w:sz w:val="20"/>
        </w:rPr>
        <w:t>and other data</w:t>
      </w:r>
      <w:r w:rsidRPr="00C644EA">
        <w:rPr>
          <w:rFonts w:ascii="Verdana" w:hAnsi="Verdana"/>
          <w:sz w:val="20"/>
        </w:rPr>
        <w:t xml:space="preserve"> interesting </w:t>
      </w:r>
      <w:r w:rsidR="00D82F5C">
        <w:rPr>
          <w:rFonts w:ascii="Verdana" w:hAnsi="Verdana"/>
          <w:sz w:val="20"/>
        </w:rPr>
        <w:t xml:space="preserve">to an Operating System </w:t>
      </w:r>
      <w:r w:rsidRPr="00C644EA">
        <w:rPr>
          <w:rFonts w:ascii="Verdana" w:hAnsi="Verdana"/>
          <w:sz w:val="20"/>
        </w:rPr>
        <w:t>about a page.</w:t>
      </w:r>
      <w:r w:rsidR="00FE0D40">
        <w:rPr>
          <w:rFonts w:ascii="Verdana" w:hAnsi="Verdana"/>
          <w:sz w:val="20"/>
        </w:rPr>
        <w:t xml:space="preserve"> Perhaps a few bits even remain unused.</w:t>
      </w:r>
    </w:p>
    <w:p w14:paraId="4B7ADC17" w14:textId="77777777" w:rsidR="002162E2" w:rsidRPr="00C644EA" w:rsidRDefault="002162E2" w:rsidP="002162E2">
      <w:pPr>
        <w:rPr>
          <w:rFonts w:ascii="Verdana" w:hAnsi="Verdana"/>
          <w:sz w:val="20"/>
        </w:rPr>
      </w:pPr>
    </w:p>
    <w:p w14:paraId="435A471B" w14:textId="77777777" w:rsidR="002162E2" w:rsidRDefault="00D82F5C" w:rsidP="002162E2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Summary</w:t>
      </w:r>
      <w:r w:rsidR="00FE0D40" w:rsidRPr="00FE0D40">
        <w:rPr>
          <w:rFonts w:ascii="Verdana" w:hAnsi="Verdana"/>
          <w:b/>
          <w:sz w:val="20"/>
        </w:rPr>
        <w:t xml:space="preserve"> O</w:t>
      </w:r>
      <w:r w:rsidR="002162E2" w:rsidRPr="00FE0D40">
        <w:rPr>
          <w:rFonts w:ascii="Verdana" w:hAnsi="Verdana"/>
          <w:b/>
          <w:sz w:val="20"/>
        </w:rPr>
        <w:t>utput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a</w:t>
      </w:r>
      <w:r w:rsidR="00B9268E">
        <w:rPr>
          <w:rFonts w:ascii="Verdana" w:hAnsi="Verdana"/>
          <w:sz w:val="20"/>
        </w:rPr>
        <w:t>f</w:t>
      </w:r>
      <w:r>
        <w:rPr>
          <w:rFonts w:ascii="Verdana" w:hAnsi="Verdana"/>
          <w:sz w:val="20"/>
        </w:rPr>
        <w:t>ter completion of a</w:t>
      </w:r>
      <w:r w:rsidR="00B9268E">
        <w:rPr>
          <w:rFonts w:ascii="Verdana" w:hAnsi="Verdana"/>
          <w:sz w:val="20"/>
        </w:rPr>
        <w:t xml:space="preserve"> simulation</w:t>
      </w:r>
      <w:r w:rsidR="00E20FF2">
        <w:rPr>
          <w:rFonts w:ascii="Verdana" w:hAnsi="Verdana"/>
          <w:sz w:val="20"/>
        </w:rPr>
        <w:t>:</w:t>
      </w:r>
    </w:p>
    <w:p w14:paraId="7966AE19" w14:textId="77777777" w:rsidR="00C644EA" w:rsidRPr="00C644EA" w:rsidRDefault="00C644EA" w:rsidP="00C644EA">
      <w:pPr>
        <w:rPr>
          <w:rFonts w:ascii="Courier" w:hAnsi="Courier"/>
          <w:sz w:val="20"/>
        </w:rPr>
      </w:pPr>
    </w:p>
    <w:p w14:paraId="7331E65F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* * * Paging Activity Statistics * * *  </w:t>
      </w:r>
    </w:p>
    <w:p w14:paraId="5C5FBCED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memory accesses       = xx </w:t>
      </w:r>
    </w:p>
    <w:p w14:paraId="5FDFB806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triples (1 + </w:t>
      </w:r>
      <w:proofErr w:type="gramStart"/>
      <w:r>
        <w:rPr>
          <w:rFonts w:ascii="Courier" w:hAnsi="Courier"/>
          <w:sz w:val="20"/>
        </w:rPr>
        <w:t>access)  =</w:t>
      </w:r>
      <w:proofErr w:type="gramEnd"/>
      <w:r>
        <w:rPr>
          <w:rFonts w:ascii="Courier" w:hAnsi="Courier"/>
          <w:sz w:val="20"/>
        </w:rPr>
        <w:t xml:space="preserve"> xx </w:t>
      </w:r>
    </w:p>
    <w:p w14:paraId="24A3958C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swap ins (</w:t>
      </w:r>
      <w:proofErr w:type="gramStart"/>
      <w:r>
        <w:rPr>
          <w:rFonts w:ascii="Courier" w:hAnsi="Courier"/>
          <w:sz w:val="20"/>
        </w:rPr>
        <w:t xml:space="preserve">faults)   </w:t>
      </w:r>
      <w:proofErr w:type="gramEnd"/>
      <w:r>
        <w:rPr>
          <w:rFonts w:ascii="Courier" w:hAnsi="Courier"/>
          <w:sz w:val="20"/>
        </w:rPr>
        <w:t xml:space="preserve">  = xx</w:t>
      </w:r>
    </w:p>
    <w:p w14:paraId="32ACEDC2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swap outs             = xx</w:t>
      </w:r>
    </w:p>
    <w:p w14:paraId="2F29F369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total number of pages </w:t>
      </w:r>
      <w:proofErr w:type="gramStart"/>
      <w:r>
        <w:rPr>
          <w:rFonts w:ascii="Courier" w:hAnsi="Courier"/>
          <w:sz w:val="20"/>
        </w:rPr>
        <w:t>malloced  =</w:t>
      </w:r>
      <w:proofErr w:type="gramEnd"/>
      <w:r>
        <w:rPr>
          <w:rFonts w:ascii="Courier" w:hAnsi="Courier"/>
          <w:sz w:val="20"/>
        </w:rPr>
        <w:t xml:space="preserve"> xx </w:t>
      </w:r>
    </w:p>
    <w:p w14:paraId="776BC501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pages for Page Tables = xx</w:t>
      </w:r>
    </w:p>
    <w:p w14:paraId="7C71AA9A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page frames for </w:t>
      </w:r>
      <w:proofErr w:type="gramStart"/>
      <w:r>
        <w:rPr>
          <w:rFonts w:ascii="Courier" w:hAnsi="Courier"/>
          <w:sz w:val="20"/>
        </w:rPr>
        <w:t xml:space="preserve">user </w:t>
      </w:r>
      <w:r w:rsidR="00695298">
        <w:rPr>
          <w:rFonts w:ascii="Courier" w:hAnsi="Courier"/>
          <w:sz w:val="20"/>
        </w:rPr>
        <w:t xml:space="preserve"> =</w:t>
      </w:r>
      <w:proofErr w:type="gramEnd"/>
      <w:r w:rsidR="00695298">
        <w:rPr>
          <w:rFonts w:ascii="Courier" w:hAnsi="Courier"/>
          <w:sz w:val="20"/>
        </w:rPr>
        <w:t xml:space="preserve"> xx</w:t>
      </w:r>
    </w:p>
    <w:p w14:paraId="2FAABDDF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total memory cycles             = xx </w:t>
      </w:r>
    </w:p>
    <w:p w14:paraId="4442EB74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cycles w/o Vmm                  = xx </w:t>
      </w:r>
    </w:p>
    <w:p w14:paraId="564F9A01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cycles per swap_in              = 5000 </w:t>
      </w:r>
    </w:p>
    <w:p w14:paraId="46D40289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cycles per swap_out             = 5000 </w:t>
      </w:r>
    </w:p>
    <w:p w14:paraId="4E722A5E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last working set size           = xx</w:t>
      </w:r>
    </w:p>
    <w:p w14:paraId="0CD047DF" w14:textId="77777777" w:rsidR="005A60BD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max working set size ever       = xx</w:t>
      </w:r>
    </w:p>
    <w:p w14:paraId="2D61E2D2" w14:textId="77777777" w:rsidR="005A60BD" w:rsidRPr="00731775" w:rsidRDefault="005A60BD" w:rsidP="005A60BD">
      <w:pPr>
        <w:rPr>
          <w:rFonts w:ascii="Courier" w:hAnsi="Courier"/>
          <w:sz w:val="20"/>
          <w:lang w:val="fr-FR"/>
        </w:rPr>
      </w:pPr>
      <w:r>
        <w:rPr>
          <w:rFonts w:ascii="Courier" w:hAnsi="Courier"/>
          <w:sz w:val="20"/>
        </w:rPr>
        <w:t xml:space="preserve"> </w:t>
      </w:r>
      <w:proofErr w:type="gramStart"/>
      <w:r w:rsidRPr="00731775">
        <w:rPr>
          <w:rFonts w:ascii="Courier" w:hAnsi="Courier"/>
          <w:sz w:val="20"/>
          <w:lang w:val="fr-FR"/>
        </w:rPr>
        <w:t>max</w:t>
      </w:r>
      <w:proofErr w:type="gramEnd"/>
      <w:r>
        <w:rPr>
          <w:rFonts w:ascii="Courier" w:hAnsi="Courier"/>
          <w:sz w:val="20"/>
          <w:lang w:val="fr-FR"/>
        </w:rPr>
        <w:t xml:space="preserve"> physical pages              = xx</w:t>
      </w:r>
    </w:p>
    <w:p w14:paraId="1F475D98" w14:textId="77777777" w:rsidR="005A60BD" w:rsidRDefault="005A60BD" w:rsidP="005A60BD">
      <w:pPr>
        <w:rPr>
          <w:rFonts w:ascii="Courier" w:hAnsi="Courier"/>
          <w:sz w:val="20"/>
        </w:rPr>
      </w:pPr>
      <w:r w:rsidRPr="00557F60">
        <w:rPr>
          <w:rFonts w:ascii="Courier" w:hAnsi="Courier"/>
          <w:sz w:val="20"/>
        </w:rPr>
        <w:t xml:space="preserve"> page </w:t>
      </w:r>
      <w:r>
        <w:rPr>
          <w:rFonts w:ascii="Courier" w:hAnsi="Courier"/>
          <w:sz w:val="20"/>
        </w:rPr>
        <w:t xml:space="preserve">size                       = </w:t>
      </w:r>
      <w:r w:rsidRPr="00557F60">
        <w:rPr>
          <w:rFonts w:ascii="Courier" w:hAnsi="Courier"/>
          <w:sz w:val="20"/>
        </w:rPr>
        <w:t>4096</w:t>
      </w:r>
    </w:p>
    <w:p w14:paraId="0FDE58C1" w14:textId="77777777" w:rsidR="002C2F7D" w:rsidRPr="00C644EA" w:rsidRDefault="005A60BD" w:rsidP="005A60B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replacement algorithm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   = random</w:t>
      </w:r>
    </w:p>
    <w:p w14:paraId="5FFF90FE" w14:textId="77777777" w:rsidR="00C644EA" w:rsidRDefault="00C644EA" w:rsidP="00C644EA">
      <w:pPr>
        <w:rPr>
          <w:sz w:val="16"/>
        </w:rPr>
      </w:pPr>
      <w:r>
        <w:rPr>
          <w:rFonts w:ascii="Courier" w:hAnsi="Courier"/>
          <w:sz w:val="24"/>
          <w:szCs w:val="24"/>
        </w:rPr>
        <w:tab/>
      </w:r>
    </w:p>
    <w:p w14:paraId="6A6A58E8" w14:textId="77777777" w:rsidR="002162E2" w:rsidRDefault="00C644EA" w:rsidP="00C644EA">
      <w:pPr>
        <w:rPr>
          <w:rFonts w:ascii="Verdana" w:hAnsi="Verdana"/>
          <w:sz w:val="20"/>
        </w:rPr>
      </w:pPr>
      <w:r w:rsidRPr="00FE0D40">
        <w:rPr>
          <w:rFonts w:ascii="Verdana" w:hAnsi="Verdana"/>
          <w:b/>
          <w:sz w:val="20"/>
        </w:rPr>
        <w:t>Required Input and resulting output</w:t>
      </w:r>
      <w:r w:rsidRPr="00C644EA">
        <w:rPr>
          <w:rFonts w:ascii="Verdana" w:hAnsi="Verdana"/>
          <w:b/>
          <w:sz w:val="20"/>
        </w:rPr>
        <w:t>: P x</w:t>
      </w:r>
      <w:r w:rsidRPr="00C644EA">
        <w:rPr>
          <w:rFonts w:ascii="Verdana" w:hAnsi="Verdana"/>
          <w:sz w:val="20"/>
        </w:rPr>
        <w:t xml:space="preserve"> at t</w:t>
      </w:r>
      <w:r w:rsidR="002162E2">
        <w:rPr>
          <w:rFonts w:ascii="Verdana" w:hAnsi="Verdana"/>
          <w:sz w:val="20"/>
        </w:rPr>
        <w:t xml:space="preserve">he beginning of the input specifies the </w:t>
      </w:r>
      <w:r w:rsidR="00B9268E">
        <w:rPr>
          <w:rFonts w:ascii="Verdana" w:hAnsi="Verdana"/>
          <w:sz w:val="20"/>
        </w:rPr>
        <w:t xml:space="preserve">maximum </w:t>
      </w:r>
      <w:r w:rsidR="002162E2">
        <w:rPr>
          <w:rFonts w:ascii="Verdana" w:hAnsi="Verdana"/>
          <w:sz w:val="20"/>
        </w:rPr>
        <w:t xml:space="preserve">number </w:t>
      </w:r>
      <w:r w:rsidR="002162E2" w:rsidRPr="00E20FF2">
        <w:rPr>
          <w:rFonts w:ascii="Verdana" w:hAnsi="Verdana"/>
          <w:b/>
          <w:sz w:val="20"/>
        </w:rPr>
        <w:t>x</w:t>
      </w:r>
      <w:r w:rsidR="00E20FF2">
        <w:rPr>
          <w:rFonts w:ascii="Verdana" w:hAnsi="Verdana"/>
          <w:sz w:val="20"/>
        </w:rPr>
        <w:t xml:space="preserve"> of p</w:t>
      </w:r>
      <w:r w:rsidRPr="00C644EA">
        <w:rPr>
          <w:rFonts w:ascii="Verdana" w:hAnsi="Verdana"/>
          <w:sz w:val="20"/>
        </w:rPr>
        <w:t>hysical page frames.</w:t>
      </w:r>
      <w:r w:rsidR="00E20FF2">
        <w:rPr>
          <w:rFonts w:ascii="Verdana" w:hAnsi="Verdana"/>
          <w:sz w:val="20"/>
        </w:rPr>
        <w:t xml:space="preserve"> </w:t>
      </w:r>
      <w:r w:rsidR="00FE0D40">
        <w:rPr>
          <w:rFonts w:ascii="Verdana" w:hAnsi="Verdana"/>
          <w:sz w:val="20"/>
        </w:rPr>
        <w:t xml:space="preserve">Example above showed </w:t>
      </w:r>
      <w:r w:rsidR="00FE0D40" w:rsidRPr="005A60BD">
        <w:rPr>
          <w:rFonts w:ascii="Verdana" w:hAnsi="Verdana"/>
          <w:b/>
          <w:color w:val="0000FF"/>
          <w:sz w:val="20"/>
        </w:rPr>
        <w:t>p 9</w:t>
      </w:r>
      <w:r w:rsidR="00FE0D40">
        <w:rPr>
          <w:rFonts w:ascii="Verdana" w:hAnsi="Verdana"/>
          <w:sz w:val="20"/>
        </w:rPr>
        <w:t xml:space="preserve">. </w:t>
      </w:r>
      <w:r w:rsidR="00E20FF2">
        <w:rPr>
          <w:rFonts w:ascii="Verdana" w:hAnsi="Verdana"/>
          <w:sz w:val="20"/>
        </w:rPr>
        <w:t>Other input samples to the simulator:</w:t>
      </w:r>
      <w:r w:rsidRPr="00C644EA">
        <w:rPr>
          <w:rFonts w:ascii="Verdana" w:hAnsi="Verdana"/>
          <w:sz w:val="20"/>
        </w:rPr>
        <w:t xml:space="preserve"> </w:t>
      </w:r>
      <w:r w:rsidR="00E20FF2" w:rsidRPr="005A60BD">
        <w:rPr>
          <w:rFonts w:ascii="Verdana" w:hAnsi="Verdana"/>
          <w:b/>
          <w:color w:val="0000FF"/>
          <w:sz w:val="20"/>
        </w:rPr>
        <w:t>w</w:t>
      </w:r>
      <w:r w:rsidR="00E20FF2">
        <w:rPr>
          <w:rFonts w:ascii="Verdana" w:hAnsi="Verdana"/>
          <w:b/>
          <w:sz w:val="20"/>
        </w:rPr>
        <w:t xml:space="preserve"> x </w:t>
      </w:r>
      <w:r w:rsidRPr="00C644EA">
        <w:rPr>
          <w:rFonts w:ascii="Verdana" w:hAnsi="Verdana"/>
          <w:b/>
          <w:sz w:val="20"/>
        </w:rPr>
        <w:t>y</w:t>
      </w:r>
      <w:r w:rsidR="00B9268E">
        <w:rPr>
          <w:rFonts w:ascii="Verdana" w:hAnsi="Verdana"/>
          <w:sz w:val="20"/>
        </w:rPr>
        <w:t xml:space="preserve"> define</w:t>
      </w:r>
      <w:r w:rsidR="00E20FF2">
        <w:rPr>
          <w:rFonts w:ascii="Verdana" w:hAnsi="Verdana"/>
          <w:sz w:val="20"/>
        </w:rPr>
        <w:t xml:space="preserve"> that at a</w:t>
      </w:r>
      <w:r w:rsidRPr="00C644EA">
        <w:rPr>
          <w:rFonts w:ascii="Verdana" w:hAnsi="Verdana"/>
          <w:sz w:val="20"/>
        </w:rPr>
        <w:t xml:space="preserve">ddress </w:t>
      </w:r>
      <w:r w:rsidRPr="00C644EA">
        <w:rPr>
          <w:rFonts w:ascii="Verdana" w:hAnsi="Verdana"/>
          <w:b/>
          <w:sz w:val="20"/>
        </w:rPr>
        <w:t xml:space="preserve">x </w:t>
      </w:r>
      <w:r w:rsidR="00E20FF2">
        <w:rPr>
          <w:rFonts w:ascii="Verdana" w:hAnsi="Verdana"/>
          <w:sz w:val="20"/>
        </w:rPr>
        <w:t>the v</w:t>
      </w:r>
      <w:r w:rsidRPr="00C644EA">
        <w:rPr>
          <w:rFonts w:ascii="Verdana" w:hAnsi="Verdana"/>
          <w:sz w:val="20"/>
        </w:rPr>
        <w:t xml:space="preserve">alue </w:t>
      </w:r>
      <w:r w:rsidRPr="00C644EA">
        <w:rPr>
          <w:rFonts w:ascii="Verdana" w:hAnsi="Verdana"/>
          <w:b/>
          <w:sz w:val="20"/>
        </w:rPr>
        <w:t>y</w:t>
      </w:r>
      <w:r w:rsidRPr="00C644EA">
        <w:rPr>
          <w:rFonts w:ascii="Verdana" w:hAnsi="Verdana"/>
          <w:sz w:val="20"/>
        </w:rPr>
        <w:t xml:space="preserve"> will be stored</w:t>
      </w:r>
      <w:r w:rsidR="00E20FF2">
        <w:rPr>
          <w:rFonts w:ascii="Verdana" w:hAnsi="Verdana"/>
          <w:sz w:val="20"/>
        </w:rPr>
        <w:t xml:space="preserve">, </w:t>
      </w:r>
      <w:proofErr w:type="gramStart"/>
      <w:r w:rsidR="00E20FF2">
        <w:rPr>
          <w:rFonts w:ascii="Verdana" w:hAnsi="Verdana"/>
          <w:sz w:val="20"/>
        </w:rPr>
        <w:t>i.e.</w:t>
      </w:r>
      <w:proofErr w:type="gramEnd"/>
      <w:r w:rsidR="00E20FF2">
        <w:rPr>
          <w:rFonts w:ascii="Verdana" w:hAnsi="Verdana"/>
          <w:sz w:val="20"/>
        </w:rPr>
        <w:t xml:space="preserve"> </w:t>
      </w:r>
      <w:r w:rsidR="00E20FF2" w:rsidRPr="005A60BD">
        <w:rPr>
          <w:rFonts w:ascii="Verdana" w:hAnsi="Verdana"/>
          <w:b/>
          <w:color w:val="0000FF"/>
          <w:sz w:val="20"/>
        </w:rPr>
        <w:t>w</w:t>
      </w:r>
      <w:r w:rsidR="00E20FF2">
        <w:rPr>
          <w:rFonts w:ascii="Verdana" w:hAnsi="Verdana"/>
          <w:sz w:val="20"/>
        </w:rPr>
        <w:t>ritten</w:t>
      </w:r>
      <w:r w:rsidRPr="00C644EA">
        <w:rPr>
          <w:rFonts w:ascii="Verdana" w:hAnsi="Verdana"/>
          <w:sz w:val="20"/>
        </w:rPr>
        <w:t xml:space="preserve">; </w:t>
      </w:r>
      <w:r w:rsidR="00E20FF2">
        <w:rPr>
          <w:rFonts w:ascii="Verdana" w:hAnsi="Verdana"/>
          <w:sz w:val="20"/>
        </w:rPr>
        <w:t xml:space="preserve">in your actual simulation you </w:t>
      </w:r>
      <w:r w:rsidR="00BE07A1">
        <w:rPr>
          <w:rFonts w:ascii="Verdana" w:hAnsi="Verdana"/>
          <w:sz w:val="20"/>
        </w:rPr>
        <w:t xml:space="preserve">may </w:t>
      </w:r>
      <w:r w:rsidRPr="00C644EA">
        <w:rPr>
          <w:rFonts w:ascii="Verdana" w:hAnsi="Verdana"/>
          <w:sz w:val="20"/>
        </w:rPr>
        <w:t xml:space="preserve">ignore the </w:t>
      </w:r>
      <w:r w:rsidRPr="00C644EA">
        <w:rPr>
          <w:rFonts w:ascii="Verdana" w:hAnsi="Verdana"/>
          <w:b/>
          <w:sz w:val="20"/>
        </w:rPr>
        <w:t>y</w:t>
      </w:r>
      <w:r w:rsidR="00E20FF2">
        <w:rPr>
          <w:rFonts w:ascii="Verdana" w:hAnsi="Verdana"/>
          <w:sz w:val="20"/>
        </w:rPr>
        <w:t xml:space="preserve"> value</w:t>
      </w:r>
      <w:r w:rsidR="00BE07A1">
        <w:rPr>
          <w:rFonts w:ascii="Verdana" w:hAnsi="Verdana"/>
          <w:sz w:val="20"/>
        </w:rPr>
        <w:t xml:space="preserve"> actually being stored</w:t>
      </w:r>
      <w:r w:rsidR="00E20FF2">
        <w:rPr>
          <w:rFonts w:ascii="Verdana" w:hAnsi="Verdana"/>
          <w:sz w:val="20"/>
        </w:rPr>
        <w:t>. Tuple</w:t>
      </w:r>
      <w:r w:rsidRPr="00C644EA">
        <w:rPr>
          <w:rFonts w:ascii="Verdana" w:hAnsi="Verdana"/>
          <w:sz w:val="20"/>
        </w:rPr>
        <w:t xml:space="preserve"> </w:t>
      </w:r>
      <w:r w:rsidR="00E20FF2" w:rsidRPr="005A60BD">
        <w:rPr>
          <w:rFonts w:ascii="Verdana" w:hAnsi="Verdana"/>
          <w:b/>
          <w:color w:val="0000FF"/>
          <w:sz w:val="20"/>
        </w:rPr>
        <w:t>r</w:t>
      </w:r>
      <w:r w:rsidRPr="00C644EA">
        <w:rPr>
          <w:rFonts w:ascii="Verdana" w:hAnsi="Verdana"/>
          <w:b/>
          <w:sz w:val="20"/>
        </w:rPr>
        <w:t xml:space="preserve"> x</w:t>
      </w:r>
      <w:r w:rsidRPr="00C644EA">
        <w:rPr>
          <w:rFonts w:ascii="Verdana" w:hAnsi="Verdana"/>
          <w:sz w:val="20"/>
        </w:rPr>
        <w:t xml:space="preserve"> d</w:t>
      </w:r>
      <w:r w:rsidR="00E20FF2">
        <w:rPr>
          <w:rFonts w:ascii="Verdana" w:hAnsi="Verdana"/>
          <w:sz w:val="20"/>
        </w:rPr>
        <w:t>efines</w:t>
      </w:r>
      <w:r w:rsidRPr="00C644EA">
        <w:rPr>
          <w:rFonts w:ascii="Verdana" w:hAnsi="Verdana"/>
          <w:sz w:val="20"/>
        </w:rPr>
        <w:t xml:space="preserve"> </w:t>
      </w:r>
      <w:r w:rsidR="00E20FF2">
        <w:rPr>
          <w:rFonts w:ascii="Verdana" w:hAnsi="Verdana"/>
          <w:sz w:val="20"/>
        </w:rPr>
        <w:t xml:space="preserve">that </w:t>
      </w:r>
      <w:r w:rsidRPr="00C644EA">
        <w:rPr>
          <w:rFonts w:ascii="Verdana" w:hAnsi="Verdana"/>
          <w:sz w:val="20"/>
        </w:rPr>
        <w:t xml:space="preserve">memory address </w:t>
      </w:r>
      <w:r w:rsidRPr="00C644EA">
        <w:rPr>
          <w:rFonts w:ascii="Verdana" w:hAnsi="Verdana"/>
          <w:b/>
          <w:sz w:val="20"/>
        </w:rPr>
        <w:t>x</w:t>
      </w:r>
      <w:r w:rsidR="00E20FF2">
        <w:rPr>
          <w:rFonts w:ascii="Verdana" w:hAnsi="Verdana"/>
          <w:sz w:val="20"/>
        </w:rPr>
        <w:t xml:space="preserve"> is loaded </w:t>
      </w:r>
      <w:r w:rsidR="00BE07A1">
        <w:rPr>
          <w:rFonts w:ascii="Verdana" w:hAnsi="Verdana"/>
          <w:sz w:val="20"/>
        </w:rPr>
        <w:t xml:space="preserve">(AKA </w:t>
      </w:r>
      <w:r w:rsidR="00BE07A1" w:rsidRPr="005A60BD">
        <w:rPr>
          <w:rFonts w:ascii="Verdana" w:hAnsi="Verdana"/>
          <w:b/>
          <w:color w:val="0000FF"/>
          <w:sz w:val="20"/>
        </w:rPr>
        <w:t>r</w:t>
      </w:r>
      <w:r w:rsidR="00BE07A1">
        <w:rPr>
          <w:rFonts w:ascii="Verdana" w:hAnsi="Verdana"/>
          <w:sz w:val="20"/>
        </w:rPr>
        <w:t xml:space="preserve">ead) </w:t>
      </w:r>
      <w:r w:rsidR="00E20FF2">
        <w:rPr>
          <w:rFonts w:ascii="Verdana" w:hAnsi="Verdana"/>
          <w:sz w:val="20"/>
        </w:rPr>
        <w:t>into some register</w:t>
      </w:r>
      <w:r w:rsidRPr="00C644EA">
        <w:rPr>
          <w:rFonts w:ascii="Verdana" w:hAnsi="Verdana"/>
          <w:sz w:val="20"/>
        </w:rPr>
        <w:t>.</w:t>
      </w:r>
      <w:r w:rsidR="00E20FF2">
        <w:rPr>
          <w:rFonts w:ascii="Verdana" w:hAnsi="Verdana"/>
          <w:sz w:val="20"/>
        </w:rPr>
        <w:t xml:space="preserve"> </w:t>
      </w:r>
      <w:r w:rsidR="005A60BD">
        <w:rPr>
          <w:rFonts w:ascii="Verdana" w:hAnsi="Verdana"/>
          <w:sz w:val="20"/>
        </w:rPr>
        <w:t>S</w:t>
      </w:r>
      <w:r w:rsidR="00E20FF2">
        <w:rPr>
          <w:rFonts w:ascii="Verdana" w:hAnsi="Verdana"/>
          <w:sz w:val="20"/>
        </w:rPr>
        <w:t>imulate and track the timing</w:t>
      </w:r>
      <w:r w:rsidR="005A60BD">
        <w:rPr>
          <w:rFonts w:ascii="Verdana" w:hAnsi="Verdana"/>
          <w:sz w:val="20"/>
        </w:rPr>
        <w:t xml:space="preserve"> for each memory access</w:t>
      </w:r>
      <w:r w:rsidR="00E20FF2">
        <w:rPr>
          <w:rFonts w:ascii="Verdana" w:hAnsi="Verdana"/>
          <w:sz w:val="20"/>
        </w:rPr>
        <w:t>.</w:t>
      </w:r>
    </w:p>
    <w:p w14:paraId="0CE1A70F" w14:textId="77777777" w:rsidR="00C6289E" w:rsidRPr="002162E2" w:rsidRDefault="00C6289E" w:rsidP="00C644EA">
      <w:pPr>
        <w:rPr>
          <w:rFonts w:ascii="Verdana" w:hAnsi="Verdana"/>
          <w:sz w:val="20"/>
        </w:rPr>
      </w:pPr>
    </w:p>
    <w:p w14:paraId="36EE4F07" w14:textId="77777777" w:rsidR="009C0DAC" w:rsidRDefault="009C0DAC" w:rsidP="002162E2">
      <w:pPr>
        <w:jc w:val="center"/>
        <w:rPr>
          <w:rFonts w:ascii="Verdana" w:hAnsi="Verdana"/>
          <w:b/>
          <w:sz w:val="20"/>
          <w:lang w:val="pt-BR"/>
        </w:rPr>
      </w:pPr>
    </w:p>
    <w:p w14:paraId="01FD4A4E" w14:textId="77777777" w:rsidR="009C0DAC" w:rsidRDefault="009C0DAC" w:rsidP="002162E2">
      <w:pPr>
        <w:jc w:val="center"/>
        <w:rPr>
          <w:rFonts w:ascii="Verdana" w:hAnsi="Verdana"/>
          <w:b/>
          <w:sz w:val="20"/>
          <w:lang w:val="pt-BR"/>
        </w:rPr>
      </w:pPr>
    </w:p>
    <w:p w14:paraId="58D8FB9D" w14:textId="77777777" w:rsidR="009C0DAC" w:rsidRDefault="009C0DAC" w:rsidP="002162E2">
      <w:pPr>
        <w:jc w:val="center"/>
        <w:rPr>
          <w:rFonts w:ascii="Verdana" w:hAnsi="Verdana"/>
          <w:b/>
          <w:sz w:val="20"/>
          <w:lang w:val="pt-BR"/>
        </w:rPr>
      </w:pPr>
    </w:p>
    <w:p w14:paraId="47D297B5" w14:textId="6D185099" w:rsidR="00C644EA" w:rsidRDefault="00E20FF2" w:rsidP="002162E2">
      <w:pPr>
        <w:jc w:val="center"/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lastRenderedPageBreak/>
        <w:t>Sample I</w:t>
      </w:r>
      <w:r w:rsidR="00C644EA" w:rsidRPr="00C644EA">
        <w:rPr>
          <w:rFonts w:ascii="Verdana" w:hAnsi="Verdana"/>
          <w:b/>
          <w:sz w:val="20"/>
          <w:lang w:val="pt-BR"/>
        </w:rPr>
        <w:t>nput</w:t>
      </w:r>
      <w:r w:rsidR="00137BE0">
        <w:rPr>
          <w:rFonts w:ascii="Verdana" w:hAnsi="Verdana"/>
          <w:b/>
          <w:sz w:val="20"/>
          <w:lang w:val="pt-BR"/>
        </w:rPr>
        <w:t>,</w:t>
      </w:r>
      <w:r w:rsidR="002162E2">
        <w:rPr>
          <w:rFonts w:ascii="Verdana" w:hAnsi="Verdana"/>
          <w:b/>
          <w:sz w:val="20"/>
          <w:lang w:val="pt-BR"/>
        </w:rPr>
        <w:t xml:space="preserve"> Required to</w:t>
      </w:r>
      <w:r w:rsidR="00176AD0">
        <w:rPr>
          <w:rFonts w:ascii="Verdana" w:hAnsi="Verdana"/>
          <w:b/>
          <w:sz w:val="20"/>
          <w:lang w:val="pt-BR"/>
        </w:rPr>
        <w:t xml:space="preserve"> be Tested w</w:t>
      </w:r>
      <w:r w:rsidR="00137BE0">
        <w:rPr>
          <w:rFonts w:ascii="Verdana" w:hAnsi="Verdana"/>
          <w:b/>
          <w:sz w:val="20"/>
          <w:lang w:val="pt-BR"/>
        </w:rPr>
        <w:t>ith 9</w:t>
      </w:r>
      <w:r w:rsidR="00BD0CEB">
        <w:rPr>
          <w:rFonts w:ascii="Verdana" w:hAnsi="Verdana"/>
          <w:b/>
          <w:sz w:val="20"/>
          <w:lang w:val="pt-BR"/>
        </w:rPr>
        <w:t xml:space="preserve"> Page Frames</w:t>
      </w:r>
      <w:r w:rsidR="00C644EA" w:rsidRPr="00C644EA">
        <w:rPr>
          <w:rFonts w:ascii="Verdana" w:hAnsi="Verdana"/>
          <w:b/>
          <w:sz w:val="20"/>
          <w:lang w:val="pt-BR"/>
        </w:rPr>
        <w:t>:</w:t>
      </w:r>
    </w:p>
    <w:p w14:paraId="7512C980" w14:textId="77777777" w:rsidR="00FE0D40" w:rsidRPr="002162E2" w:rsidRDefault="00FE0D40" w:rsidP="002162E2">
      <w:pPr>
        <w:jc w:val="center"/>
        <w:rPr>
          <w:rFonts w:ascii="Verdana" w:hAnsi="Verdana"/>
          <w:b/>
          <w:sz w:val="20"/>
          <w:lang w:val="pt-BR"/>
        </w:rPr>
      </w:pPr>
    </w:p>
    <w:p w14:paraId="6CC93007" w14:textId="77777777" w:rsidR="00C644EA" w:rsidRPr="00C42D72" w:rsidRDefault="00C644EA" w:rsidP="00C644EA">
      <w:pPr>
        <w:rPr>
          <w:rFonts w:ascii="Courier" w:hAnsi="Courier"/>
          <w:b/>
          <w:color w:val="0000FF"/>
          <w:sz w:val="20"/>
          <w:lang w:val="pt-BR"/>
        </w:rPr>
      </w:pPr>
      <w:r w:rsidRPr="00C42D72">
        <w:rPr>
          <w:rFonts w:ascii="Courier" w:hAnsi="Courier"/>
          <w:b/>
          <w:color w:val="0000FF"/>
          <w:sz w:val="20"/>
          <w:lang w:val="pt-BR"/>
        </w:rPr>
        <w:t>p     9</w:t>
      </w:r>
    </w:p>
    <w:p w14:paraId="7D44788C" w14:textId="77777777" w:rsidR="002162E2" w:rsidRDefault="002162E2" w:rsidP="00C644EA">
      <w:pPr>
        <w:rPr>
          <w:rFonts w:ascii="Courier" w:hAnsi="Courier"/>
          <w:sz w:val="20"/>
          <w:lang w:val="pt-BR"/>
        </w:rPr>
      </w:pPr>
      <w:proofErr w:type="gramStart"/>
      <w:r>
        <w:rPr>
          <w:rFonts w:ascii="Courier" w:hAnsi="Courier"/>
          <w:sz w:val="20"/>
          <w:lang w:val="pt-BR"/>
        </w:rPr>
        <w:t>w  1254</w:t>
      </w:r>
      <w:proofErr w:type="gramEnd"/>
      <w:r>
        <w:rPr>
          <w:rFonts w:ascii="Courier" w:hAnsi="Courier"/>
          <w:sz w:val="20"/>
          <w:lang w:val="pt-BR"/>
        </w:rPr>
        <w:t xml:space="preserve">    0  w  1250    4  w  2500    8  w  1252    7  w  2600    3</w:t>
      </w:r>
    </w:p>
    <w:p w14:paraId="46D18460" w14:textId="77777777" w:rsidR="002162E2" w:rsidRDefault="002162E2" w:rsidP="00C644EA">
      <w:pPr>
        <w:rPr>
          <w:rFonts w:ascii="Courier" w:hAnsi="Courier"/>
          <w:sz w:val="20"/>
          <w:lang w:val="pt-BR"/>
        </w:rPr>
      </w:pPr>
      <w:proofErr w:type="gramStart"/>
      <w:r>
        <w:rPr>
          <w:rFonts w:ascii="Courier" w:hAnsi="Courier"/>
          <w:sz w:val="20"/>
          <w:lang w:val="pt-BR"/>
        </w:rPr>
        <w:t>w  2650</w:t>
      </w:r>
      <w:proofErr w:type="gramEnd"/>
      <w:r>
        <w:rPr>
          <w:rFonts w:ascii="Courier" w:hAnsi="Courier"/>
          <w:sz w:val="20"/>
          <w:lang w:val="pt-BR"/>
        </w:rPr>
        <w:t xml:space="preserve">    2  w  1260    0  w  2800    0  w   1268   0  w  2700    8</w:t>
      </w:r>
    </w:p>
    <w:p w14:paraId="6ED037E8" w14:textId="77777777" w:rsidR="00C644EA" w:rsidRPr="00C644EA" w:rsidRDefault="002162E2" w:rsidP="00C644EA">
      <w:pPr>
        <w:rPr>
          <w:rFonts w:ascii="Courier" w:hAnsi="Courier"/>
          <w:sz w:val="20"/>
          <w:lang w:val="pt-BR"/>
        </w:rPr>
      </w:pPr>
      <w:r>
        <w:rPr>
          <w:rFonts w:ascii="Courier" w:hAnsi="Courier"/>
          <w:sz w:val="20"/>
          <w:lang w:val="pt-BR"/>
        </w:rPr>
        <w:t xml:space="preserve">w     0    </w:t>
      </w:r>
      <w:proofErr w:type="gramStart"/>
      <w:r>
        <w:rPr>
          <w:rFonts w:ascii="Courier" w:hAnsi="Courier"/>
          <w:sz w:val="20"/>
          <w:lang w:val="pt-BR"/>
        </w:rPr>
        <w:t>1</w:t>
      </w:r>
      <w:r w:rsidR="00C644EA" w:rsidRPr="00C644EA">
        <w:rPr>
          <w:rFonts w:ascii="Courier" w:hAnsi="Courier"/>
          <w:sz w:val="20"/>
          <w:lang w:val="pt-BR"/>
        </w:rPr>
        <w:t xml:space="preserve">  r</w:t>
      </w:r>
      <w:proofErr w:type="gramEnd"/>
      <w:r w:rsidR="00C644EA" w:rsidRPr="00C644EA">
        <w:rPr>
          <w:rFonts w:ascii="Courier" w:hAnsi="Courier"/>
          <w:sz w:val="20"/>
          <w:lang w:val="pt-BR"/>
        </w:rPr>
        <w:t xml:space="preserve">     0       r  1250       r  2500       w     0    0 </w:t>
      </w:r>
    </w:p>
    <w:p w14:paraId="44FDA1BD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r     0       </w:t>
      </w:r>
      <w:proofErr w:type="gramStart"/>
      <w:r w:rsidRPr="00C644EA">
        <w:rPr>
          <w:rFonts w:ascii="Courier" w:hAnsi="Courier"/>
          <w:sz w:val="20"/>
          <w:lang w:val="pt-BR"/>
        </w:rPr>
        <w:t>r  1252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2550       w     0    0  r     0</w:t>
      </w:r>
    </w:p>
    <w:p w14:paraId="51329D36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1254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2600       w     0    0  r     0       r  1256 </w:t>
      </w:r>
    </w:p>
    <w:p w14:paraId="1DC5FA62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2650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w     0    0  r     0       r  1258       r  2700</w:t>
      </w:r>
    </w:p>
    <w:p w14:paraId="4F234C4E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w     0    </w:t>
      </w:r>
      <w:proofErr w:type="gramStart"/>
      <w:r w:rsidRPr="00C644EA">
        <w:rPr>
          <w:rFonts w:ascii="Courier" w:hAnsi="Courier"/>
          <w:sz w:val="20"/>
          <w:lang w:val="pt-BR"/>
        </w:rPr>
        <w:t>0  r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0       r  1260       r  2750       w     0    0 </w:t>
      </w:r>
    </w:p>
    <w:p w14:paraId="183329D9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r     0       </w:t>
      </w:r>
      <w:proofErr w:type="gramStart"/>
      <w:r w:rsidRPr="00C644EA">
        <w:rPr>
          <w:rFonts w:ascii="Courier" w:hAnsi="Courier"/>
          <w:sz w:val="20"/>
          <w:lang w:val="pt-BR"/>
        </w:rPr>
        <w:t>r  1262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2800       w     0    0  r     0</w:t>
      </w:r>
    </w:p>
    <w:p w14:paraId="7DD937AE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1264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2850       w     0    0  r     0       r  1266 </w:t>
      </w:r>
    </w:p>
    <w:p w14:paraId="113A03DA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2900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w     0    0  r     0       r  1268       r  2950</w:t>
      </w:r>
    </w:p>
    <w:p w14:paraId="79B27C90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3298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w     0 6048  r     0       r  2482       r  3348</w:t>
      </w:r>
    </w:p>
    <w:p w14:paraId="4F618D42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w     0 </w:t>
      </w:r>
      <w:proofErr w:type="gramStart"/>
      <w:r w:rsidRPr="00C644EA">
        <w:rPr>
          <w:rFonts w:ascii="Courier" w:hAnsi="Courier"/>
          <w:sz w:val="20"/>
          <w:lang w:val="pt-BR"/>
        </w:rPr>
        <w:t>6528  r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0       r  2484       r  3398       w     0 7020 </w:t>
      </w:r>
    </w:p>
    <w:p w14:paraId="6C74FB02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r     0       </w:t>
      </w:r>
      <w:proofErr w:type="gramStart"/>
      <w:r w:rsidRPr="00C644EA">
        <w:rPr>
          <w:rFonts w:ascii="Courier" w:hAnsi="Courier"/>
          <w:sz w:val="20"/>
          <w:lang w:val="pt-BR"/>
        </w:rPr>
        <w:t>r  2486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3448       w     0 7524  r     0</w:t>
      </w:r>
    </w:p>
    <w:p w14:paraId="5ECE7A5B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2488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3498       w     0 8040  r     0       r  2490 </w:t>
      </w:r>
    </w:p>
    <w:p w14:paraId="3238CE00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proofErr w:type="gramStart"/>
      <w:r w:rsidRPr="00C644EA">
        <w:rPr>
          <w:rFonts w:ascii="Courier" w:hAnsi="Courier"/>
          <w:sz w:val="20"/>
          <w:lang w:val="pt-BR"/>
        </w:rPr>
        <w:t>r  3548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w     0 8568  r     0       r  2492       r  3598</w:t>
      </w:r>
    </w:p>
    <w:p w14:paraId="4843A0C7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w     0 </w:t>
      </w:r>
      <w:proofErr w:type="gramStart"/>
      <w:r w:rsidRPr="00C644EA">
        <w:rPr>
          <w:rFonts w:ascii="Courier" w:hAnsi="Courier"/>
          <w:sz w:val="20"/>
          <w:lang w:val="pt-BR"/>
        </w:rPr>
        <w:t>9108  r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0       r  2494       r  3648       w     0 9660 </w:t>
      </w:r>
    </w:p>
    <w:p w14:paraId="657BD6C5" w14:textId="77777777" w:rsidR="00C644EA" w:rsidRPr="00C644EA" w:rsidRDefault="00C644EA" w:rsidP="00C644EA">
      <w:pPr>
        <w:rPr>
          <w:rFonts w:ascii="Courier" w:hAnsi="Courier"/>
          <w:sz w:val="20"/>
          <w:lang w:val="pt-BR"/>
        </w:rPr>
      </w:pPr>
      <w:r w:rsidRPr="00C644EA">
        <w:rPr>
          <w:rFonts w:ascii="Courier" w:hAnsi="Courier"/>
          <w:sz w:val="20"/>
          <w:lang w:val="pt-BR"/>
        </w:rPr>
        <w:t xml:space="preserve">r     0       </w:t>
      </w:r>
      <w:proofErr w:type="gramStart"/>
      <w:r w:rsidRPr="00C644EA">
        <w:rPr>
          <w:rFonts w:ascii="Courier" w:hAnsi="Courier"/>
          <w:sz w:val="20"/>
          <w:lang w:val="pt-BR"/>
        </w:rPr>
        <w:t>r  2496</w:t>
      </w:r>
      <w:proofErr w:type="gramEnd"/>
      <w:r w:rsidRPr="00C644EA">
        <w:rPr>
          <w:rFonts w:ascii="Courier" w:hAnsi="Courier"/>
          <w:sz w:val="20"/>
          <w:lang w:val="pt-BR"/>
        </w:rPr>
        <w:t xml:space="preserve">       r  3698       w     0 10224 r     0</w:t>
      </w:r>
    </w:p>
    <w:p w14:paraId="5AEB33A8" w14:textId="77777777" w:rsidR="00C644EA" w:rsidRPr="00E20FF2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r  2498</w:t>
      </w:r>
      <w:proofErr w:type="gramEnd"/>
      <w:r w:rsidRPr="00C644EA">
        <w:rPr>
          <w:rFonts w:ascii="Courier" w:hAnsi="Courier"/>
          <w:sz w:val="20"/>
        </w:rPr>
        <w:t xml:space="preserve">       r  3748       w     0 10800 r</w:t>
      </w:r>
      <w:r w:rsidR="00E749F1">
        <w:rPr>
          <w:rFonts w:ascii="Courier" w:hAnsi="Courier"/>
          <w:sz w:val="20"/>
        </w:rPr>
        <w:t xml:space="preserve">     0       w  4998 10800</w:t>
      </w:r>
    </w:p>
    <w:p w14:paraId="0C29AA0C" w14:textId="77777777" w:rsidR="00137BE0" w:rsidRPr="00C644EA" w:rsidRDefault="00137BE0" w:rsidP="00C644EA">
      <w:pPr>
        <w:rPr>
          <w:rFonts w:ascii="Verdana" w:hAnsi="Verdana"/>
          <w:b/>
          <w:sz w:val="20"/>
        </w:rPr>
      </w:pPr>
    </w:p>
    <w:p w14:paraId="356D450F" w14:textId="77777777" w:rsidR="00C644EA" w:rsidRPr="00C644EA" w:rsidRDefault="00176AD0" w:rsidP="00C644EA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Final </w:t>
      </w:r>
      <w:r w:rsidR="00A71EF6">
        <w:rPr>
          <w:rFonts w:ascii="Verdana" w:hAnsi="Verdana"/>
          <w:b/>
          <w:sz w:val="20"/>
        </w:rPr>
        <w:t xml:space="preserve">Output for </w:t>
      </w:r>
      <w:r w:rsidR="003B371F">
        <w:rPr>
          <w:rFonts w:ascii="Verdana" w:hAnsi="Verdana"/>
          <w:b/>
          <w:sz w:val="20"/>
        </w:rPr>
        <w:t>Some</w:t>
      </w:r>
      <w:r w:rsidR="00137BE0">
        <w:rPr>
          <w:rFonts w:ascii="Verdana" w:hAnsi="Verdana"/>
          <w:b/>
          <w:sz w:val="20"/>
        </w:rPr>
        <w:t xml:space="preserve"> </w:t>
      </w:r>
      <w:r w:rsidR="00E20FF2">
        <w:rPr>
          <w:rFonts w:ascii="Verdana" w:hAnsi="Verdana"/>
          <w:b/>
          <w:sz w:val="20"/>
        </w:rPr>
        <w:t>Simulation</w:t>
      </w:r>
      <w:r w:rsidR="00681CBA">
        <w:rPr>
          <w:rFonts w:ascii="Verdana" w:hAnsi="Verdana"/>
          <w:b/>
          <w:sz w:val="20"/>
        </w:rPr>
        <w:t xml:space="preserve"> Run</w:t>
      </w:r>
      <w:r w:rsidR="00C644EA" w:rsidRPr="00C644EA">
        <w:rPr>
          <w:rFonts w:ascii="Verdana" w:hAnsi="Verdana"/>
          <w:b/>
          <w:sz w:val="20"/>
        </w:rPr>
        <w:t>:</w:t>
      </w:r>
    </w:p>
    <w:p w14:paraId="3BFF1ADB" w14:textId="77777777" w:rsidR="00C644EA" w:rsidRPr="00C644EA" w:rsidRDefault="00C644EA" w:rsidP="00C644EA">
      <w:pPr>
        <w:rPr>
          <w:rFonts w:ascii="Verdana" w:hAnsi="Verdana"/>
          <w:sz w:val="20"/>
        </w:rPr>
      </w:pPr>
    </w:p>
    <w:p w14:paraId="44B60532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* * * Paging Activity Statistics * * *  </w:t>
      </w:r>
    </w:p>
    <w:p w14:paraId="15F22D80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memory accesses       = 64376 </w:t>
      </w:r>
    </w:p>
    <w:p w14:paraId="06C85548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triples (1 + </w:t>
      </w:r>
      <w:proofErr w:type="gramStart"/>
      <w:r>
        <w:rPr>
          <w:rFonts w:ascii="Courier" w:hAnsi="Courier"/>
          <w:sz w:val="20"/>
        </w:rPr>
        <w:t>access)  =</w:t>
      </w:r>
      <w:proofErr w:type="gramEnd"/>
      <w:r>
        <w:rPr>
          <w:rFonts w:ascii="Courier" w:hAnsi="Courier"/>
          <w:sz w:val="20"/>
        </w:rPr>
        <w:t xml:space="preserve"> 64377 </w:t>
      </w:r>
    </w:p>
    <w:p w14:paraId="4E7C4D19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swap ins (</w:t>
      </w:r>
      <w:proofErr w:type="gramStart"/>
      <w:r>
        <w:rPr>
          <w:rFonts w:ascii="Courier" w:hAnsi="Courier"/>
          <w:sz w:val="20"/>
        </w:rPr>
        <w:t xml:space="preserve">faults)   </w:t>
      </w:r>
      <w:proofErr w:type="gramEnd"/>
      <w:r>
        <w:rPr>
          <w:rFonts w:ascii="Courier" w:hAnsi="Courier"/>
          <w:sz w:val="20"/>
        </w:rPr>
        <w:t xml:space="preserve">  = 0</w:t>
      </w:r>
    </w:p>
    <w:p w14:paraId="11A69CCA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swap outs             = 2</w:t>
      </w:r>
    </w:p>
    <w:p w14:paraId="3FD9A9A8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total number of pages </w:t>
      </w:r>
      <w:proofErr w:type="gramStart"/>
      <w:r>
        <w:rPr>
          <w:rFonts w:ascii="Courier" w:hAnsi="Courier"/>
          <w:sz w:val="20"/>
        </w:rPr>
        <w:t>malloced  =</w:t>
      </w:r>
      <w:proofErr w:type="gramEnd"/>
      <w:r>
        <w:rPr>
          <w:rFonts w:ascii="Courier" w:hAnsi="Courier"/>
          <w:sz w:val="20"/>
        </w:rPr>
        <w:t xml:space="preserve"> 10 </w:t>
      </w:r>
    </w:p>
    <w:p w14:paraId="1C4E5552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pages for Page Tables = 1</w:t>
      </w:r>
    </w:p>
    <w:p w14:paraId="042BE29D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number of page</w:t>
      </w:r>
      <w:r w:rsidR="00A71EF6">
        <w:rPr>
          <w:rFonts w:ascii="Courier" w:hAnsi="Courier"/>
          <w:sz w:val="20"/>
        </w:rPr>
        <w:t xml:space="preserve"> frames for </w:t>
      </w:r>
      <w:proofErr w:type="gramStart"/>
      <w:r w:rsidR="00A71EF6">
        <w:rPr>
          <w:rFonts w:ascii="Courier" w:hAnsi="Courier"/>
          <w:sz w:val="20"/>
        </w:rPr>
        <w:t xml:space="preserve">user </w:t>
      </w:r>
      <w:r>
        <w:rPr>
          <w:rFonts w:ascii="Courier" w:hAnsi="Courier"/>
          <w:sz w:val="20"/>
        </w:rPr>
        <w:t xml:space="preserve"> =</w:t>
      </w:r>
      <w:proofErr w:type="gramEnd"/>
      <w:r>
        <w:rPr>
          <w:rFonts w:ascii="Courier" w:hAnsi="Courier"/>
          <w:sz w:val="20"/>
        </w:rPr>
        <w:t xml:space="preserve"> 9</w:t>
      </w:r>
    </w:p>
    <w:p w14:paraId="22A160E0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total memory cycles             = 1</w:t>
      </w:r>
      <w:r w:rsidR="00300D10">
        <w:rPr>
          <w:rFonts w:ascii="Courier" w:hAnsi="Courier"/>
          <w:sz w:val="20"/>
        </w:rPr>
        <w:t>,</w:t>
      </w:r>
      <w:r>
        <w:rPr>
          <w:rFonts w:ascii="Courier" w:hAnsi="Courier"/>
          <w:sz w:val="20"/>
        </w:rPr>
        <w:t>287</w:t>
      </w:r>
      <w:r w:rsidR="00300D10">
        <w:rPr>
          <w:rFonts w:ascii="Courier" w:hAnsi="Courier"/>
          <w:sz w:val="20"/>
        </w:rPr>
        <w:t>,</w:t>
      </w:r>
      <w:r>
        <w:rPr>
          <w:rFonts w:ascii="Courier" w:hAnsi="Courier"/>
          <w:sz w:val="20"/>
        </w:rPr>
        <w:t xml:space="preserve">500 </w:t>
      </w:r>
    </w:p>
    <w:p w14:paraId="240E41ED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cycles w/o </w:t>
      </w:r>
      <w:r w:rsidR="00D67E87">
        <w:rPr>
          <w:rFonts w:ascii="Courier" w:hAnsi="Courier"/>
          <w:sz w:val="20"/>
        </w:rPr>
        <w:t>Vmm</w:t>
      </w:r>
      <w:r>
        <w:rPr>
          <w:rFonts w:ascii="Courier" w:hAnsi="Courier"/>
          <w:sz w:val="20"/>
        </w:rPr>
        <w:t xml:space="preserve">                  = </w:t>
      </w:r>
      <w:r w:rsidR="00300D10">
        <w:rPr>
          <w:rFonts w:ascii="Courier" w:hAnsi="Courier"/>
          <w:sz w:val="20"/>
        </w:rPr>
        <w:t xml:space="preserve">  </w:t>
      </w:r>
      <w:r>
        <w:rPr>
          <w:rFonts w:ascii="Courier" w:hAnsi="Courier"/>
          <w:sz w:val="20"/>
        </w:rPr>
        <w:t>643</w:t>
      </w:r>
      <w:r w:rsidR="00300D10">
        <w:rPr>
          <w:rFonts w:ascii="Courier" w:hAnsi="Courier"/>
          <w:sz w:val="20"/>
        </w:rPr>
        <w:t>,</w:t>
      </w:r>
      <w:r>
        <w:rPr>
          <w:rFonts w:ascii="Courier" w:hAnsi="Courier"/>
          <w:sz w:val="20"/>
        </w:rPr>
        <w:t xml:space="preserve">750 </w:t>
      </w:r>
    </w:p>
    <w:p w14:paraId="5203DEB0" w14:textId="77777777" w:rsidR="00C644EA" w:rsidRDefault="00300D10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  <w:r w:rsidR="00C644EA">
        <w:rPr>
          <w:rFonts w:ascii="Courier" w:hAnsi="Courier"/>
          <w:sz w:val="20"/>
        </w:rPr>
        <w:t xml:space="preserve">cycles per swap_in              = 5000 </w:t>
      </w:r>
    </w:p>
    <w:p w14:paraId="7982EB9D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cycles per swap_out             = 5000 </w:t>
      </w:r>
    </w:p>
    <w:p w14:paraId="2E95D288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last working set size           = 8</w:t>
      </w:r>
    </w:p>
    <w:p w14:paraId="44BA85D8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max working set size ever       = 8</w:t>
      </w:r>
    </w:p>
    <w:p w14:paraId="42AD9286" w14:textId="77777777" w:rsidR="00C644EA" w:rsidRPr="00731775" w:rsidRDefault="00C644EA" w:rsidP="00C644EA">
      <w:pPr>
        <w:rPr>
          <w:rFonts w:ascii="Courier" w:hAnsi="Courier"/>
          <w:sz w:val="20"/>
          <w:lang w:val="fr-FR"/>
        </w:rPr>
      </w:pPr>
      <w:r>
        <w:rPr>
          <w:rFonts w:ascii="Courier" w:hAnsi="Courier"/>
          <w:sz w:val="20"/>
        </w:rPr>
        <w:t xml:space="preserve"> </w:t>
      </w:r>
      <w:proofErr w:type="gramStart"/>
      <w:r w:rsidRPr="00731775">
        <w:rPr>
          <w:rFonts w:ascii="Courier" w:hAnsi="Courier"/>
          <w:sz w:val="20"/>
          <w:lang w:val="fr-FR"/>
        </w:rPr>
        <w:t>max</w:t>
      </w:r>
      <w:proofErr w:type="gramEnd"/>
      <w:r w:rsidRPr="00731775">
        <w:rPr>
          <w:rFonts w:ascii="Courier" w:hAnsi="Courier"/>
          <w:sz w:val="20"/>
          <w:lang w:val="fr-FR"/>
        </w:rPr>
        <w:t xml:space="preserve"> physical pages              = 8</w:t>
      </w:r>
    </w:p>
    <w:p w14:paraId="17DAFD77" w14:textId="77777777" w:rsidR="00C644EA" w:rsidRDefault="00C644EA" w:rsidP="00C644EA">
      <w:pPr>
        <w:rPr>
          <w:rFonts w:ascii="Courier" w:hAnsi="Courier"/>
          <w:sz w:val="20"/>
        </w:rPr>
      </w:pPr>
      <w:r w:rsidRPr="00557F60">
        <w:rPr>
          <w:rFonts w:ascii="Courier" w:hAnsi="Courier"/>
          <w:sz w:val="20"/>
        </w:rPr>
        <w:t xml:space="preserve"> page </w:t>
      </w:r>
      <w:r>
        <w:rPr>
          <w:rFonts w:ascii="Courier" w:hAnsi="Courier"/>
          <w:sz w:val="20"/>
        </w:rPr>
        <w:t xml:space="preserve">size                       = </w:t>
      </w:r>
      <w:r w:rsidRPr="00557F60">
        <w:rPr>
          <w:rFonts w:ascii="Courier" w:hAnsi="Courier"/>
          <w:sz w:val="20"/>
        </w:rPr>
        <w:t>4096</w:t>
      </w:r>
    </w:p>
    <w:p w14:paraId="473A8F74" w14:textId="77777777" w:rsidR="002C2F7D" w:rsidRPr="00557F60" w:rsidRDefault="002C2F7D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replacement algorithm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   = random</w:t>
      </w:r>
    </w:p>
    <w:p w14:paraId="2C9E2B16" w14:textId="77777777" w:rsidR="00C644EA" w:rsidRDefault="00C644EA" w:rsidP="00C644EA">
      <w:pPr>
        <w:rPr>
          <w:rFonts w:ascii="Courier" w:hAnsi="Courier"/>
          <w:sz w:val="20"/>
        </w:rPr>
      </w:pPr>
      <w:r w:rsidRPr="00557F60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>Address range                   = . . .</w:t>
      </w:r>
    </w:p>
    <w:p w14:paraId="4AE7AB94" w14:textId="77777777" w:rsidR="00C644EA" w:rsidRDefault="00C644EA" w:rsidP="00C644EA">
      <w:pPr>
        <w:rPr>
          <w:rFonts w:ascii="Courier" w:hAnsi="Courier"/>
          <w:sz w:val="20"/>
        </w:rPr>
      </w:pPr>
    </w:p>
    <w:p w14:paraId="34AE3CA2" w14:textId="77777777" w:rsidR="00C644EA" w:rsidRPr="00C644EA" w:rsidRDefault="00176AD0" w:rsidP="00C644EA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Short Section of </w:t>
      </w:r>
      <w:r w:rsidR="00C644EA" w:rsidRPr="00C644EA">
        <w:rPr>
          <w:rFonts w:ascii="Verdana" w:hAnsi="Verdana"/>
          <w:b/>
          <w:sz w:val="20"/>
        </w:rPr>
        <w:t>S</w:t>
      </w:r>
      <w:r>
        <w:rPr>
          <w:rFonts w:ascii="Verdana" w:hAnsi="Verdana"/>
          <w:b/>
          <w:sz w:val="20"/>
        </w:rPr>
        <w:t xml:space="preserve">wap-Activity; </w:t>
      </w:r>
      <w:r w:rsidR="00E20FF2">
        <w:rPr>
          <w:rFonts w:ascii="Verdana" w:hAnsi="Verdana"/>
          <w:b/>
          <w:sz w:val="20"/>
        </w:rPr>
        <w:t>L</w:t>
      </w:r>
      <w:r w:rsidR="003B371F">
        <w:rPr>
          <w:rFonts w:ascii="Verdana" w:hAnsi="Verdana"/>
          <w:b/>
          <w:sz w:val="20"/>
        </w:rPr>
        <w:t xml:space="preserve">eading 0s </w:t>
      </w:r>
      <w:r w:rsidR="00681CBA">
        <w:rPr>
          <w:rFonts w:ascii="Verdana" w:hAnsi="Verdana"/>
          <w:b/>
          <w:sz w:val="20"/>
        </w:rPr>
        <w:t>not</w:t>
      </w:r>
      <w:r w:rsidR="00E20FF2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shown</w:t>
      </w:r>
      <w:r w:rsidR="00C644EA" w:rsidRPr="00C644EA">
        <w:rPr>
          <w:rFonts w:ascii="Verdana" w:hAnsi="Verdana"/>
          <w:b/>
          <w:sz w:val="20"/>
        </w:rPr>
        <w:t>:</w:t>
      </w:r>
    </w:p>
    <w:p w14:paraId="1B58F3F6" w14:textId="77777777" w:rsidR="00C644EA" w:rsidRDefault="00C644EA" w:rsidP="00C644E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3E93E76E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 xml:space="preserve">  * * </w:t>
      </w:r>
      <w:proofErr w:type="gramStart"/>
      <w:r w:rsidRPr="00C644EA">
        <w:rPr>
          <w:rFonts w:ascii="Courier" w:hAnsi="Courier"/>
          <w:sz w:val="20"/>
        </w:rPr>
        <w:t>*  Done</w:t>
      </w:r>
      <w:proofErr w:type="gramEnd"/>
      <w:r w:rsidRPr="00C644EA">
        <w:rPr>
          <w:rFonts w:ascii="Courier" w:hAnsi="Courier"/>
          <w:sz w:val="20"/>
        </w:rPr>
        <w:t xml:space="preserve"> mallocing a new Page Table * * *</w:t>
      </w:r>
    </w:p>
    <w:p w14:paraId="4B22303E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>Dumping Page Directory:</w:t>
      </w:r>
    </w:p>
    <w:p w14:paraId="79A186B9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pd[</w:t>
      </w:r>
      <w:proofErr w:type="gramEnd"/>
      <w:r w:rsidRPr="00C644EA">
        <w:rPr>
          <w:rFonts w:ascii="Courier" w:hAnsi="Courier"/>
          <w:sz w:val="20"/>
        </w:rPr>
        <w:t>0].v   = 0xdb40</w:t>
      </w:r>
    </w:p>
    <w:p w14:paraId="44BA5CFF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proofErr w:type="gramStart"/>
      <w:r w:rsidRPr="00C644EA">
        <w:rPr>
          <w:rFonts w:ascii="Courier" w:hAnsi="Courier"/>
          <w:sz w:val="20"/>
          <w:lang w:val="fr-FR"/>
        </w:rPr>
        <w:t>pd[</w:t>
      </w:r>
      <w:proofErr w:type="gramEnd"/>
      <w:r w:rsidRPr="00C644EA">
        <w:rPr>
          <w:rFonts w:ascii="Courier" w:hAnsi="Courier"/>
          <w:sz w:val="20"/>
          <w:lang w:val="fr-FR"/>
        </w:rPr>
        <w:t>0].lru = 2</w:t>
      </w:r>
    </w:p>
    <w:p w14:paraId="3C8E6ACB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</w:p>
    <w:p w14:paraId="3EA3C483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Dumping Page </w:t>
      </w:r>
      <w:proofErr w:type="gramStart"/>
      <w:r w:rsidRPr="00C644EA">
        <w:rPr>
          <w:rFonts w:ascii="Courier" w:hAnsi="Courier"/>
          <w:sz w:val="20"/>
          <w:lang w:val="fr-FR"/>
        </w:rPr>
        <w:t>Tables:</w:t>
      </w:r>
      <w:proofErr w:type="gramEnd"/>
    </w:p>
    <w:p w14:paraId="2BB6BC78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Page Dir entry </w:t>
      </w:r>
      <w:proofErr w:type="gramStart"/>
      <w:r w:rsidRPr="00C644EA">
        <w:rPr>
          <w:rFonts w:ascii="Courier" w:hAnsi="Courier"/>
          <w:sz w:val="20"/>
          <w:lang w:val="fr-FR"/>
        </w:rPr>
        <w:t>0:</w:t>
      </w:r>
      <w:proofErr w:type="gramEnd"/>
    </w:p>
    <w:p w14:paraId="1C690A22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</w:p>
    <w:p w14:paraId="04B67938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  <w:r w:rsidRPr="00C644EA">
        <w:rPr>
          <w:rFonts w:ascii="Courier" w:hAnsi="Courier"/>
          <w:sz w:val="20"/>
        </w:rPr>
        <w:t xml:space="preserve">* * </w:t>
      </w:r>
      <w:proofErr w:type="gramStart"/>
      <w:r w:rsidRPr="00C644EA">
        <w:rPr>
          <w:rFonts w:ascii="Courier" w:hAnsi="Courier"/>
          <w:sz w:val="20"/>
        </w:rPr>
        <w:t>*  Done</w:t>
      </w:r>
      <w:proofErr w:type="gramEnd"/>
      <w:r w:rsidRPr="00C644EA">
        <w:rPr>
          <w:rFonts w:ascii="Courier" w:hAnsi="Courier"/>
          <w:sz w:val="20"/>
        </w:rPr>
        <w:t xml:space="preserve"> </w:t>
      </w:r>
      <w:r w:rsidR="00176AD0">
        <w:rPr>
          <w:rFonts w:ascii="Courier" w:hAnsi="Courier"/>
          <w:sz w:val="20"/>
        </w:rPr>
        <w:t>mallocing a new page Malloc User</w:t>
      </w:r>
      <w:r w:rsidRPr="00C644EA">
        <w:rPr>
          <w:rFonts w:ascii="Courier" w:hAnsi="Courier"/>
          <w:sz w:val="20"/>
        </w:rPr>
        <w:t xml:space="preserve"> Page * * * </w:t>
      </w:r>
    </w:p>
    <w:p w14:paraId="67551C07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>Dumping Page Directory:</w:t>
      </w:r>
    </w:p>
    <w:p w14:paraId="47212BB5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pd[</w:t>
      </w:r>
      <w:proofErr w:type="gramEnd"/>
      <w:r w:rsidRPr="00C644EA">
        <w:rPr>
          <w:rFonts w:ascii="Courier" w:hAnsi="Courier"/>
          <w:sz w:val="20"/>
        </w:rPr>
        <w:t>0].v   = 0xdb40</w:t>
      </w:r>
    </w:p>
    <w:p w14:paraId="5E969F8F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proofErr w:type="gramStart"/>
      <w:r w:rsidRPr="00C644EA">
        <w:rPr>
          <w:rFonts w:ascii="Courier" w:hAnsi="Courier"/>
          <w:sz w:val="20"/>
          <w:lang w:val="fr-FR"/>
        </w:rPr>
        <w:t>pd[</w:t>
      </w:r>
      <w:proofErr w:type="gramEnd"/>
      <w:r w:rsidRPr="00C644EA">
        <w:rPr>
          <w:rFonts w:ascii="Courier" w:hAnsi="Courier"/>
          <w:sz w:val="20"/>
          <w:lang w:val="fr-FR"/>
        </w:rPr>
        <w:t>0].lru = 2</w:t>
      </w:r>
    </w:p>
    <w:p w14:paraId="537424DD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</w:p>
    <w:p w14:paraId="29B70C0D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Dumping Page </w:t>
      </w:r>
      <w:proofErr w:type="gramStart"/>
      <w:r w:rsidRPr="00C644EA">
        <w:rPr>
          <w:rFonts w:ascii="Courier" w:hAnsi="Courier"/>
          <w:sz w:val="20"/>
          <w:lang w:val="fr-FR"/>
        </w:rPr>
        <w:t>Tables:</w:t>
      </w:r>
      <w:proofErr w:type="gramEnd"/>
    </w:p>
    <w:p w14:paraId="6E56196C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lastRenderedPageBreak/>
        <w:t xml:space="preserve">Page Dir entry </w:t>
      </w:r>
      <w:proofErr w:type="gramStart"/>
      <w:r w:rsidRPr="00C644EA">
        <w:rPr>
          <w:rFonts w:ascii="Courier" w:hAnsi="Courier"/>
          <w:sz w:val="20"/>
          <w:lang w:val="fr-FR"/>
        </w:rPr>
        <w:t>0:</w:t>
      </w:r>
      <w:proofErr w:type="gramEnd"/>
    </w:p>
    <w:p w14:paraId="781A481B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pt[</w:t>
      </w:r>
      <w:proofErr w:type="gramEnd"/>
      <w:r w:rsidRPr="00C644EA">
        <w:rPr>
          <w:rFonts w:ascii="Courier" w:hAnsi="Courier"/>
          <w:sz w:val="20"/>
        </w:rPr>
        <w:t>0].v = 0x000eb48, lru = 2</w:t>
      </w:r>
    </w:p>
    <w:p w14:paraId="234D2806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 xml:space="preserve">  </w:t>
      </w:r>
    </w:p>
    <w:p w14:paraId="62053D87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 xml:space="preserve">  * * </w:t>
      </w:r>
      <w:proofErr w:type="gramStart"/>
      <w:r w:rsidRPr="00C644EA">
        <w:rPr>
          <w:rFonts w:ascii="Courier" w:hAnsi="Courier"/>
          <w:sz w:val="20"/>
        </w:rPr>
        <w:t>*  Done</w:t>
      </w:r>
      <w:proofErr w:type="gramEnd"/>
      <w:r w:rsidRPr="00C644EA">
        <w:rPr>
          <w:rFonts w:ascii="Courier" w:hAnsi="Courier"/>
          <w:sz w:val="20"/>
        </w:rPr>
        <w:t xml:space="preserve"> mallocing a new page Malloc </w:t>
      </w:r>
      <w:r w:rsidR="00176AD0">
        <w:rPr>
          <w:rFonts w:ascii="Courier" w:hAnsi="Courier"/>
          <w:sz w:val="20"/>
        </w:rPr>
        <w:t>User Page</w:t>
      </w:r>
      <w:r w:rsidRPr="00C644EA">
        <w:rPr>
          <w:rFonts w:ascii="Courier" w:hAnsi="Courier"/>
          <w:sz w:val="20"/>
        </w:rPr>
        <w:t xml:space="preserve"> * * *</w:t>
      </w:r>
    </w:p>
    <w:p w14:paraId="7E164B97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>Dumping Page Directory:</w:t>
      </w:r>
    </w:p>
    <w:p w14:paraId="385EE11C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pd[</w:t>
      </w:r>
      <w:proofErr w:type="gramEnd"/>
      <w:r w:rsidRPr="00C644EA">
        <w:rPr>
          <w:rFonts w:ascii="Courier" w:hAnsi="Courier"/>
          <w:sz w:val="20"/>
        </w:rPr>
        <w:t>0].v   = 0xdb40</w:t>
      </w:r>
    </w:p>
    <w:p w14:paraId="2AEEAF63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proofErr w:type="gramStart"/>
      <w:r w:rsidRPr="00C644EA">
        <w:rPr>
          <w:rFonts w:ascii="Courier" w:hAnsi="Courier"/>
          <w:sz w:val="20"/>
          <w:lang w:val="fr-FR"/>
        </w:rPr>
        <w:t>pd[</w:t>
      </w:r>
      <w:proofErr w:type="gramEnd"/>
      <w:r w:rsidRPr="00C644EA">
        <w:rPr>
          <w:rFonts w:ascii="Courier" w:hAnsi="Courier"/>
          <w:sz w:val="20"/>
          <w:lang w:val="fr-FR"/>
        </w:rPr>
        <w:t>0].lru = 2</w:t>
      </w:r>
    </w:p>
    <w:p w14:paraId="21CB35FE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</w:p>
    <w:p w14:paraId="0BE320A0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Dumping Page </w:t>
      </w:r>
      <w:proofErr w:type="gramStart"/>
      <w:r w:rsidRPr="00C644EA">
        <w:rPr>
          <w:rFonts w:ascii="Courier" w:hAnsi="Courier"/>
          <w:sz w:val="20"/>
          <w:lang w:val="fr-FR"/>
        </w:rPr>
        <w:t>Tables:</w:t>
      </w:r>
      <w:proofErr w:type="gramEnd"/>
    </w:p>
    <w:p w14:paraId="23675B51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Page Dir entry </w:t>
      </w:r>
      <w:proofErr w:type="gramStart"/>
      <w:r w:rsidRPr="00C644EA">
        <w:rPr>
          <w:rFonts w:ascii="Courier" w:hAnsi="Courier"/>
          <w:sz w:val="20"/>
          <w:lang w:val="fr-FR"/>
        </w:rPr>
        <w:t>0:</w:t>
      </w:r>
      <w:proofErr w:type="gramEnd"/>
    </w:p>
    <w:p w14:paraId="4F26E6F3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 xml:space="preserve">0].v = 0x000eb48, lru = 3, written </w:t>
      </w:r>
    </w:p>
    <w:p w14:paraId="2276DEC8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>2].v = 0x000fb50, lru = 4</w:t>
      </w:r>
    </w:p>
    <w:p w14:paraId="454D64B7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r w:rsidRPr="00C644EA">
        <w:rPr>
          <w:rFonts w:ascii="Courier" w:hAnsi="Courier"/>
          <w:sz w:val="20"/>
          <w:lang w:val="de-DE"/>
        </w:rPr>
        <w:t xml:space="preserve">  </w:t>
      </w:r>
    </w:p>
    <w:p w14:paraId="451D93F3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  <w:lang w:val="de-DE"/>
        </w:rPr>
        <w:t xml:space="preserve">  </w:t>
      </w:r>
      <w:r w:rsidRPr="00C644EA">
        <w:rPr>
          <w:rFonts w:ascii="Courier" w:hAnsi="Courier"/>
          <w:sz w:val="20"/>
        </w:rPr>
        <w:t xml:space="preserve">* * </w:t>
      </w:r>
      <w:proofErr w:type="gramStart"/>
      <w:r w:rsidRPr="00C644EA">
        <w:rPr>
          <w:rFonts w:ascii="Courier" w:hAnsi="Courier"/>
          <w:sz w:val="20"/>
        </w:rPr>
        <w:t>*  Done</w:t>
      </w:r>
      <w:proofErr w:type="gramEnd"/>
      <w:r w:rsidRPr="00C644EA">
        <w:rPr>
          <w:rFonts w:ascii="Courier" w:hAnsi="Courier"/>
          <w:sz w:val="20"/>
        </w:rPr>
        <w:t xml:space="preserve"> mallocing a new page Malloc </w:t>
      </w:r>
      <w:r w:rsidR="00176AD0">
        <w:rPr>
          <w:rFonts w:ascii="Courier" w:hAnsi="Courier"/>
          <w:sz w:val="20"/>
        </w:rPr>
        <w:t>User Page</w:t>
      </w:r>
      <w:r w:rsidRPr="00C644EA">
        <w:rPr>
          <w:rFonts w:ascii="Courier" w:hAnsi="Courier"/>
          <w:sz w:val="20"/>
        </w:rPr>
        <w:t xml:space="preserve"> * * *</w:t>
      </w:r>
    </w:p>
    <w:p w14:paraId="1AC1B875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>Dumping Page Directory:</w:t>
      </w:r>
    </w:p>
    <w:p w14:paraId="14CE188E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pd[</w:t>
      </w:r>
      <w:proofErr w:type="gramEnd"/>
      <w:r w:rsidRPr="00C644EA">
        <w:rPr>
          <w:rFonts w:ascii="Courier" w:hAnsi="Courier"/>
          <w:sz w:val="20"/>
        </w:rPr>
        <w:t>0].v   = 0xdb40</w:t>
      </w:r>
    </w:p>
    <w:p w14:paraId="4190ADF7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proofErr w:type="gramStart"/>
      <w:r w:rsidRPr="00C644EA">
        <w:rPr>
          <w:rFonts w:ascii="Courier" w:hAnsi="Courier"/>
          <w:sz w:val="20"/>
          <w:lang w:val="fr-FR"/>
        </w:rPr>
        <w:t>pd[</w:t>
      </w:r>
      <w:proofErr w:type="gramEnd"/>
      <w:r w:rsidRPr="00C644EA">
        <w:rPr>
          <w:rFonts w:ascii="Courier" w:hAnsi="Courier"/>
          <w:sz w:val="20"/>
          <w:lang w:val="fr-FR"/>
        </w:rPr>
        <w:t>0].lru = 2</w:t>
      </w:r>
    </w:p>
    <w:p w14:paraId="666EC747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</w:p>
    <w:p w14:paraId="42DFD3DF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Dumping Page </w:t>
      </w:r>
      <w:proofErr w:type="gramStart"/>
      <w:r w:rsidRPr="00C644EA">
        <w:rPr>
          <w:rFonts w:ascii="Courier" w:hAnsi="Courier"/>
          <w:sz w:val="20"/>
          <w:lang w:val="fr-FR"/>
        </w:rPr>
        <w:t>Tables:</w:t>
      </w:r>
      <w:proofErr w:type="gramEnd"/>
    </w:p>
    <w:p w14:paraId="1FCFED20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Page Dir entry </w:t>
      </w:r>
      <w:proofErr w:type="gramStart"/>
      <w:r w:rsidRPr="00C644EA">
        <w:rPr>
          <w:rFonts w:ascii="Courier" w:hAnsi="Courier"/>
          <w:sz w:val="20"/>
          <w:lang w:val="fr-FR"/>
        </w:rPr>
        <w:t>0:</w:t>
      </w:r>
      <w:proofErr w:type="gramEnd"/>
    </w:p>
    <w:p w14:paraId="06C8B9AC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 xml:space="preserve">0].v = 0x000eb48, lru = 3, written </w:t>
      </w:r>
    </w:p>
    <w:p w14:paraId="5D87B52D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>2].v = 0x000fb50, lru = 4</w:t>
      </w:r>
    </w:p>
    <w:p w14:paraId="3A3E7A4E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pt[</w:t>
      </w:r>
      <w:proofErr w:type="gramEnd"/>
      <w:r w:rsidRPr="00C644EA">
        <w:rPr>
          <w:rFonts w:ascii="Courier" w:hAnsi="Courier"/>
          <w:sz w:val="20"/>
        </w:rPr>
        <w:t>4].v = 0x0010b58, lru = 5</w:t>
      </w:r>
    </w:p>
    <w:p w14:paraId="09E6DEF3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 xml:space="preserve">  </w:t>
      </w:r>
    </w:p>
    <w:p w14:paraId="7903D73B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 xml:space="preserve">  * * </w:t>
      </w:r>
      <w:proofErr w:type="gramStart"/>
      <w:r w:rsidRPr="00C644EA">
        <w:rPr>
          <w:rFonts w:ascii="Courier" w:hAnsi="Courier"/>
          <w:sz w:val="20"/>
        </w:rPr>
        <w:t>*  Done</w:t>
      </w:r>
      <w:proofErr w:type="gramEnd"/>
      <w:r w:rsidRPr="00C644EA">
        <w:rPr>
          <w:rFonts w:ascii="Courier" w:hAnsi="Courier"/>
          <w:sz w:val="20"/>
        </w:rPr>
        <w:t xml:space="preserve"> mallocing a new page Malloc </w:t>
      </w:r>
      <w:r w:rsidR="00176AD0">
        <w:rPr>
          <w:rFonts w:ascii="Courier" w:hAnsi="Courier"/>
          <w:sz w:val="20"/>
        </w:rPr>
        <w:t>User</w:t>
      </w:r>
      <w:r w:rsidRPr="00C644EA">
        <w:rPr>
          <w:rFonts w:ascii="Courier" w:hAnsi="Courier"/>
          <w:sz w:val="20"/>
        </w:rPr>
        <w:t xml:space="preserve"> Page * * * </w:t>
      </w:r>
    </w:p>
    <w:p w14:paraId="2364F32A" w14:textId="77777777" w:rsidR="00C644EA" w:rsidRPr="00C644EA" w:rsidRDefault="00C644EA" w:rsidP="00C644EA">
      <w:pPr>
        <w:rPr>
          <w:rFonts w:ascii="Courier" w:hAnsi="Courier"/>
          <w:sz w:val="20"/>
        </w:rPr>
      </w:pPr>
      <w:r w:rsidRPr="00C644EA">
        <w:rPr>
          <w:rFonts w:ascii="Courier" w:hAnsi="Courier"/>
          <w:sz w:val="20"/>
        </w:rPr>
        <w:t>Dumping Page Directory:</w:t>
      </w:r>
    </w:p>
    <w:p w14:paraId="72D14821" w14:textId="77777777" w:rsidR="00C644EA" w:rsidRPr="00C644EA" w:rsidRDefault="00C644EA" w:rsidP="00C644EA">
      <w:pPr>
        <w:rPr>
          <w:rFonts w:ascii="Courier" w:hAnsi="Courier"/>
          <w:sz w:val="20"/>
        </w:rPr>
      </w:pPr>
      <w:proofErr w:type="gramStart"/>
      <w:r w:rsidRPr="00C644EA">
        <w:rPr>
          <w:rFonts w:ascii="Courier" w:hAnsi="Courier"/>
          <w:sz w:val="20"/>
        </w:rPr>
        <w:t>pd[</w:t>
      </w:r>
      <w:proofErr w:type="gramEnd"/>
      <w:r w:rsidRPr="00C644EA">
        <w:rPr>
          <w:rFonts w:ascii="Courier" w:hAnsi="Courier"/>
          <w:sz w:val="20"/>
        </w:rPr>
        <w:t>0].v   = 0xdb40</w:t>
      </w:r>
    </w:p>
    <w:p w14:paraId="61C90AD4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proofErr w:type="gramStart"/>
      <w:r w:rsidRPr="00C644EA">
        <w:rPr>
          <w:rFonts w:ascii="Courier" w:hAnsi="Courier"/>
          <w:sz w:val="20"/>
          <w:lang w:val="fr-FR"/>
        </w:rPr>
        <w:t>pd[</w:t>
      </w:r>
      <w:proofErr w:type="gramEnd"/>
      <w:r w:rsidRPr="00C644EA">
        <w:rPr>
          <w:rFonts w:ascii="Courier" w:hAnsi="Courier"/>
          <w:sz w:val="20"/>
          <w:lang w:val="fr-FR"/>
        </w:rPr>
        <w:t>0].lru = 2</w:t>
      </w:r>
    </w:p>
    <w:p w14:paraId="78B15622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  </w:t>
      </w:r>
    </w:p>
    <w:p w14:paraId="46423E80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Dumping Page </w:t>
      </w:r>
      <w:proofErr w:type="gramStart"/>
      <w:r w:rsidRPr="00C644EA">
        <w:rPr>
          <w:rFonts w:ascii="Courier" w:hAnsi="Courier"/>
          <w:sz w:val="20"/>
          <w:lang w:val="fr-FR"/>
        </w:rPr>
        <w:t>Tables:</w:t>
      </w:r>
      <w:proofErr w:type="gramEnd"/>
    </w:p>
    <w:p w14:paraId="7664A0EB" w14:textId="77777777" w:rsidR="00C644EA" w:rsidRPr="00C644EA" w:rsidRDefault="00C644EA" w:rsidP="00C644EA">
      <w:pPr>
        <w:rPr>
          <w:rFonts w:ascii="Courier" w:hAnsi="Courier"/>
          <w:sz w:val="20"/>
          <w:lang w:val="fr-FR"/>
        </w:rPr>
      </w:pPr>
      <w:r w:rsidRPr="00C644EA">
        <w:rPr>
          <w:rFonts w:ascii="Courier" w:hAnsi="Courier"/>
          <w:sz w:val="20"/>
          <w:lang w:val="fr-FR"/>
        </w:rPr>
        <w:t xml:space="preserve">Page Dir entry </w:t>
      </w:r>
      <w:proofErr w:type="gramStart"/>
      <w:r w:rsidRPr="00C644EA">
        <w:rPr>
          <w:rFonts w:ascii="Courier" w:hAnsi="Courier"/>
          <w:sz w:val="20"/>
          <w:lang w:val="fr-FR"/>
        </w:rPr>
        <w:t>0:</w:t>
      </w:r>
      <w:proofErr w:type="gramEnd"/>
    </w:p>
    <w:p w14:paraId="0D7E5135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 xml:space="preserve">0].v = 0x000eb48, lru = 11, written </w:t>
      </w:r>
    </w:p>
    <w:p w14:paraId="41FE1F38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>2].v = 0x000fb50, lru = 12</w:t>
      </w:r>
    </w:p>
    <w:p w14:paraId="4D006D54" w14:textId="77777777" w:rsidR="00C644EA" w:rsidRPr="00C644EA" w:rsidRDefault="00C644EA" w:rsidP="00C644EA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>4].v = 0x0010b58, lru = 9</w:t>
      </w:r>
    </w:p>
    <w:p w14:paraId="246EFC05" w14:textId="77777777" w:rsidR="00FF562C" w:rsidRDefault="00C644EA" w:rsidP="00FF562C">
      <w:pPr>
        <w:rPr>
          <w:rFonts w:ascii="Courier" w:hAnsi="Courier"/>
          <w:sz w:val="20"/>
          <w:lang w:val="de-DE"/>
        </w:rPr>
      </w:pPr>
      <w:proofErr w:type="gramStart"/>
      <w:r w:rsidRPr="00C644EA">
        <w:rPr>
          <w:rFonts w:ascii="Courier" w:hAnsi="Courier"/>
          <w:sz w:val="20"/>
          <w:lang w:val="de-DE"/>
        </w:rPr>
        <w:t>pt[</w:t>
      </w:r>
      <w:proofErr w:type="gramEnd"/>
      <w:r w:rsidRPr="00C644EA">
        <w:rPr>
          <w:rFonts w:ascii="Courier" w:hAnsi="Courier"/>
          <w:sz w:val="20"/>
          <w:lang w:val="de-DE"/>
        </w:rPr>
        <w:t>5].v = 0x0011b60, lru = 13</w:t>
      </w:r>
    </w:p>
    <w:p w14:paraId="50C710C0" w14:textId="77777777" w:rsidR="00681CBA" w:rsidRDefault="00681CBA" w:rsidP="00FF562C">
      <w:pPr>
        <w:rPr>
          <w:rFonts w:ascii="Helvetica" w:hAnsi="Helvetica" w:cs="Helvetica"/>
          <w:b/>
          <w:sz w:val="24"/>
          <w:szCs w:val="24"/>
        </w:rPr>
      </w:pPr>
    </w:p>
    <w:p w14:paraId="7FDA73C8" w14:textId="77777777" w:rsidR="000A0230" w:rsidRPr="00681CBA" w:rsidRDefault="004A1325" w:rsidP="00681CBA">
      <w:pPr>
        <w:jc w:val="center"/>
        <w:rPr>
          <w:rFonts w:ascii="Verdana" w:hAnsi="Verdana"/>
          <w:sz w:val="20"/>
          <w:lang w:val="de-DE"/>
        </w:rPr>
      </w:pPr>
      <w:r>
        <w:rPr>
          <w:rFonts w:ascii="Verdana" w:hAnsi="Verdana" w:cs="Helvetica"/>
          <w:b/>
          <w:sz w:val="20"/>
        </w:rPr>
        <w:t>Sample Execution and Output</w:t>
      </w:r>
      <w:r w:rsidR="0044719D" w:rsidRPr="00681CBA">
        <w:rPr>
          <w:rFonts w:ascii="Verdana" w:hAnsi="Verdana" w:cs="Helvetica"/>
          <w:b/>
          <w:sz w:val="20"/>
        </w:rPr>
        <w:t>,</w:t>
      </w:r>
      <w:r w:rsidR="000A0230" w:rsidRPr="00681CBA">
        <w:rPr>
          <w:rFonts w:ascii="Verdana" w:hAnsi="Verdana" w:cs="Helvetica"/>
          <w:b/>
          <w:sz w:val="20"/>
        </w:rPr>
        <w:t xml:space="preserve"> </w:t>
      </w:r>
      <w:r w:rsidR="00176AD0">
        <w:rPr>
          <w:rFonts w:ascii="Verdana" w:hAnsi="Verdana" w:cs="Helvetica"/>
          <w:b/>
          <w:sz w:val="20"/>
        </w:rPr>
        <w:t>only 1</w:t>
      </w:r>
      <w:r w:rsidR="000406B8" w:rsidRPr="00681CBA">
        <w:rPr>
          <w:rFonts w:ascii="Verdana" w:hAnsi="Verdana" w:cs="Helvetica"/>
          <w:b/>
          <w:sz w:val="20"/>
        </w:rPr>
        <w:t xml:space="preserve"> </w:t>
      </w:r>
      <w:r w:rsidR="0044719D" w:rsidRPr="00681CBA">
        <w:rPr>
          <w:rFonts w:ascii="Verdana" w:hAnsi="Verdana" w:cs="Helvetica"/>
          <w:b/>
          <w:sz w:val="20"/>
        </w:rPr>
        <w:t>memory access</w:t>
      </w:r>
    </w:p>
    <w:p w14:paraId="7A98BE48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Verdana" w:hAnsi="Verdana" w:cs="Helvetica"/>
          <w:b/>
          <w:sz w:val="20"/>
        </w:rPr>
      </w:pPr>
    </w:p>
    <w:p w14:paraId="50C8CF75" w14:textId="77777777" w:rsidR="003830D4" w:rsidRPr="00681CBA" w:rsidRDefault="003830D4" w:rsidP="003830D4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r w:rsidRPr="00681CBA">
        <w:rPr>
          <w:rFonts w:ascii="Courier" w:hAnsi="Courier" w:cs="Helvetica"/>
          <w:color w:val="0000FF"/>
          <w:sz w:val="20"/>
          <w:szCs w:val="24"/>
        </w:rPr>
        <w:t>p 9</w:t>
      </w:r>
      <w:r>
        <w:rPr>
          <w:rFonts w:ascii="Courier" w:hAnsi="Courier" w:cs="Helvetica"/>
          <w:sz w:val="20"/>
          <w:szCs w:val="24"/>
        </w:rPr>
        <w:tab/>
      </w:r>
      <w:r>
        <w:rPr>
          <w:rFonts w:ascii="Courier" w:hAnsi="Courier" w:cs="Helvetica"/>
          <w:sz w:val="20"/>
          <w:szCs w:val="24"/>
        </w:rPr>
        <w:tab/>
      </w:r>
      <w:r>
        <w:rPr>
          <w:rFonts w:ascii="Courier" w:hAnsi="Courier" w:cs="Helvetica"/>
          <w:sz w:val="20"/>
          <w:szCs w:val="24"/>
        </w:rPr>
        <w:tab/>
      </w:r>
      <w:r>
        <w:rPr>
          <w:rFonts w:ascii="Courier" w:hAnsi="Courier" w:cs="Helvetica"/>
          <w:sz w:val="20"/>
          <w:szCs w:val="24"/>
        </w:rPr>
        <w:tab/>
      </w:r>
      <w:r>
        <w:rPr>
          <w:rFonts w:ascii="Courier" w:hAnsi="Courier" w:cs="Helvetica"/>
          <w:sz w:val="20"/>
          <w:szCs w:val="24"/>
        </w:rPr>
        <w:tab/>
        <w:t>-- required</w:t>
      </w:r>
      <w:r w:rsidRPr="00681CBA">
        <w:rPr>
          <w:rFonts w:ascii="Courier" w:hAnsi="Courier" w:cs="Helvetica"/>
          <w:sz w:val="20"/>
          <w:szCs w:val="24"/>
        </w:rPr>
        <w:t xml:space="preserve"> input</w:t>
      </w:r>
      <w:r>
        <w:rPr>
          <w:rFonts w:ascii="Courier" w:hAnsi="Courier" w:cs="Helvetica"/>
          <w:sz w:val="20"/>
          <w:szCs w:val="24"/>
        </w:rPr>
        <w:t>: # page frames, here 9</w:t>
      </w:r>
    </w:p>
    <w:p w14:paraId="42CBACB9" w14:textId="77777777" w:rsidR="003830D4" w:rsidRPr="00681CBA" w:rsidRDefault="003830D4" w:rsidP="003830D4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/>
          <w:sz w:val="20"/>
          <w:szCs w:val="24"/>
        </w:rPr>
      </w:pPr>
      <w:r>
        <w:rPr>
          <w:rFonts w:ascii="Courier" w:hAnsi="Courier" w:cs="Helvetica"/>
          <w:color w:val="0000FF"/>
          <w:sz w:val="20"/>
          <w:szCs w:val="24"/>
        </w:rPr>
        <w:t>w</w:t>
      </w:r>
      <w:r w:rsidRPr="00681CBA">
        <w:rPr>
          <w:rFonts w:ascii="Courier" w:hAnsi="Courier" w:cs="Helvetica"/>
          <w:color w:val="0000FF"/>
          <w:sz w:val="20"/>
          <w:szCs w:val="24"/>
        </w:rPr>
        <w:t xml:space="preserve"> </w:t>
      </w:r>
      <w:r>
        <w:rPr>
          <w:rFonts w:ascii="Courier" w:hAnsi="Courier" w:cs="Helvetica"/>
          <w:color w:val="0000FF"/>
          <w:sz w:val="20"/>
          <w:szCs w:val="24"/>
        </w:rPr>
        <w:t xml:space="preserve">0 </w:t>
      </w:r>
      <w:r w:rsidRPr="00681CBA">
        <w:rPr>
          <w:rFonts w:ascii="Courier" w:hAnsi="Courier" w:cs="Helvetica"/>
          <w:color w:val="0000FF"/>
          <w:sz w:val="20"/>
          <w:szCs w:val="24"/>
        </w:rPr>
        <w:t>0x1008</w:t>
      </w:r>
      <w:r w:rsidRPr="00681CBA">
        <w:rPr>
          <w:rFonts w:ascii="Courier" w:hAnsi="Courier" w:cs="Helvetica"/>
          <w:color w:val="000000"/>
          <w:sz w:val="20"/>
          <w:szCs w:val="24"/>
        </w:rPr>
        <w:tab/>
      </w:r>
      <w:r w:rsidRPr="00681CBA">
        <w:rPr>
          <w:rFonts w:ascii="Courier" w:hAnsi="Courier" w:cs="Helvetica"/>
          <w:color w:val="000000"/>
          <w:sz w:val="20"/>
          <w:szCs w:val="24"/>
        </w:rPr>
        <w:tab/>
      </w:r>
      <w:r w:rsidRPr="00681CBA">
        <w:rPr>
          <w:rFonts w:ascii="Courier" w:hAnsi="Courier" w:cs="Helvetica"/>
          <w:color w:val="000000"/>
          <w:sz w:val="20"/>
          <w:szCs w:val="24"/>
        </w:rPr>
        <w:tab/>
      </w:r>
      <w:r w:rsidRPr="00681CBA">
        <w:rPr>
          <w:rFonts w:ascii="Courier" w:hAnsi="Courier" w:cs="Helvetica"/>
          <w:color w:val="000000"/>
          <w:sz w:val="20"/>
          <w:szCs w:val="24"/>
        </w:rPr>
        <w:tab/>
      </w:r>
      <w:r>
        <w:rPr>
          <w:rFonts w:ascii="Courier" w:hAnsi="Courier" w:cs="Helvetica"/>
          <w:color w:val="000000"/>
          <w:sz w:val="20"/>
          <w:szCs w:val="24"/>
        </w:rPr>
        <w:t>-- 1 memory access example, store 0 at 0x1000</w:t>
      </w:r>
    </w:p>
    <w:p w14:paraId="1AADFA4B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proofErr w:type="gramStart"/>
      <w:r w:rsidRPr="00681CBA">
        <w:rPr>
          <w:rFonts w:ascii="Courier" w:hAnsi="Courier" w:cs="Helvetica"/>
          <w:sz w:val="20"/>
          <w:szCs w:val="24"/>
        </w:rPr>
        <w:t>pd[</w:t>
      </w:r>
      <w:proofErr w:type="gramEnd"/>
      <w:r w:rsidRPr="00681CBA">
        <w:rPr>
          <w:rFonts w:ascii="Courier" w:hAnsi="Courier" w:cs="Helvetica"/>
          <w:sz w:val="20"/>
          <w:szCs w:val="24"/>
        </w:rPr>
        <w:t>0] is NIL: 1 cycle, pd[0]=NIL</w:t>
      </w:r>
    </w:p>
    <w:p w14:paraId="1F67D4DB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r w:rsidRPr="00681CBA">
        <w:rPr>
          <w:rFonts w:ascii="Courier" w:hAnsi="Courier" w:cs="Helvetica"/>
          <w:sz w:val="20"/>
          <w:szCs w:val="24"/>
        </w:rPr>
        <w:t>addr = get_new_page_</w:t>
      </w:r>
      <w:proofErr w:type="gramStart"/>
      <w:r w:rsidRPr="00681CBA">
        <w:rPr>
          <w:rFonts w:ascii="Courier" w:hAnsi="Courier" w:cs="Helvetica"/>
          <w:sz w:val="20"/>
          <w:szCs w:val="24"/>
        </w:rPr>
        <w:t>table(</w:t>
      </w:r>
      <w:proofErr w:type="gramEnd"/>
      <w:r w:rsidRPr="00681CBA">
        <w:rPr>
          <w:rFonts w:ascii="Courier" w:hAnsi="Courier" w:cs="Helvetica"/>
          <w:sz w:val="20"/>
          <w:szCs w:val="24"/>
        </w:rPr>
        <w:t>), costs 5,000 cycles</w:t>
      </w:r>
      <w:r w:rsidR="000406B8" w:rsidRPr="00681CBA">
        <w:rPr>
          <w:rFonts w:ascii="Courier" w:hAnsi="Courier" w:cs="Helvetica"/>
          <w:sz w:val="20"/>
          <w:szCs w:val="24"/>
        </w:rPr>
        <w:tab/>
      </w:r>
      <w:r w:rsidR="00681CBA">
        <w:rPr>
          <w:rFonts w:ascii="Courier" w:hAnsi="Courier" w:cs="Helvetica"/>
          <w:sz w:val="20"/>
          <w:szCs w:val="24"/>
        </w:rPr>
        <w:t>-- start</w:t>
      </w:r>
      <w:r w:rsidR="000406B8" w:rsidRPr="00681CBA">
        <w:rPr>
          <w:rFonts w:ascii="Courier" w:hAnsi="Courier" w:cs="Helvetica"/>
          <w:sz w:val="20"/>
          <w:szCs w:val="24"/>
        </w:rPr>
        <w:t xml:space="preserve"> output for 1 store</w:t>
      </w:r>
    </w:p>
    <w:p w14:paraId="6D5DA594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proofErr w:type="gramStart"/>
      <w:r w:rsidRPr="00681CBA">
        <w:rPr>
          <w:rFonts w:ascii="Courier" w:hAnsi="Courier" w:cs="Helvetica"/>
          <w:sz w:val="20"/>
          <w:szCs w:val="24"/>
        </w:rPr>
        <w:t>pd[</w:t>
      </w:r>
      <w:proofErr w:type="gramEnd"/>
      <w:r w:rsidRPr="00681CBA">
        <w:rPr>
          <w:rFonts w:ascii="Courier" w:hAnsi="Courier" w:cs="Helvetica"/>
          <w:sz w:val="20"/>
          <w:szCs w:val="24"/>
        </w:rPr>
        <w:t>0] = addr, 1 cycle</w:t>
      </w:r>
    </w:p>
    <w:p w14:paraId="3CA61EAB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proofErr w:type="gramStart"/>
      <w:r w:rsidRPr="00681CBA">
        <w:rPr>
          <w:rFonts w:ascii="Courier" w:hAnsi="Courier" w:cs="Helvetica"/>
          <w:sz w:val="20"/>
          <w:szCs w:val="24"/>
        </w:rPr>
        <w:t>pt[</w:t>
      </w:r>
      <w:proofErr w:type="gramEnd"/>
      <w:r w:rsidRPr="00681CBA">
        <w:rPr>
          <w:rFonts w:ascii="Courier" w:hAnsi="Courier" w:cs="Helvetica"/>
          <w:sz w:val="20"/>
          <w:szCs w:val="24"/>
        </w:rPr>
        <w:t>1] is NIL, 1</w:t>
      </w:r>
      <w:r w:rsidR="0030784C" w:rsidRPr="00681CBA">
        <w:rPr>
          <w:rFonts w:ascii="Courier" w:hAnsi="Courier" w:cs="Helvetica"/>
          <w:sz w:val="20"/>
          <w:szCs w:val="24"/>
        </w:rPr>
        <w:t>0</w:t>
      </w:r>
      <w:r w:rsidRPr="00681CBA">
        <w:rPr>
          <w:rFonts w:ascii="Courier" w:hAnsi="Courier" w:cs="Helvetica"/>
          <w:sz w:val="20"/>
          <w:szCs w:val="24"/>
        </w:rPr>
        <w:t xml:space="preserve"> cycle</w:t>
      </w:r>
      <w:r w:rsidR="0030784C" w:rsidRPr="00681CBA">
        <w:rPr>
          <w:rFonts w:ascii="Courier" w:hAnsi="Courier" w:cs="Helvetica"/>
          <w:sz w:val="20"/>
          <w:szCs w:val="24"/>
        </w:rPr>
        <w:t>s</w:t>
      </w:r>
    </w:p>
    <w:p w14:paraId="4BF3625B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r w:rsidRPr="00681CBA">
        <w:rPr>
          <w:rFonts w:ascii="Courier" w:hAnsi="Courier" w:cs="Helvetica"/>
          <w:sz w:val="20"/>
          <w:szCs w:val="24"/>
        </w:rPr>
        <w:t>addr = get_new_user_</w:t>
      </w:r>
      <w:proofErr w:type="gramStart"/>
      <w:r w:rsidRPr="00681CBA">
        <w:rPr>
          <w:rFonts w:ascii="Courier" w:hAnsi="Courier" w:cs="Helvetica"/>
          <w:sz w:val="20"/>
          <w:szCs w:val="24"/>
        </w:rPr>
        <w:t>page(</w:t>
      </w:r>
      <w:proofErr w:type="gramEnd"/>
      <w:r w:rsidRPr="00681CBA">
        <w:rPr>
          <w:rFonts w:ascii="Courier" w:hAnsi="Courier" w:cs="Helvetica"/>
          <w:sz w:val="20"/>
          <w:szCs w:val="24"/>
        </w:rPr>
        <w:t>), costs 5,000 cycles</w:t>
      </w:r>
    </w:p>
    <w:p w14:paraId="53112DE6" w14:textId="77777777" w:rsidR="000A0230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proofErr w:type="gramStart"/>
      <w:r w:rsidRPr="00681CBA">
        <w:rPr>
          <w:rFonts w:ascii="Courier" w:hAnsi="Courier" w:cs="Helvetica"/>
          <w:sz w:val="20"/>
          <w:szCs w:val="24"/>
        </w:rPr>
        <w:t>pt[</w:t>
      </w:r>
      <w:proofErr w:type="gramEnd"/>
      <w:r w:rsidRPr="00681CBA">
        <w:rPr>
          <w:rFonts w:ascii="Courier" w:hAnsi="Courier" w:cs="Helvetica"/>
          <w:sz w:val="20"/>
          <w:szCs w:val="24"/>
        </w:rPr>
        <w:t>1] = addr, 10 cycles</w:t>
      </w:r>
    </w:p>
    <w:p w14:paraId="551ABF86" w14:textId="77777777" w:rsidR="000406B8" w:rsidRPr="00681CBA" w:rsidRDefault="000A0230" w:rsidP="000A0230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r w:rsidRPr="00681CBA">
        <w:rPr>
          <w:rFonts w:ascii="Courier" w:hAnsi="Courier" w:cs="Helvetica"/>
          <w:sz w:val="20"/>
          <w:szCs w:val="24"/>
        </w:rPr>
        <w:t>st addr+8</w:t>
      </w:r>
      <w:r w:rsidRPr="00681CBA">
        <w:rPr>
          <w:rFonts w:ascii="Courier" w:hAnsi="Courier" w:cs="Helvetica"/>
          <w:sz w:val="20"/>
          <w:szCs w:val="24"/>
        </w:rPr>
        <w:tab/>
        <w:t>10 cycles</w:t>
      </w:r>
    </w:p>
    <w:p w14:paraId="7E3251E4" w14:textId="77777777" w:rsidR="000406B8" w:rsidRPr="00681CBA" w:rsidRDefault="004A1325" w:rsidP="000406B8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4"/>
        </w:rPr>
      </w:pPr>
      <w:r>
        <w:rPr>
          <w:rFonts w:ascii="Courier" w:hAnsi="Courier" w:cs="Helvetica"/>
          <w:sz w:val="20"/>
          <w:szCs w:val="24"/>
        </w:rPr>
        <w:t>Total cost: 10,032</w:t>
      </w:r>
      <w:r w:rsidR="000A0230" w:rsidRPr="00681CBA">
        <w:rPr>
          <w:rFonts w:ascii="Courier" w:hAnsi="Courier" w:cs="Helvetica"/>
          <w:sz w:val="20"/>
          <w:szCs w:val="24"/>
        </w:rPr>
        <w:t xml:space="preserve"> cycles</w:t>
      </w:r>
      <w:r w:rsidR="00681CBA">
        <w:rPr>
          <w:rFonts w:ascii="Courier" w:hAnsi="Courier" w:cs="Helvetica"/>
          <w:sz w:val="20"/>
          <w:szCs w:val="24"/>
        </w:rPr>
        <w:tab/>
      </w:r>
      <w:r w:rsidR="00681CBA">
        <w:rPr>
          <w:rFonts w:ascii="Courier" w:hAnsi="Courier" w:cs="Helvetica"/>
          <w:sz w:val="20"/>
          <w:szCs w:val="24"/>
        </w:rPr>
        <w:tab/>
      </w:r>
      <w:r w:rsidR="00681CBA">
        <w:rPr>
          <w:rFonts w:ascii="Courier" w:hAnsi="Courier" w:cs="Helvetica"/>
          <w:sz w:val="20"/>
          <w:szCs w:val="24"/>
        </w:rPr>
        <w:tab/>
      </w:r>
      <w:r w:rsidR="00681CBA">
        <w:rPr>
          <w:rFonts w:ascii="Courier" w:hAnsi="Courier" w:cs="Helvetica"/>
          <w:sz w:val="20"/>
          <w:szCs w:val="24"/>
        </w:rPr>
        <w:tab/>
      </w:r>
      <w:r w:rsidR="00FE0D40">
        <w:rPr>
          <w:rFonts w:ascii="Courier" w:hAnsi="Courier" w:cs="Helvetica"/>
          <w:sz w:val="20"/>
          <w:szCs w:val="24"/>
        </w:rPr>
        <w:t>--</w:t>
      </w:r>
      <w:r w:rsidR="00681CBA">
        <w:rPr>
          <w:rFonts w:ascii="Courier" w:hAnsi="Courier" w:cs="Helvetica"/>
          <w:sz w:val="20"/>
          <w:szCs w:val="24"/>
        </w:rPr>
        <w:t xml:space="preserve"> </w:t>
      </w:r>
      <w:r w:rsidR="000406B8" w:rsidRPr="00681CBA">
        <w:rPr>
          <w:rFonts w:ascii="Courier" w:hAnsi="Courier" w:cs="Helvetica"/>
          <w:sz w:val="20"/>
          <w:szCs w:val="24"/>
        </w:rPr>
        <w:t>end output for 1 store</w:t>
      </w:r>
    </w:p>
    <w:p w14:paraId="6B7C8C57" w14:textId="77777777" w:rsidR="00F369BE" w:rsidRPr="00F369BE" w:rsidRDefault="00F369BE" w:rsidP="00DA4026">
      <w:pPr>
        <w:rPr>
          <w:rFonts w:ascii="Courier" w:hAnsi="Courier"/>
          <w:sz w:val="20"/>
        </w:rPr>
      </w:pPr>
    </w:p>
    <w:p w14:paraId="2420D0D4" w14:textId="77777777" w:rsidR="00F369BE" w:rsidRPr="00C644EA" w:rsidRDefault="00F369BE" w:rsidP="00C644EA">
      <w:pPr>
        <w:rPr>
          <w:rFonts w:ascii="Courier" w:hAnsi="Courier"/>
          <w:sz w:val="20"/>
        </w:rPr>
      </w:pPr>
    </w:p>
    <w:sectPr w:rsidR="00F369BE" w:rsidRPr="00C644EA" w:rsidSect="00A25C9D">
      <w:headerReference w:type="default" r:id="rId7"/>
      <w:footerReference w:type="default" r:id="rId8"/>
      <w:pgSz w:w="12240" w:h="15840"/>
      <w:pgMar w:top="1296" w:right="1296" w:bottom="129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9FC68" w14:textId="77777777" w:rsidR="00295657" w:rsidRDefault="00295657">
      <w:r>
        <w:separator/>
      </w:r>
    </w:p>
  </w:endnote>
  <w:endnote w:type="continuationSeparator" w:id="0">
    <w:p w14:paraId="03CF89AA" w14:textId="77777777" w:rsidR="00295657" w:rsidRDefault="0029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91F3" w14:textId="77777777" w:rsidR="00BE07A1" w:rsidRDefault="00BE07A1">
    <w:pPr>
      <w:pStyle w:val="Footer"/>
      <w:rPr>
        <w:color w:val="0000FF"/>
      </w:rPr>
    </w:pPr>
    <w:r>
      <w:rPr>
        <w:color w:val="0000FF"/>
      </w:rPr>
      <w:tab/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PAGE </w:instrText>
    </w:r>
    <w:r>
      <w:rPr>
        <w:rStyle w:val="PageNumber"/>
        <w:color w:val="0000FF"/>
      </w:rPr>
      <w:fldChar w:fldCharType="separate"/>
    </w:r>
    <w:r w:rsidR="003830D4">
      <w:rPr>
        <w:rStyle w:val="PageNumber"/>
        <w:noProof/>
        <w:color w:val="0000FF"/>
      </w:rPr>
      <w:t>4</w:t>
    </w:r>
    <w:r>
      <w:rPr>
        <w:rStyle w:val="PageNumber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B727B" w14:textId="77777777" w:rsidR="00295657" w:rsidRDefault="00295657">
      <w:r>
        <w:separator/>
      </w:r>
    </w:p>
  </w:footnote>
  <w:footnote w:type="continuationSeparator" w:id="0">
    <w:p w14:paraId="33449681" w14:textId="77777777" w:rsidR="00295657" w:rsidRDefault="00295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E934F" w14:textId="77777777" w:rsidR="00BE07A1" w:rsidRPr="006160DF" w:rsidRDefault="00BE07A1">
    <w:pPr>
      <w:pStyle w:val="Header"/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tabs>
        <w:tab w:val="clear" w:pos="8640"/>
        <w:tab w:val="center" w:pos="7632"/>
      </w:tabs>
      <w:rPr>
        <w:b w:val="0"/>
        <w:color w:val="0000FF"/>
        <w:sz w:val="20"/>
        <w:szCs w:val="22"/>
      </w:rPr>
    </w:pPr>
    <w:r w:rsidRPr="006160DF">
      <w:rPr>
        <w:b w:val="0"/>
        <w:color w:val="0000FF"/>
        <w:sz w:val="20"/>
        <w:szCs w:val="22"/>
      </w:rPr>
      <w:t>csc 139</w:t>
    </w:r>
    <w:r w:rsidRPr="006160DF">
      <w:rPr>
        <w:b w:val="0"/>
        <w:color w:val="0000FF"/>
        <w:sz w:val="20"/>
        <w:szCs w:val="22"/>
      </w:rPr>
      <w:tab/>
      <w:t xml:space="preserve">              operating systems</w:t>
    </w:r>
    <w:r w:rsidRPr="006160DF">
      <w:rPr>
        <w:b w:val="0"/>
        <w:color w:val="0000FF"/>
        <w:sz w:val="20"/>
        <w:szCs w:val="22"/>
      </w:rPr>
      <w:tab/>
    </w:r>
    <w:r w:rsidRPr="006160DF">
      <w:rPr>
        <w:b w:val="0"/>
        <w:color w:val="0000FF"/>
        <w:sz w:val="20"/>
        <w:szCs w:val="22"/>
      </w:rPr>
      <w:tab/>
      <w:t xml:space="preserve">         Sac State</w:t>
    </w:r>
  </w:p>
  <w:p w14:paraId="0625E664" w14:textId="77777777" w:rsidR="00BE07A1" w:rsidRPr="006160DF" w:rsidRDefault="00BE07A1">
    <w:pPr>
      <w:pStyle w:val="Heading1"/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pacing w:before="0" w:after="0"/>
      <w:rPr>
        <w:color w:val="0000FF"/>
        <w:sz w:val="20"/>
        <w:szCs w:val="22"/>
      </w:rPr>
    </w:pPr>
    <w:r w:rsidRPr="006160DF">
      <w:rPr>
        <w:b w:val="0"/>
        <w:caps w:val="0"/>
        <w:color w:val="0000FF"/>
        <w:sz w:val="20"/>
        <w:szCs w:val="22"/>
      </w:rPr>
      <w:t>HM</w:t>
    </w:r>
    <w:r w:rsidRPr="006160DF">
      <w:rPr>
        <w:b w:val="0"/>
        <w:caps w:val="0"/>
        <w:color w:val="0000FF"/>
        <w:sz w:val="20"/>
        <w:szCs w:val="22"/>
      </w:rPr>
      <w:tab/>
    </w:r>
    <w:r w:rsidRPr="006160DF">
      <w:rPr>
        <w:color w:val="0000FF"/>
        <w:sz w:val="20"/>
        <w:szCs w:val="22"/>
      </w:rPr>
      <w:tab/>
      <w:t xml:space="preserve"> </w:t>
    </w:r>
    <w:r w:rsidRPr="006160DF">
      <w:rPr>
        <w:color w:val="0000FF"/>
        <w:sz w:val="20"/>
        <w:szCs w:val="22"/>
      </w:rPr>
      <w:tab/>
    </w:r>
    <w:r w:rsidRPr="006160DF">
      <w:rPr>
        <w:color w:val="0000FF"/>
        <w:sz w:val="20"/>
        <w:szCs w:val="22"/>
      </w:rPr>
      <w:tab/>
    </w:r>
    <w:r w:rsidRPr="006160DF">
      <w:rPr>
        <w:color w:val="0000FF"/>
        <w:sz w:val="20"/>
        <w:szCs w:val="22"/>
      </w:rPr>
      <w:tab/>
    </w:r>
    <w:r w:rsidRPr="006160DF">
      <w:rPr>
        <w:color w:val="0000FF"/>
        <w:sz w:val="20"/>
        <w:szCs w:val="22"/>
      </w:rPr>
      <w:tab/>
      <w:t>HW</w:t>
    </w:r>
    <w:r>
      <w:rPr>
        <w:color w:val="0000FF"/>
        <w:sz w:val="20"/>
        <w:szCs w:val="22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C93452"/>
    <w:multiLevelType w:val="hybridMultilevel"/>
    <w:tmpl w:val="EB96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92650"/>
    <w:multiLevelType w:val="hybridMultilevel"/>
    <w:tmpl w:val="FCEA3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F1D59"/>
    <w:multiLevelType w:val="hybridMultilevel"/>
    <w:tmpl w:val="4A4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14E6"/>
    <w:multiLevelType w:val="hybridMultilevel"/>
    <w:tmpl w:val="EFF89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45011"/>
    <w:multiLevelType w:val="hybridMultilevel"/>
    <w:tmpl w:val="BDDAD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046130"/>
    <w:multiLevelType w:val="hybridMultilevel"/>
    <w:tmpl w:val="63985D3A"/>
    <w:lvl w:ilvl="0" w:tplc="E66C5B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A28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433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24C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184C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483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AED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62D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7000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22F9C"/>
    <w:multiLevelType w:val="hybridMultilevel"/>
    <w:tmpl w:val="E4149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079F6"/>
    <w:multiLevelType w:val="hybridMultilevel"/>
    <w:tmpl w:val="3E92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48C"/>
    <w:multiLevelType w:val="hybridMultilevel"/>
    <w:tmpl w:val="9F3E9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65F94"/>
    <w:multiLevelType w:val="hybridMultilevel"/>
    <w:tmpl w:val="00E0CBD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35A0761D"/>
    <w:multiLevelType w:val="hybridMultilevel"/>
    <w:tmpl w:val="111A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A78C6"/>
    <w:multiLevelType w:val="hybridMultilevel"/>
    <w:tmpl w:val="E382B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4F1E4D"/>
    <w:multiLevelType w:val="hybridMultilevel"/>
    <w:tmpl w:val="64D25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F3CAB"/>
    <w:multiLevelType w:val="hybridMultilevel"/>
    <w:tmpl w:val="1BF6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F4F1C"/>
    <w:multiLevelType w:val="hybridMultilevel"/>
    <w:tmpl w:val="54525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3A6144"/>
    <w:multiLevelType w:val="hybridMultilevel"/>
    <w:tmpl w:val="55BE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E3AF8"/>
    <w:multiLevelType w:val="hybridMultilevel"/>
    <w:tmpl w:val="D3561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60605B"/>
    <w:multiLevelType w:val="hybridMultilevel"/>
    <w:tmpl w:val="8E8C3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FC113E"/>
    <w:multiLevelType w:val="hybridMultilevel"/>
    <w:tmpl w:val="61DE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77187"/>
    <w:multiLevelType w:val="hybridMultilevel"/>
    <w:tmpl w:val="26C0053C"/>
    <w:lvl w:ilvl="0" w:tplc="162C0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2D9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2DB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465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A01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815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6F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8BF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CB4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C2BDB"/>
    <w:multiLevelType w:val="hybridMultilevel"/>
    <w:tmpl w:val="6F80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24520"/>
    <w:multiLevelType w:val="hybridMultilevel"/>
    <w:tmpl w:val="1DB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154D2"/>
    <w:multiLevelType w:val="hybridMultilevel"/>
    <w:tmpl w:val="9FA85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24EA4"/>
    <w:multiLevelType w:val="hybridMultilevel"/>
    <w:tmpl w:val="57B6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A3B1F"/>
    <w:multiLevelType w:val="hybridMultilevel"/>
    <w:tmpl w:val="A50AF01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50057CC"/>
    <w:multiLevelType w:val="hybridMultilevel"/>
    <w:tmpl w:val="E500EC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5">
    <w:abstractNumId w:val="29"/>
  </w:num>
  <w:num w:numId="6">
    <w:abstractNumId w:val="1"/>
  </w:num>
  <w:num w:numId="7">
    <w:abstractNumId w:val="4"/>
  </w:num>
  <w:num w:numId="8">
    <w:abstractNumId w:val="27"/>
  </w:num>
  <w:num w:numId="9">
    <w:abstractNumId w:val="22"/>
  </w:num>
  <w:num w:numId="10">
    <w:abstractNumId w:val="12"/>
  </w:num>
  <w:num w:numId="11">
    <w:abstractNumId w:val="15"/>
  </w:num>
  <w:num w:numId="12">
    <w:abstractNumId w:val="7"/>
  </w:num>
  <w:num w:numId="13">
    <w:abstractNumId w:val="20"/>
  </w:num>
  <w:num w:numId="14">
    <w:abstractNumId w:val="21"/>
  </w:num>
  <w:num w:numId="15">
    <w:abstractNumId w:val="2"/>
  </w:num>
  <w:num w:numId="16">
    <w:abstractNumId w:val="5"/>
  </w:num>
  <w:num w:numId="17">
    <w:abstractNumId w:val="13"/>
  </w:num>
  <w:num w:numId="18">
    <w:abstractNumId w:val="6"/>
  </w:num>
  <w:num w:numId="19">
    <w:abstractNumId w:val="28"/>
  </w:num>
  <w:num w:numId="20">
    <w:abstractNumId w:val="8"/>
  </w:num>
  <w:num w:numId="21">
    <w:abstractNumId w:val="10"/>
  </w:num>
  <w:num w:numId="22">
    <w:abstractNumId w:val="3"/>
  </w:num>
  <w:num w:numId="23">
    <w:abstractNumId w:val="26"/>
  </w:num>
  <w:num w:numId="24">
    <w:abstractNumId w:val="11"/>
  </w:num>
  <w:num w:numId="25">
    <w:abstractNumId w:val="14"/>
  </w:num>
  <w:num w:numId="26">
    <w:abstractNumId w:val="24"/>
  </w:num>
  <w:num w:numId="27">
    <w:abstractNumId w:val="18"/>
  </w:num>
  <w:num w:numId="28">
    <w:abstractNumId w:val="19"/>
  </w:num>
  <w:num w:numId="29">
    <w:abstractNumId w:val="16"/>
  </w:num>
  <w:num w:numId="30">
    <w:abstractNumId w:val="23"/>
  </w:num>
  <w:num w:numId="31">
    <w:abstractNumId w:val="25"/>
  </w:num>
  <w:num w:numId="32">
    <w:abstractNumId w:val="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D1"/>
    <w:rsid w:val="000011E7"/>
    <w:rsid w:val="00001753"/>
    <w:rsid w:val="00001A27"/>
    <w:rsid w:val="00001F10"/>
    <w:rsid w:val="00004645"/>
    <w:rsid w:val="000048B0"/>
    <w:rsid w:val="00005A84"/>
    <w:rsid w:val="0000676C"/>
    <w:rsid w:val="00011B66"/>
    <w:rsid w:val="00012200"/>
    <w:rsid w:val="00012817"/>
    <w:rsid w:val="0001286C"/>
    <w:rsid w:val="00015601"/>
    <w:rsid w:val="000165EF"/>
    <w:rsid w:val="00016767"/>
    <w:rsid w:val="000208B9"/>
    <w:rsid w:val="00023CAE"/>
    <w:rsid w:val="0002628A"/>
    <w:rsid w:val="000277DD"/>
    <w:rsid w:val="000304E2"/>
    <w:rsid w:val="0003061E"/>
    <w:rsid w:val="0003076D"/>
    <w:rsid w:val="00030A00"/>
    <w:rsid w:val="00031084"/>
    <w:rsid w:val="00031E7B"/>
    <w:rsid w:val="00033807"/>
    <w:rsid w:val="00034554"/>
    <w:rsid w:val="00034F25"/>
    <w:rsid w:val="0003603D"/>
    <w:rsid w:val="000367D2"/>
    <w:rsid w:val="00040217"/>
    <w:rsid w:val="000406B8"/>
    <w:rsid w:val="00041486"/>
    <w:rsid w:val="00042DF0"/>
    <w:rsid w:val="00043048"/>
    <w:rsid w:val="00043896"/>
    <w:rsid w:val="0004393C"/>
    <w:rsid w:val="00046F20"/>
    <w:rsid w:val="00047460"/>
    <w:rsid w:val="0004790A"/>
    <w:rsid w:val="00050F5F"/>
    <w:rsid w:val="000510B2"/>
    <w:rsid w:val="000516C3"/>
    <w:rsid w:val="00051F3B"/>
    <w:rsid w:val="000533D4"/>
    <w:rsid w:val="00053A5E"/>
    <w:rsid w:val="00053AEE"/>
    <w:rsid w:val="00053B7A"/>
    <w:rsid w:val="000541C1"/>
    <w:rsid w:val="0005450D"/>
    <w:rsid w:val="0005495F"/>
    <w:rsid w:val="00055B11"/>
    <w:rsid w:val="0005613E"/>
    <w:rsid w:val="0005674B"/>
    <w:rsid w:val="00056E1E"/>
    <w:rsid w:val="00057D4B"/>
    <w:rsid w:val="00060736"/>
    <w:rsid w:val="00060EFA"/>
    <w:rsid w:val="00061195"/>
    <w:rsid w:val="00061CA7"/>
    <w:rsid w:val="00062465"/>
    <w:rsid w:val="00063B65"/>
    <w:rsid w:val="00063C38"/>
    <w:rsid w:val="00063CE6"/>
    <w:rsid w:val="00064E5D"/>
    <w:rsid w:val="00065DDB"/>
    <w:rsid w:val="00067BCF"/>
    <w:rsid w:val="00071627"/>
    <w:rsid w:val="00071AB0"/>
    <w:rsid w:val="00072B0A"/>
    <w:rsid w:val="00073CE2"/>
    <w:rsid w:val="00074125"/>
    <w:rsid w:val="00076D44"/>
    <w:rsid w:val="000809B2"/>
    <w:rsid w:val="00080A48"/>
    <w:rsid w:val="00081A86"/>
    <w:rsid w:val="00081BE0"/>
    <w:rsid w:val="00081DCB"/>
    <w:rsid w:val="0008221A"/>
    <w:rsid w:val="00082DF0"/>
    <w:rsid w:val="00084FF2"/>
    <w:rsid w:val="000878BA"/>
    <w:rsid w:val="00090C31"/>
    <w:rsid w:val="00092E12"/>
    <w:rsid w:val="00097766"/>
    <w:rsid w:val="000A0230"/>
    <w:rsid w:val="000A0930"/>
    <w:rsid w:val="000A17E2"/>
    <w:rsid w:val="000A3366"/>
    <w:rsid w:val="000A3BB3"/>
    <w:rsid w:val="000A511E"/>
    <w:rsid w:val="000A58D1"/>
    <w:rsid w:val="000A61AD"/>
    <w:rsid w:val="000A6555"/>
    <w:rsid w:val="000B07E7"/>
    <w:rsid w:val="000B0A2E"/>
    <w:rsid w:val="000B0E1B"/>
    <w:rsid w:val="000B2E5F"/>
    <w:rsid w:val="000B33A6"/>
    <w:rsid w:val="000B365F"/>
    <w:rsid w:val="000B555F"/>
    <w:rsid w:val="000B70E8"/>
    <w:rsid w:val="000B7315"/>
    <w:rsid w:val="000B7A64"/>
    <w:rsid w:val="000C0225"/>
    <w:rsid w:val="000C162B"/>
    <w:rsid w:val="000C1A2D"/>
    <w:rsid w:val="000C24E5"/>
    <w:rsid w:val="000C4688"/>
    <w:rsid w:val="000C53AC"/>
    <w:rsid w:val="000C5B7A"/>
    <w:rsid w:val="000C5FBF"/>
    <w:rsid w:val="000C6507"/>
    <w:rsid w:val="000C68A4"/>
    <w:rsid w:val="000C7309"/>
    <w:rsid w:val="000D23C4"/>
    <w:rsid w:val="000D3A85"/>
    <w:rsid w:val="000E15B5"/>
    <w:rsid w:val="000E669D"/>
    <w:rsid w:val="000F110B"/>
    <w:rsid w:val="000F1AB1"/>
    <w:rsid w:val="000F259C"/>
    <w:rsid w:val="000F321C"/>
    <w:rsid w:val="000F39DC"/>
    <w:rsid w:val="000F4B7F"/>
    <w:rsid w:val="000F62BB"/>
    <w:rsid w:val="000F66B4"/>
    <w:rsid w:val="000F7251"/>
    <w:rsid w:val="00100F37"/>
    <w:rsid w:val="00102954"/>
    <w:rsid w:val="00102ACD"/>
    <w:rsid w:val="00102CEB"/>
    <w:rsid w:val="001037D3"/>
    <w:rsid w:val="00103871"/>
    <w:rsid w:val="001043BC"/>
    <w:rsid w:val="00104AD5"/>
    <w:rsid w:val="001053B6"/>
    <w:rsid w:val="0010667B"/>
    <w:rsid w:val="001073F2"/>
    <w:rsid w:val="001078F7"/>
    <w:rsid w:val="0011313D"/>
    <w:rsid w:val="00116105"/>
    <w:rsid w:val="00116218"/>
    <w:rsid w:val="001176EA"/>
    <w:rsid w:val="00121D89"/>
    <w:rsid w:val="001266B2"/>
    <w:rsid w:val="0012697D"/>
    <w:rsid w:val="0012739A"/>
    <w:rsid w:val="00127A20"/>
    <w:rsid w:val="00131097"/>
    <w:rsid w:val="001312E6"/>
    <w:rsid w:val="00133F60"/>
    <w:rsid w:val="00133FB6"/>
    <w:rsid w:val="00134D3F"/>
    <w:rsid w:val="00135B58"/>
    <w:rsid w:val="00135C56"/>
    <w:rsid w:val="00136E9A"/>
    <w:rsid w:val="00137B10"/>
    <w:rsid w:val="00137BE0"/>
    <w:rsid w:val="00137F4C"/>
    <w:rsid w:val="0014105E"/>
    <w:rsid w:val="001417E5"/>
    <w:rsid w:val="00141E30"/>
    <w:rsid w:val="00142D56"/>
    <w:rsid w:val="00142E44"/>
    <w:rsid w:val="0014393A"/>
    <w:rsid w:val="00144267"/>
    <w:rsid w:val="001449B0"/>
    <w:rsid w:val="00146487"/>
    <w:rsid w:val="00146FBB"/>
    <w:rsid w:val="00152C9D"/>
    <w:rsid w:val="00153E22"/>
    <w:rsid w:val="00157DB2"/>
    <w:rsid w:val="00157F0D"/>
    <w:rsid w:val="001600E2"/>
    <w:rsid w:val="00160B90"/>
    <w:rsid w:val="00161769"/>
    <w:rsid w:val="00161E21"/>
    <w:rsid w:val="0016251C"/>
    <w:rsid w:val="0016264D"/>
    <w:rsid w:val="00162A6E"/>
    <w:rsid w:val="0016301C"/>
    <w:rsid w:val="00163058"/>
    <w:rsid w:val="0016388C"/>
    <w:rsid w:val="00163B99"/>
    <w:rsid w:val="00165440"/>
    <w:rsid w:val="00166D32"/>
    <w:rsid w:val="00167503"/>
    <w:rsid w:val="0016758A"/>
    <w:rsid w:val="00171229"/>
    <w:rsid w:val="00172942"/>
    <w:rsid w:val="00172C0C"/>
    <w:rsid w:val="00174178"/>
    <w:rsid w:val="0017556A"/>
    <w:rsid w:val="00175C5C"/>
    <w:rsid w:val="00176AD0"/>
    <w:rsid w:val="0017757D"/>
    <w:rsid w:val="00180009"/>
    <w:rsid w:val="001805C7"/>
    <w:rsid w:val="00180674"/>
    <w:rsid w:val="00180BA4"/>
    <w:rsid w:val="001826A5"/>
    <w:rsid w:val="0018279D"/>
    <w:rsid w:val="00183B24"/>
    <w:rsid w:val="001870A4"/>
    <w:rsid w:val="001875CB"/>
    <w:rsid w:val="00192D9B"/>
    <w:rsid w:val="0019377F"/>
    <w:rsid w:val="001944C0"/>
    <w:rsid w:val="00194630"/>
    <w:rsid w:val="00196AA2"/>
    <w:rsid w:val="00196CC2"/>
    <w:rsid w:val="0019763F"/>
    <w:rsid w:val="001A0BF5"/>
    <w:rsid w:val="001A3CAA"/>
    <w:rsid w:val="001A54C0"/>
    <w:rsid w:val="001A5EF6"/>
    <w:rsid w:val="001A79D4"/>
    <w:rsid w:val="001B01CC"/>
    <w:rsid w:val="001B01CE"/>
    <w:rsid w:val="001B1E4C"/>
    <w:rsid w:val="001B2244"/>
    <w:rsid w:val="001B4325"/>
    <w:rsid w:val="001B5797"/>
    <w:rsid w:val="001B79CE"/>
    <w:rsid w:val="001C543A"/>
    <w:rsid w:val="001C5713"/>
    <w:rsid w:val="001C5966"/>
    <w:rsid w:val="001C622B"/>
    <w:rsid w:val="001C6725"/>
    <w:rsid w:val="001C6D54"/>
    <w:rsid w:val="001D08DB"/>
    <w:rsid w:val="001D13CF"/>
    <w:rsid w:val="001D1D70"/>
    <w:rsid w:val="001D30BC"/>
    <w:rsid w:val="001D3622"/>
    <w:rsid w:val="001D4012"/>
    <w:rsid w:val="001D4331"/>
    <w:rsid w:val="001D43DB"/>
    <w:rsid w:val="001D515E"/>
    <w:rsid w:val="001D6D11"/>
    <w:rsid w:val="001D7BD0"/>
    <w:rsid w:val="001E2797"/>
    <w:rsid w:val="001E29BF"/>
    <w:rsid w:val="001E3D1B"/>
    <w:rsid w:val="001E4F61"/>
    <w:rsid w:val="001E5FDD"/>
    <w:rsid w:val="001F0955"/>
    <w:rsid w:val="001F251D"/>
    <w:rsid w:val="001F3737"/>
    <w:rsid w:val="001F5575"/>
    <w:rsid w:val="00200437"/>
    <w:rsid w:val="00200E5E"/>
    <w:rsid w:val="00201102"/>
    <w:rsid w:val="0020453D"/>
    <w:rsid w:val="00204A88"/>
    <w:rsid w:val="002057AB"/>
    <w:rsid w:val="002058DE"/>
    <w:rsid w:val="00206E84"/>
    <w:rsid w:val="002078AB"/>
    <w:rsid w:val="00207C96"/>
    <w:rsid w:val="00210121"/>
    <w:rsid w:val="002106BC"/>
    <w:rsid w:val="00211B51"/>
    <w:rsid w:val="00213480"/>
    <w:rsid w:val="002143C8"/>
    <w:rsid w:val="002161C9"/>
    <w:rsid w:val="002162E2"/>
    <w:rsid w:val="00216570"/>
    <w:rsid w:val="0021709B"/>
    <w:rsid w:val="00217434"/>
    <w:rsid w:val="00217EEB"/>
    <w:rsid w:val="00220344"/>
    <w:rsid w:val="00220F6F"/>
    <w:rsid w:val="00221E17"/>
    <w:rsid w:val="00223BB7"/>
    <w:rsid w:val="0022549A"/>
    <w:rsid w:val="00225A6A"/>
    <w:rsid w:val="00225D84"/>
    <w:rsid w:val="002303D9"/>
    <w:rsid w:val="0023132D"/>
    <w:rsid w:val="002314D3"/>
    <w:rsid w:val="0023165D"/>
    <w:rsid w:val="00232454"/>
    <w:rsid w:val="002324FB"/>
    <w:rsid w:val="0023270F"/>
    <w:rsid w:val="00232FAC"/>
    <w:rsid w:val="0023382C"/>
    <w:rsid w:val="00233AF8"/>
    <w:rsid w:val="00233DB5"/>
    <w:rsid w:val="0023517A"/>
    <w:rsid w:val="0023527D"/>
    <w:rsid w:val="002355A4"/>
    <w:rsid w:val="00236836"/>
    <w:rsid w:val="0024022F"/>
    <w:rsid w:val="00241351"/>
    <w:rsid w:val="00241B6D"/>
    <w:rsid w:val="00242355"/>
    <w:rsid w:val="00243679"/>
    <w:rsid w:val="00246316"/>
    <w:rsid w:val="002468C4"/>
    <w:rsid w:val="00254CC0"/>
    <w:rsid w:val="00255A3D"/>
    <w:rsid w:val="00256186"/>
    <w:rsid w:val="00256508"/>
    <w:rsid w:val="0025669F"/>
    <w:rsid w:val="002608BE"/>
    <w:rsid w:val="002615A1"/>
    <w:rsid w:val="00263E55"/>
    <w:rsid w:val="0026431E"/>
    <w:rsid w:val="00264586"/>
    <w:rsid w:val="00264C6F"/>
    <w:rsid w:val="0026573D"/>
    <w:rsid w:val="00266428"/>
    <w:rsid w:val="00266C41"/>
    <w:rsid w:val="002676C8"/>
    <w:rsid w:val="002678CF"/>
    <w:rsid w:val="00273B07"/>
    <w:rsid w:val="00273FA9"/>
    <w:rsid w:val="00274456"/>
    <w:rsid w:val="0027596E"/>
    <w:rsid w:val="00275C98"/>
    <w:rsid w:val="00277C62"/>
    <w:rsid w:val="00280312"/>
    <w:rsid w:val="00280689"/>
    <w:rsid w:val="002811DF"/>
    <w:rsid w:val="00281BF7"/>
    <w:rsid w:val="00281D79"/>
    <w:rsid w:val="00282932"/>
    <w:rsid w:val="00282D10"/>
    <w:rsid w:val="00283942"/>
    <w:rsid w:val="002839C5"/>
    <w:rsid w:val="00283D38"/>
    <w:rsid w:val="002845DD"/>
    <w:rsid w:val="00284AFE"/>
    <w:rsid w:val="00284ECA"/>
    <w:rsid w:val="00285897"/>
    <w:rsid w:val="002858D9"/>
    <w:rsid w:val="002871E8"/>
    <w:rsid w:val="0028737A"/>
    <w:rsid w:val="00290509"/>
    <w:rsid w:val="00290F16"/>
    <w:rsid w:val="00291C55"/>
    <w:rsid w:val="002946D9"/>
    <w:rsid w:val="00295657"/>
    <w:rsid w:val="00296F2B"/>
    <w:rsid w:val="00297B26"/>
    <w:rsid w:val="00297F16"/>
    <w:rsid w:val="002A00ED"/>
    <w:rsid w:val="002A1186"/>
    <w:rsid w:val="002A1E1D"/>
    <w:rsid w:val="002A2432"/>
    <w:rsid w:val="002A2D92"/>
    <w:rsid w:val="002A2E3E"/>
    <w:rsid w:val="002A2F89"/>
    <w:rsid w:val="002A307F"/>
    <w:rsid w:val="002A446F"/>
    <w:rsid w:val="002A548D"/>
    <w:rsid w:val="002A618C"/>
    <w:rsid w:val="002A626D"/>
    <w:rsid w:val="002A6E09"/>
    <w:rsid w:val="002B07EC"/>
    <w:rsid w:val="002B1DA4"/>
    <w:rsid w:val="002B2CBC"/>
    <w:rsid w:val="002B2FDC"/>
    <w:rsid w:val="002B4422"/>
    <w:rsid w:val="002B5C59"/>
    <w:rsid w:val="002C018F"/>
    <w:rsid w:val="002C1D1E"/>
    <w:rsid w:val="002C2F7D"/>
    <w:rsid w:val="002C3F1C"/>
    <w:rsid w:val="002C7F26"/>
    <w:rsid w:val="002D01D4"/>
    <w:rsid w:val="002D067B"/>
    <w:rsid w:val="002D0D38"/>
    <w:rsid w:val="002D23B1"/>
    <w:rsid w:val="002D5EB9"/>
    <w:rsid w:val="002D625C"/>
    <w:rsid w:val="002D6BB0"/>
    <w:rsid w:val="002D7070"/>
    <w:rsid w:val="002E0BEA"/>
    <w:rsid w:val="002E1691"/>
    <w:rsid w:val="002E28DF"/>
    <w:rsid w:val="002E32E4"/>
    <w:rsid w:val="002E3CD4"/>
    <w:rsid w:val="002E441F"/>
    <w:rsid w:val="002E568F"/>
    <w:rsid w:val="002E77CC"/>
    <w:rsid w:val="002E7A75"/>
    <w:rsid w:val="002F097D"/>
    <w:rsid w:val="002F146A"/>
    <w:rsid w:val="002F2060"/>
    <w:rsid w:val="002F4719"/>
    <w:rsid w:val="002F4A55"/>
    <w:rsid w:val="002F4C03"/>
    <w:rsid w:val="002F4C7C"/>
    <w:rsid w:val="002F5DF3"/>
    <w:rsid w:val="002F73F1"/>
    <w:rsid w:val="002F7A1D"/>
    <w:rsid w:val="00300A29"/>
    <w:rsid w:val="00300D10"/>
    <w:rsid w:val="0030250E"/>
    <w:rsid w:val="00303A9E"/>
    <w:rsid w:val="00305DFF"/>
    <w:rsid w:val="00306389"/>
    <w:rsid w:val="0030784C"/>
    <w:rsid w:val="003103D3"/>
    <w:rsid w:val="00310AEC"/>
    <w:rsid w:val="00312FF1"/>
    <w:rsid w:val="003137C4"/>
    <w:rsid w:val="00313FAE"/>
    <w:rsid w:val="00314FFC"/>
    <w:rsid w:val="00320E59"/>
    <w:rsid w:val="003215A7"/>
    <w:rsid w:val="0032300C"/>
    <w:rsid w:val="003246AB"/>
    <w:rsid w:val="003251B9"/>
    <w:rsid w:val="003277E8"/>
    <w:rsid w:val="00327E51"/>
    <w:rsid w:val="0033141E"/>
    <w:rsid w:val="00332B6B"/>
    <w:rsid w:val="003344F5"/>
    <w:rsid w:val="00334F34"/>
    <w:rsid w:val="003359A8"/>
    <w:rsid w:val="00335A78"/>
    <w:rsid w:val="00336D3A"/>
    <w:rsid w:val="0033712A"/>
    <w:rsid w:val="003371C5"/>
    <w:rsid w:val="0034185E"/>
    <w:rsid w:val="00341B29"/>
    <w:rsid w:val="0034219E"/>
    <w:rsid w:val="00342243"/>
    <w:rsid w:val="0034334C"/>
    <w:rsid w:val="00343667"/>
    <w:rsid w:val="003439DC"/>
    <w:rsid w:val="00345D82"/>
    <w:rsid w:val="003508DC"/>
    <w:rsid w:val="00352B87"/>
    <w:rsid w:val="00355345"/>
    <w:rsid w:val="00355784"/>
    <w:rsid w:val="003564B9"/>
    <w:rsid w:val="0035775E"/>
    <w:rsid w:val="00360DFB"/>
    <w:rsid w:val="00360F37"/>
    <w:rsid w:val="003624C5"/>
    <w:rsid w:val="0036403A"/>
    <w:rsid w:val="00364983"/>
    <w:rsid w:val="00365638"/>
    <w:rsid w:val="00365672"/>
    <w:rsid w:val="003713D1"/>
    <w:rsid w:val="00372922"/>
    <w:rsid w:val="003737F0"/>
    <w:rsid w:val="00373A94"/>
    <w:rsid w:val="00375CD0"/>
    <w:rsid w:val="00376145"/>
    <w:rsid w:val="00377145"/>
    <w:rsid w:val="00377AC6"/>
    <w:rsid w:val="00377D66"/>
    <w:rsid w:val="00380345"/>
    <w:rsid w:val="003820A9"/>
    <w:rsid w:val="00382CA6"/>
    <w:rsid w:val="003830D4"/>
    <w:rsid w:val="00384137"/>
    <w:rsid w:val="00385964"/>
    <w:rsid w:val="00385BA3"/>
    <w:rsid w:val="0038700D"/>
    <w:rsid w:val="00391C6C"/>
    <w:rsid w:val="00395966"/>
    <w:rsid w:val="00396574"/>
    <w:rsid w:val="003A0341"/>
    <w:rsid w:val="003A2797"/>
    <w:rsid w:val="003A372D"/>
    <w:rsid w:val="003A56F8"/>
    <w:rsid w:val="003A651C"/>
    <w:rsid w:val="003B1B09"/>
    <w:rsid w:val="003B2BEF"/>
    <w:rsid w:val="003B32E5"/>
    <w:rsid w:val="003B371F"/>
    <w:rsid w:val="003B3764"/>
    <w:rsid w:val="003B7284"/>
    <w:rsid w:val="003B7AED"/>
    <w:rsid w:val="003C1A75"/>
    <w:rsid w:val="003C2EBD"/>
    <w:rsid w:val="003C369C"/>
    <w:rsid w:val="003C3749"/>
    <w:rsid w:val="003C3E18"/>
    <w:rsid w:val="003C65A7"/>
    <w:rsid w:val="003C798A"/>
    <w:rsid w:val="003D0796"/>
    <w:rsid w:val="003D260C"/>
    <w:rsid w:val="003D2798"/>
    <w:rsid w:val="003D37A7"/>
    <w:rsid w:val="003D58D0"/>
    <w:rsid w:val="003D6439"/>
    <w:rsid w:val="003D65F9"/>
    <w:rsid w:val="003E1130"/>
    <w:rsid w:val="003E1B46"/>
    <w:rsid w:val="003E1B64"/>
    <w:rsid w:val="003E365B"/>
    <w:rsid w:val="003E4000"/>
    <w:rsid w:val="003E59B0"/>
    <w:rsid w:val="003E7DA2"/>
    <w:rsid w:val="003E7EA2"/>
    <w:rsid w:val="003F132C"/>
    <w:rsid w:val="003F2B7D"/>
    <w:rsid w:val="003F3037"/>
    <w:rsid w:val="003F439A"/>
    <w:rsid w:val="003F4843"/>
    <w:rsid w:val="003F4B3D"/>
    <w:rsid w:val="003F72B1"/>
    <w:rsid w:val="003F7427"/>
    <w:rsid w:val="003F79DD"/>
    <w:rsid w:val="0040044B"/>
    <w:rsid w:val="0040139E"/>
    <w:rsid w:val="00402389"/>
    <w:rsid w:val="00402F57"/>
    <w:rsid w:val="00402FFD"/>
    <w:rsid w:val="00404646"/>
    <w:rsid w:val="00405969"/>
    <w:rsid w:val="00406718"/>
    <w:rsid w:val="004104BB"/>
    <w:rsid w:val="00410A83"/>
    <w:rsid w:val="00410A8C"/>
    <w:rsid w:val="0041192C"/>
    <w:rsid w:val="00411ACB"/>
    <w:rsid w:val="00411E37"/>
    <w:rsid w:val="0041228A"/>
    <w:rsid w:val="00413DB8"/>
    <w:rsid w:val="0041494F"/>
    <w:rsid w:val="00417AE1"/>
    <w:rsid w:val="00420340"/>
    <w:rsid w:val="00420DE4"/>
    <w:rsid w:val="00421881"/>
    <w:rsid w:val="00421AD3"/>
    <w:rsid w:val="0042237C"/>
    <w:rsid w:val="00422EDC"/>
    <w:rsid w:val="00424332"/>
    <w:rsid w:val="004246F3"/>
    <w:rsid w:val="00425356"/>
    <w:rsid w:val="00425621"/>
    <w:rsid w:val="004268B5"/>
    <w:rsid w:val="00427329"/>
    <w:rsid w:val="004303BE"/>
    <w:rsid w:val="004306D0"/>
    <w:rsid w:val="00431764"/>
    <w:rsid w:val="00431B86"/>
    <w:rsid w:val="0043349D"/>
    <w:rsid w:val="0043390B"/>
    <w:rsid w:val="00435E6D"/>
    <w:rsid w:val="00436F80"/>
    <w:rsid w:val="004408C4"/>
    <w:rsid w:val="00441451"/>
    <w:rsid w:val="00441907"/>
    <w:rsid w:val="004429D4"/>
    <w:rsid w:val="00442AA3"/>
    <w:rsid w:val="00442F07"/>
    <w:rsid w:val="004459B2"/>
    <w:rsid w:val="0044719D"/>
    <w:rsid w:val="004513AB"/>
    <w:rsid w:val="00451B42"/>
    <w:rsid w:val="00453D19"/>
    <w:rsid w:val="00455815"/>
    <w:rsid w:val="00456E05"/>
    <w:rsid w:val="00456FDE"/>
    <w:rsid w:val="0046027D"/>
    <w:rsid w:val="00460CC8"/>
    <w:rsid w:val="00461C44"/>
    <w:rsid w:val="004651F5"/>
    <w:rsid w:val="004656B6"/>
    <w:rsid w:val="00465B91"/>
    <w:rsid w:val="00467323"/>
    <w:rsid w:val="004704B0"/>
    <w:rsid w:val="00470E95"/>
    <w:rsid w:val="0047182E"/>
    <w:rsid w:val="00472CBC"/>
    <w:rsid w:val="00475226"/>
    <w:rsid w:val="00475398"/>
    <w:rsid w:val="00475EB4"/>
    <w:rsid w:val="0047730B"/>
    <w:rsid w:val="0047755F"/>
    <w:rsid w:val="00477EAB"/>
    <w:rsid w:val="00481289"/>
    <w:rsid w:val="004823B2"/>
    <w:rsid w:val="00485C84"/>
    <w:rsid w:val="00486870"/>
    <w:rsid w:val="00487C64"/>
    <w:rsid w:val="004915E2"/>
    <w:rsid w:val="00494391"/>
    <w:rsid w:val="004951B8"/>
    <w:rsid w:val="00496DC4"/>
    <w:rsid w:val="004A1325"/>
    <w:rsid w:val="004A1CEB"/>
    <w:rsid w:val="004A2E50"/>
    <w:rsid w:val="004A419C"/>
    <w:rsid w:val="004A50B5"/>
    <w:rsid w:val="004A6AB2"/>
    <w:rsid w:val="004A77A8"/>
    <w:rsid w:val="004A7895"/>
    <w:rsid w:val="004B0F23"/>
    <w:rsid w:val="004B1434"/>
    <w:rsid w:val="004B1EF8"/>
    <w:rsid w:val="004B386C"/>
    <w:rsid w:val="004B3E1C"/>
    <w:rsid w:val="004B4A4C"/>
    <w:rsid w:val="004B6AF7"/>
    <w:rsid w:val="004B71DA"/>
    <w:rsid w:val="004B7ED7"/>
    <w:rsid w:val="004C29FB"/>
    <w:rsid w:val="004C2B51"/>
    <w:rsid w:val="004C2CAF"/>
    <w:rsid w:val="004C5B9F"/>
    <w:rsid w:val="004C6C78"/>
    <w:rsid w:val="004D05E7"/>
    <w:rsid w:val="004D08FD"/>
    <w:rsid w:val="004D0E0C"/>
    <w:rsid w:val="004D165F"/>
    <w:rsid w:val="004D1F45"/>
    <w:rsid w:val="004D4605"/>
    <w:rsid w:val="004D65C6"/>
    <w:rsid w:val="004E0C91"/>
    <w:rsid w:val="004E0CF9"/>
    <w:rsid w:val="004E204B"/>
    <w:rsid w:val="004E4731"/>
    <w:rsid w:val="004E4FC2"/>
    <w:rsid w:val="004E701F"/>
    <w:rsid w:val="004F0C04"/>
    <w:rsid w:val="004F2A6F"/>
    <w:rsid w:val="004F34A6"/>
    <w:rsid w:val="004F45AB"/>
    <w:rsid w:val="004F6E4D"/>
    <w:rsid w:val="00501E05"/>
    <w:rsid w:val="0050255A"/>
    <w:rsid w:val="00502A87"/>
    <w:rsid w:val="00505458"/>
    <w:rsid w:val="0050788D"/>
    <w:rsid w:val="00507FA8"/>
    <w:rsid w:val="0051036D"/>
    <w:rsid w:val="0051166D"/>
    <w:rsid w:val="00512055"/>
    <w:rsid w:val="00512685"/>
    <w:rsid w:val="00513669"/>
    <w:rsid w:val="00513AA6"/>
    <w:rsid w:val="00513B00"/>
    <w:rsid w:val="0051669D"/>
    <w:rsid w:val="005172DE"/>
    <w:rsid w:val="005173A9"/>
    <w:rsid w:val="00520344"/>
    <w:rsid w:val="00521055"/>
    <w:rsid w:val="00522650"/>
    <w:rsid w:val="005226A7"/>
    <w:rsid w:val="005229D7"/>
    <w:rsid w:val="00522D24"/>
    <w:rsid w:val="005239F6"/>
    <w:rsid w:val="00524E34"/>
    <w:rsid w:val="005271B5"/>
    <w:rsid w:val="0052739B"/>
    <w:rsid w:val="00531239"/>
    <w:rsid w:val="00531FBF"/>
    <w:rsid w:val="005328B6"/>
    <w:rsid w:val="00534308"/>
    <w:rsid w:val="00534A68"/>
    <w:rsid w:val="00535278"/>
    <w:rsid w:val="00535E23"/>
    <w:rsid w:val="005362CB"/>
    <w:rsid w:val="00536DFE"/>
    <w:rsid w:val="00537B4A"/>
    <w:rsid w:val="0054018F"/>
    <w:rsid w:val="005408FB"/>
    <w:rsid w:val="00540E49"/>
    <w:rsid w:val="00541FEC"/>
    <w:rsid w:val="00542797"/>
    <w:rsid w:val="00543801"/>
    <w:rsid w:val="00543D36"/>
    <w:rsid w:val="00546073"/>
    <w:rsid w:val="005460F6"/>
    <w:rsid w:val="00546553"/>
    <w:rsid w:val="005474C8"/>
    <w:rsid w:val="0055132D"/>
    <w:rsid w:val="005518BF"/>
    <w:rsid w:val="00551970"/>
    <w:rsid w:val="0055232E"/>
    <w:rsid w:val="00553451"/>
    <w:rsid w:val="00553AA6"/>
    <w:rsid w:val="00555FC0"/>
    <w:rsid w:val="0055690F"/>
    <w:rsid w:val="005571FB"/>
    <w:rsid w:val="00560162"/>
    <w:rsid w:val="00561FF3"/>
    <w:rsid w:val="00562186"/>
    <w:rsid w:val="0056338C"/>
    <w:rsid w:val="00565AC5"/>
    <w:rsid w:val="00565DD6"/>
    <w:rsid w:val="00567352"/>
    <w:rsid w:val="00570066"/>
    <w:rsid w:val="005722C5"/>
    <w:rsid w:val="005728E5"/>
    <w:rsid w:val="0057316D"/>
    <w:rsid w:val="00574F1E"/>
    <w:rsid w:val="005760CF"/>
    <w:rsid w:val="00576453"/>
    <w:rsid w:val="00576958"/>
    <w:rsid w:val="00582ACD"/>
    <w:rsid w:val="005846EB"/>
    <w:rsid w:val="005854A4"/>
    <w:rsid w:val="00585644"/>
    <w:rsid w:val="00587F0B"/>
    <w:rsid w:val="00590B0F"/>
    <w:rsid w:val="00591441"/>
    <w:rsid w:val="00592575"/>
    <w:rsid w:val="005931ED"/>
    <w:rsid w:val="005933C1"/>
    <w:rsid w:val="00594E0E"/>
    <w:rsid w:val="005962C7"/>
    <w:rsid w:val="00596683"/>
    <w:rsid w:val="00597A17"/>
    <w:rsid w:val="005A07C0"/>
    <w:rsid w:val="005A0AD0"/>
    <w:rsid w:val="005A0E9C"/>
    <w:rsid w:val="005A120F"/>
    <w:rsid w:val="005A1274"/>
    <w:rsid w:val="005A1C7C"/>
    <w:rsid w:val="005A384A"/>
    <w:rsid w:val="005A386C"/>
    <w:rsid w:val="005A5D0D"/>
    <w:rsid w:val="005A60BD"/>
    <w:rsid w:val="005A6745"/>
    <w:rsid w:val="005A6D63"/>
    <w:rsid w:val="005A7623"/>
    <w:rsid w:val="005A7752"/>
    <w:rsid w:val="005B0550"/>
    <w:rsid w:val="005B0F70"/>
    <w:rsid w:val="005B2E89"/>
    <w:rsid w:val="005B47A7"/>
    <w:rsid w:val="005B4CF1"/>
    <w:rsid w:val="005B5EC4"/>
    <w:rsid w:val="005B7BC2"/>
    <w:rsid w:val="005C0155"/>
    <w:rsid w:val="005C046A"/>
    <w:rsid w:val="005C0FA8"/>
    <w:rsid w:val="005C4146"/>
    <w:rsid w:val="005C5AF7"/>
    <w:rsid w:val="005C79E5"/>
    <w:rsid w:val="005D166E"/>
    <w:rsid w:val="005D2571"/>
    <w:rsid w:val="005D2863"/>
    <w:rsid w:val="005D5ABD"/>
    <w:rsid w:val="005D79F5"/>
    <w:rsid w:val="005E01DE"/>
    <w:rsid w:val="005E14B5"/>
    <w:rsid w:val="005E27A9"/>
    <w:rsid w:val="005E2876"/>
    <w:rsid w:val="005E58F0"/>
    <w:rsid w:val="005E6345"/>
    <w:rsid w:val="005E6489"/>
    <w:rsid w:val="005F2CC2"/>
    <w:rsid w:val="005F2DD3"/>
    <w:rsid w:val="005F3A6C"/>
    <w:rsid w:val="005F4CED"/>
    <w:rsid w:val="005F75B1"/>
    <w:rsid w:val="005F7EDB"/>
    <w:rsid w:val="0060095E"/>
    <w:rsid w:val="006028EC"/>
    <w:rsid w:val="00602B1A"/>
    <w:rsid w:val="00602B75"/>
    <w:rsid w:val="0060413F"/>
    <w:rsid w:val="00605024"/>
    <w:rsid w:val="00605EC0"/>
    <w:rsid w:val="0060714F"/>
    <w:rsid w:val="006071AC"/>
    <w:rsid w:val="00607683"/>
    <w:rsid w:val="0060776C"/>
    <w:rsid w:val="0061109C"/>
    <w:rsid w:val="00613D1F"/>
    <w:rsid w:val="006146FB"/>
    <w:rsid w:val="006151F9"/>
    <w:rsid w:val="006160DF"/>
    <w:rsid w:val="006165FA"/>
    <w:rsid w:val="00621A1B"/>
    <w:rsid w:val="006225E1"/>
    <w:rsid w:val="00624391"/>
    <w:rsid w:val="006245B6"/>
    <w:rsid w:val="0062552B"/>
    <w:rsid w:val="00625CAF"/>
    <w:rsid w:val="00626F2D"/>
    <w:rsid w:val="0062731A"/>
    <w:rsid w:val="0062798F"/>
    <w:rsid w:val="00627B99"/>
    <w:rsid w:val="00627F25"/>
    <w:rsid w:val="00632090"/>
    <w:rsid w:val="0063293E"/>
    <w:rsid w:val="006365DC"/>
    <w:rsid w:val="006402EC"/>
    <w:rsid w:val="006403F9"/>
    <w:rsid w:val="006416A6"/>
    <w:rsid w:val="00641801"/>
    <w:rsid w:val="006440C2"/>
    <w:rsid w:val="00644E1F"/>
    <w:rsid w:val="00645E2F"/>
    <w:rsid w:val="00645F80"/>
    <w:rsid w:val="00647984"/>
    <w:rsid w:val="00650EA5"/>
    <w:rsid w:val="00652757"/>
    <w:rsid w:val="00652CF6"/>
    <w:rsid w:val="00652EE5"/>
    <w:rsid w:val="006539AB"/>
    <w:rsid w:val="00653E25"/>
    <w:rsid w:val="006541B4"/>
    <w:rsid w:val="006541BB"/>
    <w:rsid w:val="006542D2"/>
    <w:rsid w:val="00656B26"/>
    <w:rsid w:val="0065749E"/>
    <w:rsid w:val="0066205B"/>
    <w:rsid w:val="006620D3"/>
    <w:rsid w:val="006633CD"/>
    <w:rsid w:val="00665D1F"/>
    <w:rsid w:val="00666369"/>
    <w:rsid w:val="00671E25"/>
    <w:rsid w:val="00672539"/>
    <w:rsid w:val="00673F96"/>
    <w:rsid w:val="00676A90"/>
    <w:rsid w:val="00677C0B"/>
    <w:rsid w:val="006817D8"/>
    <w:rsid w:val="00681CBA"/>
    <w:rsid w:val="00683885"/>
    <w:rsid w:val="00683C61"/>
    <w:rsid w:val="00685341"/>
    <w:rsid w:val="00685DDB"/>
    <w:rsid w:val="00685E07"/>
    <w:rsid w:val="00687A39"/>
    <w:rsid w:val="006917FC"/>
    <w:rsid w:val="00691CB6"/>
    <w:rsid w:val="00693887"/>
    <w:rsid w:val="00695298"/>
    <w:rsid w:val="0069560C"/>
    <w:rsid w:val="00695877"/>
    <w:rsid w:val="00696186"/>
    <w:rsid w:val="006968A0"/>
    <w:rsid w:val="0069692D"/>
    <w:rsid w:val="006A0BBB"/>
    <w:rsid w:val="006A0E54"/>
    <w:rsid w:val="006A28C0"/>
    <w:rsid w:val="006A33F2"/>
    <w:rsid w:val="006A3FB9"/>
    <w:rsid w:val="006A5A4D"/>
    <w:rsid w:val="006A750C"/>
    <w:rsid w:val="006B4D57"/>
    <w:rsid w:val="006B5FA0"/>
    <w:rsid w:val="006C09D9"/>
    <w:rsid w:val="006C0BCF"/>
    <w:rsid w:val="006C1AF9"/>
    <w:rsid w:val="006C1F53"/>
    <w:rsid w:val="006C2D32"/>
    <w:rsid w:val="006C37DB"/>
    <w:rsid w:val="006C4046"/>
    <w:rsid w:val="006C4433"/>
    <w:rsid w:val="006C4957"/>
    <w:rsid w:val="006C52E5"/>
    <w:rsid w:val="006C6246"/>
    <w:rsid w:val="006C7A6A"/>
    <w:rsid w:val="006C7B80"/>
    <w:rsid w:val="006D0977"/>
    <w:rsid w:val="006D1CE0"/>
    <w:rsid w:val="006D22F1"/>
    <w:rsid w:val="006D4AD9"/>
    <w:rsid w:val="006D5537"/>
    <w:rsid w:val="006D5C5A"/>
    <w:rsid w:val="006D775C"/>
    <w:rsid w:val="006D7E6A"/>
    <w:rsid w:val="006E00CF"/>
    <w:rsid w:val="006E0773"/>
    <w:rsid w:val="006E0C13"/>
    <w:rsid w:val="006E0E3B"/>
    <w:rsid w:val="006E0F53"/>
    <w:rsid w:val="006E1FAB"/>
    <w:rsid w:val="006E2A17"/>
    <w:rsid w:val="006E4815"/>
    <w:rsid w:val="006E5ABC"/>
    <w:rsid w:val="006E7025"/>
    <w:rsid w:val="006E7898"/>
    <w:rsid w:val="006E7BD3"/>
    <w:rsid w:val="006F2DCC"/>
    <w:rsid w:val="006F447D"/>
    <w:rsid w:val="006F6AA5"/>
    <w:rsid w:val="006F7502"/>
    <w:rsid w:val="006F759A"/>
    <w:rsid w:val="006F7B67"/>
    <w:rsid w:val="0070140F"/>
    <w:rsid w:val="007032BD"/>
    <w:rsid w:val="0070347D"/>
    <w:rsid w:val="007036F1"/>
    <w:rsid w:val="0070375B"/>
    <w:rsid w:val="00703B8B"/>
    <w:rsid w:val="00705782"/>
    <w:rsid w:val="00707A67"/>
    <w:rsid w:val="00711A78"/>
    <w:rsid w:val="00711FD5"/>
    <w:rsid w:val="00713ABC"/>
    <w:rsid w:val="00714A61"/>
    <w:rsid w:val="0071563A"/>
    <w:rsid w:val="00715981"/>
    <w:rsid w:val="00715AED"/>
    <w:rsid w:val="00716BA2"/>
    <w:rsid w:val="00716EF6"/>
    <w:rsid w:val="0071721B"/>
    <w:rsid w:val="00721082"/>
    <w:rsid w:val="0072197C"/>
    <w:rsid w:val="00723A9D"/>
    <w:rsid w:val="00724140"/>
    <w:rsid w:val="0072464E"/>
    <w:rsid w:val="007272D2"/>
    <w:rsid w:val="00730876"/>
    <w:rsid w:val="00730CBE"/>
    <w:rsid w:val="007317CE"/>
    <w:rsid w:val="00731BE6"/>
    <w:rsid w:val="00733FE3"/>
    <w:rsid w:val="00734F91"/>
    <w:rsid w:val="00735B51"/>
    <w:rsid w:val="007362A4"/>
    <w:rsid w:val="00742982"/>
    <w:rsid w:val="007430E4"/>
    <w:rsid w:val="00743BCF"/>
    <w:rsid w:val="0074578E"/>
    <w:rsid w:val="0074587D"/>
    <w:rsid w:val="0075063A"/>
    <w:rsid w:val="0075068F"/>
    <w:rsid w:val="00752ACA"/>
    <w:rsid w:val="00752BAF"/>
    <w:rsid w:val="007550D2"/>
    <w:rsid w:val="0075659B"/>
    <w:rsid w:val="00760141"/>
    <w:rsid w:val="007615E8"/>
    <w:rsid w:val="007618F0"/>
    <w:rsid w:val="00762B95"/>
    <w:rsid w:val="0076343E"/>
    <w:rsid w:val="00766A01"/>
    <w:rsid w:val="00767B68"/>
    <w:rsid w:val="00772C1F"/>
    <w:rsid w:val="00774593"/>
    <w:rsid w:val="00774BB3"/>
    <w:rsid w:val="00775001"/>
    <w:rsid w:val="007754F0"/>
    <w:rsid w:val="007761CF"/>
    <w:rsid w:val="007776C6"/>
    <w:rsid w:val="0078012A"/>
    <w:rsid w:val="007818AB"/>
    <w:rsid w:val="00782658"/>
    <w:rsid w:val="00783CA9"/>
    <w:rsid w:val="00785ACA"/>
    <w:rsid w:val="00786812"/>
    <w:rsid w:val="00786865"/>
    <w:rsid w:val="00787070"/>
    <w:rsid w:val="00791544"/>
    <w:rsid w:val="007929CC"/>
    <w:rsid w:val="0079417E"/>
    <w:rsid w:val="00795712"/>
    <w:rsid w:val="00796678"/>
    <w:rsid w:val="007966AF"/>
    <w:rsid w:val="00797C9A"/>
    <w:rsid w:val="007A0C9C"/>
    <w:rsid w:val="007A0E5D"/>
    <w:rsid w:val="007A1466"/>
    <w:rsid w:val="007A1B07"/>
    <w:rsid w:val="007A39BB"/>
    <w:rsid w:val="007A419B"/>
    <w:rsid w:val="007A4BDB"/>
    <w:rsid w:val="007A5171"/>
    <w:rsid w:val="007A6DB4"/>
    <w:rsid w:val="007B13DC"/>
    <w:rsid w:val="007B218B"/>
    <w:rsid w:val="007B3A07"/>
    <w:rsid w:val="007B683B"/>
    <w:rsid w:val="007B726B"/>
    <w:rsid w:val="007C1325"/>
    <w:rsid w:val="007C2697"/>
    <w:rsid w:val="007C3078"/>
    <w:rsid w:val="007C471B"/>
    <w:rsid w:val="007C5435"/>
    <w:rsid w:val="007D02AA"/>
    <w:rsid w:val="007D3BCD"/>
    <w:rsid w:val="007D4C83"/>
    <w:rsid w:val="007D4EC5"/>
    <w:rsid w:val="007E1B83"/>
    <w:rsid w:val="007E6745"/>
    <w:rsid w:val="007E6759"/>
    <w:rsid w:val="007E6837"/>
    <w:rsid w:val="007E713D"/>
    <w:rsid w:val="007F0E44"/>
    <w:rsid w:val="007F1F3B"/>
    <w:rsid w:val="007F200A"/>
    <w:rsid w:val="007F21E9"/>
    <w:rsid w:val="007F3A8E"/>
    <w:rsid w:val="007F3E0C"/>
    <w:rsid w:val="007F3F5F"/>
    <w:rsid w:val="007F536F"/>
    <w:rsid w:val="007F5378"/>
    <w:rsid w:val="007F715B"/>
    <w:rsid w:val="007F7D0C"/>
    <w:rsid w:val="00801587"/>
    <w:rsid w:val="00801A01"/>
    <w:rsid w:val="00802CE7"/>
    <w:rsid w:val="00803BE1"/>
    <w:rsid w:val="0080404C"/>
    <w:rsid w:val="00804A54"/>
    <w:rsid w:val="00807610"/>
    <w:rsid w:val="0080761A"/>
    <w:rsid w:val="00807E59"/>
    <w:rsid w:val="008107A1"/>
    <w:rsid w:val="00810C4A"/>
    <w:rsid w:val="008125DC"/>
    <w:rsid w:val="00814A73"/>
    <w:rsid w:val="00815187"/>
    <w:rsid w:val="0081644E"/>
    <w:rsid w:val="0081695E"/>
    <w:rsid w:val="00816E4E"/>
    <w:rsid w:val="00817BEB"/>
    <w:rsid w:val="00820BB9"/>
    <w:rsid w:val="008216CD"/>
    <w:rsid w:val="008217C1"/>
    <w:rsid w:val="00821AAB"/>
    <w:rsid w:val="00821B22"/>
    <w:rsid w:val="0082422A"/>
    <w:rsid w:val="0082482B"/>
    <w:rsid w:val="008251C5"/>
    <w:rsid w:val="008255B5"/>
    <w:rsid w:val="0082578A"/>
    <w:rsid w:val="008315E3"/>
    <w:rsid w:val="00833D5D"/>
    <w:rsid w:val="00833FF4"/>
    <w:rsid w:val="00834868"/>
    <w:rsid w:val="0083585B"/>
    <w:rsid w:val="008420EB"/>
    <w:rsid w:val="00842881"/>
    <w:rsid w:val="00844391"/>
    <w:rsid w:val="008445FD"/>
    <w:rsid w:val="00844CAE"/>
    <w:rsid w:val="008453EF"/>
    <w:rsid w:val="0084555E"/>
    <w:rsid w:val="008455E6"/>
    <w:rsid w:val="00845EE3"/>
    <w:rsid w:val="00846980"/>
    <w:rsid w:val="008507D7"/>
    <w:rsid w:val="00851D3E"/>
    <w:rsid w:val="00853A9F"/>
    <w:rsid w:val="008540B9"/>
    <w:rsid w:val="008550F9"/>
    <w:rsid w:val="0085636A"/>
    <w:rsid w:val="008570AD"/>
    <w:rsid w:val="008570BC"/>
    <w:rsid w:val="00857956"/>
    <w:rsid w:val="008579F1"/>
    <w:rsid w:val="00857B3E"/>
    <w:rsid w:val="00857B7F"/>
    <w:rsid w:val="00860D24"/>
    <w:rsid w:val="008621A4"/>
    <w:rsid w:val="00862ED4"/>
    <w:rsid w:val="008670EE"/>
    <w:rsid w:val="00867977"/>
    <w:rsid w:val="008700F7"/>
    <w:rsid w:val="008709D0"/>
    <w:rsid w:val="0087311E"/>
    <w:rsid w:val="00873439"/>
    <w:rsid w:val="008740AA"/>
    <w:rsid w:val="008778A5"/>
    <w:rsid w:val="008807B8"/>
    <w:rsid w:val="00881A7F"/>
    <w:rsid w:val="00884DBE"/>
    <w:rsid w:val="008851A1"/>
    <w:rsid w:val="00887731"/>
    <w:rsid w:val="008878BF"/>
    <w:rsid w:val="00887C36"/>
    <w:rsid w:val="00887D2C"/>
    <w:rsid w:val="00890222"/>
    <w:rsid w:val="00890420"/>
    <w:rsid w:val="008924D2"/>
    <w:rsid w:val="0089455A"/>
    <w:rsid w:val="008948B4"/>
    <w:rsid w:val="008948B6"/>
    <w:rsid w:val="00894F30"/>
    <w:rsid w:val="00895B93"/>
    <w:rsid w:val="00897D18"/>
    <w:rsid w:val="008A1AF3"/>
    <w:rsid w:val="008A3405"/>
    <w:rsid w:val="008A47B9"/>
    <w:rsid w:val="008A55DE"/>
    <w:rsid w:val="008A5B98"/>
    <w:rsid w:val="008A6B03"/>
    <w:rsid w:val="008A7507"/>
    <w:rsid w:val="008B0572"/>
    <w:rsid w:val="008B1E21"/>
    <w:rsid w:val="008B35E7"/>
    <w:rsid w:val="008B370E"/>
    <w:rsid w:val="008B4A69"/>
    <w:rsid w:val="008B6362"/>
    <w:rsid w:val="008C0046"/>
    <w:rsid w:val="008C0B47"/>
    <w:rsid w:val="008C1D15"/>
    <w:rsid w:val="008C2FF0"/>
    <w:rsid w:val="008C32F4"/>
    <w:rsid w:val="008C34DF"/>
    <w:rsid w:val="008C42A9"/>
    <w:rsid w:val="008C47DD"/>
    <w:rsid w:val="008C50E1"/>
    <w:rsid w:val="008D00BA"/>
    <w:rsid w:val="008D079D"/>
    <w:rsid w:val="008D22AE"/>
    <w:rsid w:val="008D3BE3"/>
    <w:rsid w:val="008D41D3"/>
    <w:rsid w:val="008D50CF"/>
    <w:rsid w:val="008D71AA"/>
    <w:rsid w:val="008E1781"/>
    <w:rsid w:val="008E27E8"/>
    <w:rsid w:val="008E2940"/>
    <w:rsid w:val="008E3060"/>
    <w:rsid w:val="008E433E"/>
    <w:rsid w:val="008E47FD"/>
    <w:rsid w:val="008E5DE0"/>
    <w:rsid w:val="008E5E5E"/>
    <w:rsid w:val="008E78BB"/>
    <w:rsid w:val="008F0D36"/>
    <w:rsid w:val="008F1C65"/>
    <w:rsid w:val="008F21F6"/>
    <w:rsid w:val="008F2793"/>
    <w:rsid w:val="008F3CAF"/>
    <w:rsid w:val="008F4543"/>
    <w:rsid w:val="008F56EB"/>
    <w:rsid w:val="008F5C7A"/>
    <w:rsid w:val="008F7A36"/>
    <w:rsid w:val="0090037A"/>
    <w:rsid w:val="00900772"/>
    <w:rsid w:val="00900FB8"/>
    <w:rsid w:val="00901FE2"/>
    <w:rsid w:val="009026A4"/>
    <w:rsid w:val="00902936"/>
    <w:rsid w:val="00904140"/>
    <w:rsid w:val="009049B1"/>
    <w:rsid w:val="00904A6A"/>
    <w:rsid w:val="00904E5E"/>
    <w:rsid w:val="00904EB6"/>
    <w:rsid w:val="00906CDB"/>
    <w:rsid w:val="009079B3"/>
    <w:rsid w:val="00907D10"/>
    <w:rsid w:val="00907F27"/>
    <w:rsid w:val="009110A1"/>
    <w:rsid w:val="00911E79"/>
    <w:rsid w:val="00912771"/>
    <w:rsid w:val="00912D33"/>
    <w:rsid w:val="009130CF"/>
    <w:rsid w:val="0091328C"/>
    <w:rsid w:val="00913B2E"/>
    <w:rsid w:val="00915EEB"/>
    <w:rsid w:val="00916245"/>
    <w:rsid w:val="00920288"/>
    <w:rsid w:val="00920A07"/>
    <w:rsid w:val="00922BB8"/>
    <w:rsid w:val="009247A5"/>
    <w:rsid w:val="009252CA"/>
    <w:rsid w:val="00926272"/>
    <w:rsid w:val="00927210"/>
    <w:rsid w:val="00927BC3"/>
    <w:rsid w:val="009314D1"/>
    <w:rsid w:val="009317D3"/>
    <w:rsid w:val="00933FE9"/>
    <w:rsid w:val="0093457E"/>
    <w:rsid w:val="00934932"/>
    <w:rsid w:val="009357B9"/>
    <w:rsid w:val="00936ED2"/>
    <w:rsid w:val="00937A62"/>
    <w:rsid w:val="00940920"/>
    <w:rsid w:val="009422FA"/>
    <w:rsid w:val="009429A7"/>
    <w:rsid w:val="00942A48"/>
    <w:rsid w:val="00946A3B"/>
    <w:rsid w:val="00950F36"/>
    <w:rsid w:val="009518EC"/>
    <w:rsid w:val="00952DC5"/>
    <w:rsid w:val="0095540C"/>
    <w:rsid w:val="00957C59"/>
    <w:rsid w:val="00960E35"/>
    <w:rsid w:val="009616D6"/>
    <w:rsid w:val="0096215E"/>
    <w:rsid w:val="00963AD9"/>
    <w:rsid w:val="0096404D"/>
    <w:rsid w:val="009645B8"/>
    <w:rsid w:val="00967812"/>
    <w:rsid w:val="00974046"/>
    <w:rsid w:val="009742AE"/>
    <w:rsid w:val="00974D55"/>
    <w:rsid w:val="00975DF8"/>
    <w:rsid w:val="0098029E"/>
    <w:rsid w:val="00981F36"/>
    <w:rsid w:val="00982963"/>
    <w:rsid w:val="00983004"/>
    <w:rsid w:val="0098483C"/>
    <w:rsid w:val="00986AE5"/>
    <w:rsid w:val="00986C94"/>
    <w:rsid w:val="009872FE"/>
    <w:rsid w:val="009878A3"/>
    <w:rsid w:val="00990C2E"/>
    <w:rsid w:val="009918ED"/>
    <w:rsid w:val="00991B82"/>
    <w:rsid w:val="00992998"/>
    <w:rsid w:val="00994155"/>
    <w:rsid w:val="00995FF7"/>
    <w:rsid w:val="0099762B"/>
    <w:rsid w:val="0099762E"/>
    <w:rsid w:val="009A0537"/>
    <w:rsid w:val="009A0C41"/>
    <w:rsid w:val="009A0FD1"/>
    <w:rsid w:val="009A269E"/>
    <w:rsid w:val="009A4E78"/>
    <w:rsid w:val="009A5405"/>
    <w:rsid w:val="009A564B"/>
    <w:rsid w:val="009A73BC"/>
    <w:rsid w:val="009A73FC"/>
    <w:rsid w:val="009A7443"/>
    <w:rsid w:val="009A7F14"/>
    <w:rsid w:val="009B0357"/>
    <w:rsid w:val="009B0ACD"/>
    <w:rsid w:val="009B2596"/>
    <w:rsid w:val="009B297A"/>
    <w:rsid w:val="009B298D"/>
    <w:rsid w:val="009B4EC9"/>
    <w:rsid w:val="009B5E34"/>
    <w:rsid w:val="009B678D"/>
    <w:rsid w:val="009B78D2"/>
    <w:rsid w:val="009C0DAC"/>
    <w:rsid w:val="009C162D"/>
    <w:rsid w:val="009C168D"/>
    <w:rsid w:val="009C3336"/>
    <w:rsid w:val="009C5302"/>
    <w:rsid w:val="009C547A"/>
    <w:rsid w:val="009C5574"/>
    <w:rsid w:val="009C6C80"/>
    <w:rsid w:val="009C6F6B"/>
    <w:rsid w:val="009C757C"/>
    <w:rsid w:val="009C7D26"/>
    <w:rsid w:val="009C7E10"/>
    <w:rsid w:val="009D02D2"/>
    <w:rsid w:val="009D1779"/>
    <w:rsid w:val="009D19FC"/>
    <w:rsid w:val="009D341D"/>
    <w:rsid w:val="009D42CC"/>
    <w:rsid w:val="009D4C44"/>
    <w:rsid w:val="009D4DBE"/>
    <w:rsid w:val="009D5DF4"/>
    <w:rsid w:val="009D7169"/>
    <w:rsid w:val="009E002E"/>
    <w:rsid w:val="009E10DF"/>
    <w:rsid w:val="009E24E9"/>
    <w:rsid w:val="009E3BA7"/>
    <w:rsid w:val="009E43D0"/>
    <w:rsid w:val="009E4F2E"/>
    <w:rsid w:val="009E52F7"/>
    <w:rsid w:val="009E56CB"/>
    <w:rsid w:val="009E5B18"/>
    <w:rsid w:val="009F00DF"/>
    <w:rsid w:val="009F2662"/>
    <w:rsid w:val="009F278C"/>
    <w:rsid w:val="009F5886"/>
    <w:rsid w:val="00A00A6D"/>
    <w:rsid w:val="00A01DA6"/>
    <w:rsid w:val="00A01DE1"/>
    <w:rsid w:val="00A01E45"/>
    <w:rsid w:val="00A04086"/>
    <w:rsid w:val="00A060D7"/>
    <w:rsid w:val="00A0615C"/>
    <w:rsid w:val="00A06CDF"/>
    <w:rsid w:val="00A10988"/>
    <w:rsid w:val="00A10E25"/>
    <w:rsid w:val="00A11D3E"/>
    <w:rsid w:val="00A12C27"/>
    <w:rsid w:val="00A14939"/>
    <w:rsid w:val="00A16D3A"/>
    <w:rsid w:val="00A16D6B"/>
    <w:rsid w:val="00A16DA4"/>
    <w:rsid w:val="00A21A70"/>
    <w:rsid w:val="00A2354F"/>
    <w:rsid w:val="00A25154"/>
    <w:rsid w:val="00A25C9D"/>
    <w:rsid w:val="00A25DE0"/>
    <w:rsid w:val="00A2629F"/>
    <w:rsid w:val="00A3048A"/>
    <w:rsid w:val="00A31370"/>
    <w:rsid w:val="00A31D77"/>
    <w:rsid w:val="00A325FD"/>
    <w:rsid w:val="00A32957"/>
    <w:rsid w:val="00A32E1E"/>
    <w:rsid w:val="00A336EF"/>
    <w:rsid w:val="00A3475A"/>
    <w:rsid w:val="00A37F8D"/>
    <w:rsid w:val="00A41652"/>
    <w:rsid w:val="00A423CA"/>
    <w:rsid w:val="00A42E47"/>
    <w:rsid w:val="00A43D2C"/>
    <w:rsid w:val="00A450DA"/>
    <w:rsid w:val="00A518E0"/>
    <w:rsid w:val="00A525A5"/>
    <w:rsid w:val="00A53993"/>
    <w:rsid w:val="00A5705B"/>
    <w:rsid w:val="00A5748F"/>
    <w:rsid w:val="00A61330"/>
    <w:rsid w:val="00A6180C"/>
    <w:rsid w:val="00A625EF"/>
    <w:rsid w:val="00A62F15"/>
    <w:rsid w:val="00A63230"/>
    <w:rsid w:val="00A63F2E"/>
    <w:rsid w:val="00A64211"/>
    <w:rsid w:val="00A650D0"/>
    <w:rsid w:val="00A65CF5"/>
    <w:rsid w:val="00A66203"/>
    <w:rsid w:val="00A669E8"/>
    <w:rsid w:val="00A70977"/>
    <w:rsid w:val="00A714C2"/>
    <w:rsid w:val="00A71C20"/>
    <w:rsid w:val="00A71EF6"/>
    <w:rsid w:val="00A72F13"/>
    <w:rsid w:val="00A73069"/>
    <w:rsid w:val="00A74FA4"/>
    <w:rsid w:val="00A75AF0"/>
    <w:rsid w:val="00A77D12"/>
    <w:rsid w:val="00A8043B"/>
    <w:rsid w:val="00A84C4C"/>
    <w:rsid w:val="00A85B6E"/>
    <w:rsid w:val="00A85C96"/>
    <w:rsid w:val="00A86681"/>
    <w:rsid w:val="00A87D9C"/>
    <w:rsid w:val="00A91457"/>
    <w:rsid w:val="00A91D28"/>
    <w:rsid w:val="00A91E21"/>
    <w:rsid w:val="00A929A9"/>
    <w:rsid w:val="00A92E22"/>
    <w:rsid w:val="00A93064"/>
    <w:rsid w:val="00A94056"/>
    <w:rsid w:val="00A9518E"/>
    <w:rsid w:val="00A9639E"/>
    <w:rsid w:val="00A96E69"/>
    <w:rsid w:val="00A97C55"/>
    <w:rsid w:val="00AA39CC"/>
    <w:rsid w:val="00AA4879"/>
    <w:rsid w:val="00AA4979"/>
    <w:rsid w:val="00AA61FB"/>
    <w:rsid w:val="00AA639F"/>
    <w:rsid w:val="00AA63D6"/>
    <w:rsid w:val="00AA6403"/>
    <w:rsid w:val="00AB1399"/>
    <w:rsid w:val="00AB17AA"/>
    <w:rsid w:val="00AB1E6F"/>
    <w:rsid w:val="00AB2796"/>
    <w:rsid w:val="00AB2851"/>
    <w:rsid w:val="00AB3368"/>
    <w:rsid w:val="00AB3C41"/>
    <w:rsid w:val="00AB4A55"/>
    <w:rsid w:val="00AB4AD8"/>
    <w:rsid w:val="00AB4EEE"/>
    <w:rsid w:val="00AC29AB"/>
    <w:rsid w:val="00AC38BB"/>
    <w:rsid w:val="00AC4555"/>
    <w:rsid w:val="00AC4F4A"/>
    <w:rsid w:val="00AC639E"/>
    <w:rsid w:val="00AC7DD6"/>
    <w:rsid w:val="00AD0053"/>
    <w:rsid w:val="00AD0A95"/>
    <w:rsid w:val="00AD1CA6"/>
    <w:rsid w:val="00AD2177"/>
    <w:rsid w:val="00AD233B"/>
    <w:rsid w:val="00AD6781"/>
    <w:rsid w:val="00AD692E"/>
    <w:rsid w:val="00AD7727"/>
    <w:rsid w:val="00AE0505"/>
    <w:rsid w:val="00AE1DC6"/>
    <w:rsid w:val="00AE2DFF"/>
    <w:rsid w:val="00AE373E"/>
    <w:rsid w:val="00AE3911"/>
    <w:rsid w:val="00AE49ED"/>
    <w:rsid w:val="00AE5CCE"/>
    <w:rsid w:val="00AE669B"/>
    <w:rsid w:val="00AE71E8"/>
    <w:rsid w:val="00AE7B80"/>
    <w:rsid w:val="00AF2D8F"/>
    <w:rsid w:val="00AF39FB"/>
    <w:rsid w:val="00AF3D30"/>
    <w:rsid w:val="00AF46F1"/>
    <w:rsid w:val="00AF4C98"/>
    <w:rsid w:val="00AF56BC"/>
    <w:rsid w:val="00AF5703"/>
    <w:rsid w:val="00AF57D9"/>
    <w:rsid w:val="00AF5E3A"/>
    <w:rsid w:val="00AF6511"/>
    <w:rsid w:val="00AF6BA5"/>
    <w:rsid w:val="00B0196F"/>
    <w:rsid w:val="00B030C3"/>
    <w:rsid w:val="00B0376F"/>
    <w:rsid w:val="00B03BCB"/>
    <w:rsid w:val="00B065D5"/>
    <w:rsid w:val="00B071F9"/>
    <w:rsid w:val="00B0785B"/>
    <w:rsid w:val="00B10B44"/>
    <w:rsid w:val="00B119FC"/>
    <w:rsid w:val="00B11D8D"/>
    <w:rsid w:val="00B1233B"/>
    <w:rsid w:val="00B129B5"/>
    <w:rsid w:val="00B13B18"/>
    <w:rsid w:val="00B15246"/>
    <w:rsid w:val="00B1635B"/>
    <w:rsid w:val="00B16919"/>
    <w:rsid w:val="00B16F36"/>
    <w:rsid w:val="00B200E3"/>
    <w:rsid w:val="00B2110D"/>
    <w:rsid w:val="00B21A99"/>
    <w:rsid w:val="00B21C1B"/>
    <w:rsid w:val="00B22674"/>
    <w:rsid w:val="00B22F36"/>
    <w:rsid w:val="00B233A9"/>
    <w:rsid w:val="00B274A1"/>
    <w:rsid w:val="00B30270"/>
    <w:rsid w:val="00B33DE6"/>
    <w:rsid w:val="00B34093"/>
    <w:rsid w:val="00B341DE"/>
    <w:rsid w:val="00B345B5"/>
    <w:rsid w:val="00B34A57"/>
    <w:rsid w:val="00B3547C"/>
    <w:rsid w:val="00B354A9"/>
    <w:rsid w:val="00B3613D"/>
    <w:rsid w:val="00B37A13"/>
    <w:rsid w:val="00B37C95"/>
    <w:rsid w:val="00B40DF8"/>
    <w:rsid w:val="00B40FBD"/>
    <w:rsid w:val="00B44499"/>
    <w:rsid w:val="00B47B1A"/>
    <w:rsid w:val="00B47C8A"/>
    <w:rsid w:val="00B5036F"/>
    <w:rsid w:val="00B52CEA"/>
    <w:rsid w:val="00B5303F"/>
    <w:rsid w:val="00B54995"/>
    <w:rsid w:val="00B557F3"/>
    <w:rsid w:val="00B571E9"/>
    <w:rsid w:val="00B6263E"/>
    <w:rsid w:val="00B62772"/>
    <w:rsid w:val="00B633D6"/>
    <w:rsid w:val="00B64520"/>
    <w:rsid w:val="00B64A57"/>
    <w:rsid w:val="00B6514A"/>
    <w:rsid w:val="00B6532D"/>
    <w:rsid w:val="00B67CE3"/>
    <w:rsid w:val="00B70F62"/>
    <w:rsid w:val="00B71FF0"/>
    <w:rsid w:val="00B738DF"/>
    <w:rsid w:val="00B7580A"/>
    <w:rsid w:val="00B777E8"/>
    <w:rsid w:val="00B815A1"/>
    <w:rsid w:val="00B83354"/>
    <w:rsid w:val="00B85326"/>
    <w:rsid w:val="00B86E32"/>
    <w:rsid w:val="00B907CE"/>
    <w:rsid w:val="00B9268E"/>
    <w:rsid w:val="00B927D3"/>
    <w:rsid w:val="00B93987"/>
    <w:rsid w:val="00B97200"/>
    <w:rsid w:val="00B975D9"/>
    <w:rsid w:val="00B97831"/>
    <w:rsid w:val="00BA07CF"/>
    <w:rsid w:val="00BA0BE9"/>
    <w:rsid w:val="00BA1DD8"/>
    <w:rsid w:val="00BA21A3"/>
    <w:rsid w:val="00BA2614"/>
    <w:rsid w:val="00BA2A7D"/>
    <w:rsid w:val="00BA3369"/>
    <w:rsid w:val="00BA4E3E"/>
    <w:rsid w:val="00BA63FF"/>
    <w:rsid w:val="00BA6F9D"/>
    <w:rsid w:val="00BB190D"/>
    <w:rsid w:val="00BB1BB1"/>
    <w:rsid w:val="00BB1C51"/>
    <w:rsid w:val="00BB29EE"/>
    <w:rsid w:val="00BB3167"/>
    <w:rsid w:val="00BB50E0"/>
    <w:rsid w:val="00BB67E3"/>
    <w:rsid w:val="00BB7840"/>
    <w:rsid w:val="00BB7E2C"/>
    <w:rsid w:val="00BC0E6B"/>
    <w:rsid w:val="00BC156B"/>
    <w:rsid w:val="00BC183F"/>
    <w:rsid w:val="00BC2A36"/>
    <w:rsid w:val="00BC32D9"/>
    <w:rsid w:val="00BC4460"/>
    <w:rsid w:val="00BC5AA7"/>
    <w:rsid w:val="00BC7439"/>
    <w:rsid w:val="00BC7653"/>
    <w:rsid w:val="00BC7995"/>
    <w:rsid w:val="00BD019C"/>
    <w:rsid w:val="00BD0912"/>
    <w:rsid w:val="00BD0CEB"/>
    <w:rsid w:val="00BD2522"/>
    <w:rsid w:val="00BD2DBE"/>
    <w:rsid w:val="00BD5B1C"/>
    <w:rsid w:val="00BD5E63"/>
    <w:rsid w:val="00BD668B"/>
    <w:rsid w:val="00BE0663"/>
    <w:rsid w:val="00BE07A1"/>
    <w:rsid w:val="00BE2A74"/>
    <w:rsid w:val="00BE2B97"/>
    <w:rsid w:val="00BE31C7"/>
    <w:rsid w:val="00BE418F"/>
    <w:rsid w:val="00BE4391"/>
    <w:rsid w:val="00BE4BD3"/>
    <w:rsid w:val="00BE50DD"/>
    <w:rsid w:val="00BE50E3"/>
    <w:rsid w:val="00BE556F"/>
    <w:rsid w:val="00BE5FAB"/>
    <w:rsid w:val="00BF0353"/>
    <w:rsid w:val="00BF0A8F"/>
    <w:rsid w:val="00BF109D"/>
    <w:rsid w:val="00BF2126"/>
    <w:rsid w:val="00BF2A53"/>
    <w:rsid w:val="00BF3A22"/>
    <w:rsid w:val="00BF48FA"/>
    <w:rsid w:val="00BF4ED1"/>
    <w:rsid w:val="00BF50B4"/>
    <w:rsid w:val="00C00F42"/>
    <w:rsid w:val="00C015CD"/>
    <w:rsid w:val="00C017DF"/>
    <w:rsid w:val="00C01A07"/>
    <w:rsid w:val="00C033E9"/>
    <w:rsid w:val="00C03DEB"/>
    <w:rsid w:val="00C0537B"/>
    <w:rsid w:val="00C05779"/>
    <w:rsid w:val="00C13FF7"/>
    <w:rsid w:val="00C146CD"/>
    <w:rsid w:val="00C14D73"/>
    <w:rsid w:val="00C15812"/>
    <w:rsid w:val="00C15AE4"/>
    <w:rsid w:val="00C17CBF"/>
    <w:rsid w:val="00C17CE7"/>
    <w:rsid w:val="00C21B77"/>
    <w:rsid w:val="00C2252A"/>
    <w:rsid w:val="00C2298B"/>
    <w:rsid w:val="00C22D79"/>
    <w:rsid w:val="00C23145"/>
    <w:rsid w:val="00C2350D"/>
    <w:rsid w:val="00C23548"/>
    <w:rsid w:val="00C259D9"/>
    <w:rsid w:val="00C25E00"/>
    <w:rsid w:val="00C2643B"/>
    <w:rsid w:val="00C272E4"/>
    <w:rsid w:val="00C273AD"/>
    <w:rsid w:val="00C27517"/>
    <w:rsid w:val="00C3117C"/>
    <w:rsid w:val="00C312F1"/>
    <w:rsid w:val="00C31AA1"/>
    <w:rsid w:val="00C322A4"/>
    <w:rsid w:val="00C32CEB"/>
    <w:rsid w:val="00C37E02"/>
    <w:rsid w:val="00C40B7A"/>
    <w:rsid w:val="00C40F17"/>
    <w:rsid w:val="00C42225"/>
    <w:rsid w:val="00C42D72"/>
    <w:rsid w:val="00C43074"/>
    <w:rsid w:val="00C43A43"/>
    <w:rsid w:val="00C44D45"/>
    <w:rsid w:val="00C45586"/>
    <w:rsid w:val="00C458AB"/>
    <w:rsid w:val="00C45969"/>
    <w:rsid w:val="00C46034"/>
    <w:rsid w:val="00C461F4"/>
    <w:rsid w:val="00C469D6"/>
    <w:rsid w:val="00C47A13"/>
    <w:rsid w:val="00C50504"/>
    <w:rsid w:val="00C511E6"/>
    <w:rsid w:val="00C5406B"/>
    <w:rsid w:val="00C552D7"/>
    <w:rsid w:val="00C55CBA"/>
    <w:rsid w:val="00C56107"/>
    <w:rsid w:val="00C56ED1"/>
    <w:rsid w:val="00C61A16"/>
    <w:rsid w:val="00C6289E"/>
    <w:rsid w:val="00C63DB6"/>
    <w:rsid w:val="00C644EA"/>
    <w:rsid w:val="00C65C97"/>
    <w:rsid w:val="00C66EC0"/>
    <w:rsid w:val="00C70567"/>
    <w:rsid w:val="00C7140B"/>
    <w:rsid w:val="00C7152C"/>
    <w:rsid w:val="00C719F9"/>
    <w:rsid w:val="00C750E4"/>
    <w:rsid w:val="00C755C4"/>
    <w:rsid w:val="00C8107B"/>
    <w:rsid w:val="00C822FF"/>
    <w:rsid w:val="00C83BC2"/>
    <w:rsid w:val="00C83EE2"/>
    <w:rsid w:val="00C85DAC"/>
    <w:rsid w:val="00C86CA7"/>
    <w:rsid w:val="00C86D8F"/>
    <w:rsid w:val="00C93502"/>
    <w:rsid w:val="00C94451"/>
    <w:rsid w:val="00C94E11"/>
    <w:rsid w:val="00C95EEA"/>
    <w:rsid w:val="00C96F85"/>
    <w:rsid w:val="00CA0237"/>
    <w:rsid w:val="00CA0973"/>
    <w:rsid w:val="00CA1658"/>
    <w:rsid w:val="00CA1759"/>
    <w:rsid w:val="00CA2158"/>
    <w:rsid w:val="00CA3D2D"/>
    <w:rsid w:val="00CA3D6A"/>
    <w:rsid w:val="00CA442F"/>
    <w:rsid w:val="00CA4E1D"/>
    <w:rsid w:val="00CA6154"/>
    <w:rsid w:val="00CA6B74"/>
    <w:rsid w:val="00CA781E"/>
    <w:rsid w:val="00CA7AED"/>
    <w:rsid w:val="00CA7B16"/>
    <w:rsid w:val="00CA7B45"/>
    <w:rsid w:val="00CB01F1"/>
    <w:rsid w:val="00CB5636"/>
    <w:rsid w:val="00CB5EB4"/>
    <w:rsid w:val="00CB7AED"/>
    <w:rsid w:val="00CB7E22"/>
    <w:rsid w:val="00CB7FE6"/>
    <w:rsid w:val="00CC0232"/>
    <w:rsid w:val="00CC0445"/>
    <w:rsid w:val="00CC1A50"/>
    <w:rsid w:val="00CC3792"/>
    <w:rsid w:val="00CC3C54"/>
    <w:rsid w:val="00CC3C74"/>
    <w:rsid w:val="00CC51F2"/>
    <w:rsid w:val="00CC5417"/>
    <w:rsid w:val="00CC54D3"/>
    <w:rsid w:val="00CC5696"/>
    <w:rsid w:val="00CD0D7B"/>
    <w:rsid w:val="00CD1046"/>
    <w:rsid w:val="00CD3B62"/>
    <w:rsid w:val="00CD4F39"/>
    <w:rsid w:val="00CE40D8"/>
    <w:rsid w:val="00CE4590"/>
    <w:rsid w:val="00CE4A40"/>
    <w:rsid w:val="00CE5C23"/>
    <w:rsid w:val="00CE5D9D"/>
    <w:rsid w:val="00CE6B45"/>
    <w:rsid w:val="00CE6CAF"/>
    <w:rsid w:val="00CE6CD8"/>
    <w:rsid w:val="00CE7CC8"/>
    <w:rsid w:val="00CF0E19"/>
    <w:rsid w:val="00CF0FA4"/>
    <w:rsid w:val="00CF15BC"/>
    <w:rsid w:val="00CF1D82"/>
    <w:rsid w:val="00CF2BEA"/>
    <w:rsid w:val="00CF3BFA"/>
    <w:rsid w:val="00CF3DC7"/>
    <w:rsid w:val="00CF3EC0"/>
    <w:rsid w:val="00CF400C"/>
    <w:rsid w:val="00CF42F2"/>
    <w:rsid w:val="00CF44D7"/>
    <w:rsid w:val="00CF4669"/>
    <w:rsid w:val="00CF50E6"/>
    <w:rsid w:val="00CF5600"/>
    <w:rsid w:val="00CF6016"/>
    <w:rsid w:val="00CF7D40"/>
    <w:rsid w:val="00D00581"/>
    <w:rsid w:val="00D01B30"/>
    <w:rsid w:val="00D037C0"/>
    <w:rsid w:val="00D03B02"/>
    <w:rsid w:val="00D03CDE"/>
    <w:rsid w:val="00D04463"/>
    <w:rsid w:val="00D0446E"/>
    <w:rsid w:val="00D04B24"/>
    <w:rsid w:val="00D04D96"/>
    <w:rsid w:val="00D05E22"/>
    <w:rsid w:val="00D0781C"/>
    <w:rsid w:val="00D07C4F"/>
    <w:rsid w:val="00D13C93"/>
    <w:rsid w:val="00D14878"/>
    <w:rsid w:val="00D15912"/>
    <w:rsid w:val="00D20504"/>
    <w:rsid w:val="00D21212"/>
    <w:rsid w:val="00D233C9"/>
    <w:rsid w:val="00D23557"/>
    <w:rsid w:val="00D2359B"/>
    <w:rsid w:val="00D2370F"/>
    <w:rsid w:val="00D25836"/>
    <w:rsid w:val="00D26A54"/>
    <w:rsid w:val="00D27EB1"/>
    <w:rsid w:val="00D3002D"/>
    <w:rsid w:val="00D31E42"/>
    <w:rsid w:val="00D31EBC"/>
    <w:rsid w:val="00D32AA6"/>
    <w:rsid w:val="00D34AE4"/>
    <w:rsid w:val="00D41E83"/>
    <w:rsid w:val="00D43065"/>
    <w:rsid w:val="00D433AD"/>
    <w:rsid w:val="00D438C6"/>
    <w:rsid w:val="00D444F6"/>
    <w:rsid w:val="00D44643"/>
    <w:rsid w:val="00D45F6D"/>
    <w:rsid w:val="00D462BE"/>
    <w:rsid w:val="00D506D5"/>
    <w:rsid w:val="00D526C7"/>
    <w:rsid w:val="00D5331D"/>
    <w:rsid w:val="00D55B90"/>
    <w:rsid w:val="00D563A1"/>
    <w:rsid w:val="00D5693E"/>
    <w:rsid w:val="00D576F9"/>
    <w:rsid w:val="00D6365E"/>
    <w:rsid w:val="00D63BDB"/>
    <w:rsid w:val="00D67E87"/>
    <w:rsid w:val="00D71169"/>
    <w:rsid w:val="00D71706"/>
    <w:rsid w:val="00D719CF"/>
    <w:rsid w:val="00D7343C"/>
    <w:rsid w:val="00D738F6"/>
    <w:rsid w:val="00D74695"/>
    <w:rsid w:val="00D755B8"/>
    <w:rsid w:val="00D75710"/>
    <w:rsid w:val="00D76B6B"/>
    <w:rsid w:val="00D7731C"/>
    <w:rsid w:val="00D80A70"/>
    <w:rsid w:val="00D80E85"/>
    <w:rsid w:val="00D81350"/>
    <w:rsid w:val="00D82979"/>
    <w:rsid w:val="00D82F5C"/>
    <w:rsid w:val="00D834D2"/>
    <w:rsid w:val="00D85BA4"/>
    <w:rsid w:val="00D86DFE"/>
    <w:rsid w:val="00D87768"/>
    <w:rsid w:val="00D913D1"/>
    <w:rsid w:val="00D913D6"/>
    <w:rsid w:val="00D93A75"/>
    <w:rsid w:val="00D949F2"/>
    <w:rsid w:val="00D97B06"/>
    <w:rsid w:val="00DA08EB"/>
    <w:rsid w:val="00DA0C19"/>
    <w:rsid w:val="00DA2B2D"/>
    <w:rsid w:val="00DA36D6"/>
    <w:rsid w:val="00DA3FC9"/>
    <w:rsid w:val="00DA4026"/>
    <w:rsid w:val="00DA4EDA"/>
    <w:rsid w:val="00DA501D"/>
    <w:rsid w:val="00DA72CB"/>
    <w:rsid w:val="00DA7498"/>
    <w:rsid w:val="00DB0BD4"/>
    <w:rsid w:val="00DB0C2F"/>
    <w:rsid w:val="00DB0D3A"/>
    <w:rsid w:val="00DB42E9"/>
    <w:rsid w:val="00DB45C5"/>
    <w:rsid w:val="00DB4A43"/>
    <w:rsid w:val="00DB4EE5"/>
    <w:rsid w:val="00DB5741"/>
    <w:rsid w:val="00DB69AE"/>
    <w:rsid w:val="00DB7BBF"/>
    <w:rsid w:val="00DB7C5E"/>
    <w:rsid w:val="00DC1DF0"/>
    <w:rsid w:val="00DC2FF7"/>
    <w:rsid w:val="00DC3BB0"/>
    <w:rsid w:val="00DC4F9C"/>
    <w:rsid w:val="00DC6B39"/>
    <w:rsid w:val="00DC773A"/>
    <w:rsid w:val="00DD0790"/>
    <w:rsid w:val="00DD0D4A"/>
    <w:rsid w:val="00DD1078"/>
    <w:rsid w:val="00DD2842"/>
    <w:rsid w:val="00DD2CAF"/>
    <w:rsid w:val="00DD3087"/>
    <w:rsid w:val="00DD4EB8"/>
    <w:rsid w:val="00DD5805"/>
    <w:rsid w:val="00DD5B8A"/>
    <w:rsid w:val="00DD5CA2"/>
    <w:rsid w:val="00DD63AA"/>
    <w:rsid w:val="00DE03C7"/>
    <w:rsid w:val="00DE0429"/>
    <w:rsid w:val="00DE1403"/>
    <w:rsid w:val="00DE1489"/>
    <w:rsid w:val="00DE217E"/>
    <w:rsid w:val="00DE2434"/>
    <w:rsid w:val="00DE2F73"/>
    <w:rsid w:val="00DE376F"/>
    <w:rsid w:val="00DE6AEF"/>
    <w:rsid w:val="00DE7BCB"/>
    <w:rsid w:val="00DF0137"/>
    <w:rsid w:val="00DF1065"/>
    <w:rsid w:val="00DF28EE"/>
    <w:rsid w:val="00DF290C"/>
    <w:rsid w:val="00DF4525"/>
    <w:rsid w:val="00DF4701"/>
    <w:rsid w:val="00DF4E4F"/>
    <w:rsid w:val="00DF5C64"/>
    <w:rsid w:val="00DF63DA"/>
    <w:rsid w:val="00E0250B"/>
    <w:rsid w:val="00E03ADA"/>
    <w:rsid w:val="00E040F8"/>
    <w:rsid w:val="00E05691"/>
    <w:rsid w:val="00E06836"/>
    <w:rsid w:val="00E07564"/>
    <w:rsid w:val="00E07B2E"/>
    <w:rsid w:val="00E07DE2"/>
    <w:rsid w:val="00E10DE9"/>
    <w:rsid w:val="00E11038"/>
    <w:rsid w:val="00E110A8"/>
    <w:rsid w:val="00E11597"/>
    <w:rsid w:val="00E1247E"/>
    <w:rsid w:val="00E128FA"/>
    <w:rsid w:val="00E132AE"/>
    <w:rsid w:val="00E15821"/>
    <w:rsid w:val="00E20FF2"/>
    <w:rsid w:val="00E2123D"/>
    <w:rsid w:val="00E21730"/>
    <w:rsid w:val="00E22C58"/>
    <w:rsid w:val="00E2308E"/>
    <w:rsid w:val="00E23EFA"/>
    <w:rsid w:val="00E23F8E"/>
    <w:rsid w:val="00E24871"/>
    <w:rsid w:val="00E25FE0"/>
    <w:rsid w:val="00E264B2"/>
    <w:rsid w:val="00E304CD"/>
    <w:rsid w:val="00E3126B"/>
    <w:rsid w:val="00E3311A"/>
    <w:rsid w:val="00E33EA6"/>
    <w:rsid w:val="00E35DCB"/>
    <w:rsid w:val="00E368EB"/>
    <w:rsid w:val="00E40773"/>
    <w:rsid w:val="00E41C59"/>
    <w:rsid w:val="00E421BA"/>
    <w:rsid w:val="00E432EF"/>
    <w:rsid w:val="00E43782"/>
    <w:rsid w:val="00E45139"/>
    <w:rsid w:val="00E505CD"/>
    <w:rsid w:val="00E532D4"/>
    <w:rsid w:val="00E554FD"/>
    <w:rsid w:val="00E55A0C"/>
    <w:rsid w:val="00E61087"/>
    <w:rsid w:val="00E62AA2"/>
    <w:rsid w:val="00E637A2"/>
    <w:rsid w:val="00E64486"/>
    <w:rsid w:val="00E651F8"/>
    <w:rsid w:val="00E6560B"/>
    <w:rsid w:val="00E657C6"/>
    <w:rsid w:val="00E67F34"/>
    <w:rsid w:val="00E71824"/>
    <w:rsid w:val="00E727A6"/>
    <w:rsid w:val="00E727DC"/>
    <w:rsid w:val="00E745B3"/>
    <w:rsid w:val="00E749F1"/>
    <w:rsid w:val="00E74DA4"/>
    <w:rsid w:val="00E80A9C"/>
    <w:rsid w:val="00E8109F"/>
    <w:rsid w:val="00E81368"/>
    <w:rsid w:val="00E81BA6"/>
    <w:rsid w:val="00E82B96"/>
    <w:rsid w:val="00E8323D"/>
    <w:rsid w:val="00E832F9"/>
    <w:rsid w:val="00E83B0F"/>
    <w:rsid w:val="00E85587"/>
    <w:rsid w:val="00E86981"/>
    <w:rsid w:val="00E91C33"/>
    <w:rsid w:val="00E93D99"/>
    <w:rsid w:val="00E96938"/>
    <w:rsid w:val="00EA134A"/>
    <w:rsid w:val="00EA1479"/>
    <w:rsid w:val="00EA2799"/>
    <w:rsid w:val="00EA2AF1"/>
    <w:rsid w:val="00EA3915"/>
    <w:rsid w:val="00EA5D3D"/>
    <w:rsid w:val="00EB034E"/>
    <w:rsid w:val="00EB1290"/>
    <w:rsid w:val="00EB1887"/>
    <w:rsid w:val="00EB4031"/>
    <w:rsid w:val="00EB40AD"/>
    <w:rsid w:val="00EB7866"/>
    <w:rsid w:val="00EC1495"/>
    <w:rsid w:val="00EC34C9"/>
    <w:rsid w:val="00EC4BCF"/>
    <w:rsid w:val="00EC4CED"/>
    <w:rsid w:val="00EC4EE1"/>
    <w:rsid w:val="00EC6E5D"/>
    <w:rsid w:val="00EC72A8"/>
    <w:rsid w:val="00EC74D5"/>
    <w:rsid w:val="00ED4108"/>
    <w:rsid w:val="00ED4FC4"/>
    <w:rsid w:val="00ED502D"/>
    <w:rsid w:val="00ED58A9"/>
    <w:rsid w:val="00ED6AAB"/>
    <w:rsid w:val="00ED6C1F"/>
    <w:rsid w:val="00EE0835"/>
    <w:rsid w:val="00EE2324"/>
    <w:rsid w:val="00EE2A76"/>
    <w:rsid w:val="00EE3D7F"/>
    <w:rsid w:val="00EE4FC8"/>
    <w:rsid w:val="00EE6B7A"/>
    <w:rsid w:val="00EE6BB2"/>
    <w:rsid w:val="00EE7047"/>
    <w:rsid w:val="00EF00E0"/>
    <w:rsid w:val="00EF3791"/>
    <w:rsid w:val="00EF4B24"/>
    <w:rsid w:val="00EF58CE"/>
    <w:rsid w:val="00EF6E66"/>
    <w:rsid w:val="00EF7368"/>
    <w:rsid w:val="00F01E7D"/>
    <w:rsid w:val="00F04F51"/>
    <w:rsid w:val="00F057D3"/>
    <w:rsid w:val="00F0680E"/>
    <w:rsid w:val="00F06AB9"/>
    <w:rsid w:val="00F10F78"/>
    <w:rsid w:val="00F1332F"/>
    <w:rsid w:val="00F138D1"/>
    <w:rsid w:val="00F14DD0"/>
    <w:rsid w:val="00F14E01"/>
    <w:rsid w:val="00F15BEA"/>
    <w:rsid w:val="00F15CC1"/>
    <w:rsid w:val="00F16783"/>
    <w:rsid w:val="00F16DBB"/>
    <w:rsid w:val="00F17128"/>
    <w:rsid w:val="00F17251"/>
    <w:rsid w:val="00F176E6"/>
    <w:rsid w:val="00F2086C"/>
    <w:rsid w:val="00F20F44"/>
    <w:rsid w:val="00F20FBB"/>
    <w:rsid w:val="00F2104E"/>
    <w:rsid w:val="00F24CD3"/>
    <w:rsid w:val="00F25897"/>
    <w:rsid w:val="00F265E3"/>
    <w:rsid w:val="00F27D62"/>
    <w:rsid w:val="00F30D14"/>
    <w:rsid w:val="00F31DBB"/>
    <w:rsid w:val="00F3305F"/>
    <w:rsid w:val="00F3477B"/>
    <w:rsid w:val="00F356BE"/>
    <w:rsid w:val="00F35D66"/>
    <w:rsid w:val="00F36242"/>
    <w:rsid w:val="00F369BE"/>
    <w:rsid w:val="00F36D37"/>
    <w:rsid w:val="00F379B0"/>
    <w:rsid w:val="00F37A48"/>
    <w:rsid w:val="00F40D39"/>
    <w:rsid w:val="00F424AB"/>
    <w:rsid w:val="00F439A3"/>
    <w:rsid w:val="00F4410E"/>
    <w:rsid w:val="00F4438A"/>
    <w:rsid w:val="00F45EEB"/>
    <w:rsid w:val="00F464BE"/>
    <w:rsid w:val="00F50AB1"/>
    <w:rsid w:val="00F51225"/>
    <w:rsid w:val="00F51D23"/>
    <w:rsid w:val="00F52421"/>
    <w:rsid w:val="00F52457"/>
    <w:rsid w:val="00F52DE5"/>
    <w:rsid w:val="00F5334C"/>
    <w:rsid w:val="00F533C6"/>
    <w:rsid w:val="00F53DB5"/>
    <w:rsid w:val="00F54AA5"/>
    <w:rsid w:val="00F54D3D"/>
    <w:rsid w:val="00F553DB"/>
    <w:rsid w:val="00F55E9C"/>
    <w:rsid w:val="00F561F1"/>
    <w:rsid w:val="00F56448"/>
    <w:rsid w:val="00F56F6B"/>
    <w:rsid w:val="00F571C9"/>
    <w:rsid w:val="00F604B1"/>
    <w:rsid w:val="00F61D9C"/>
    <w:rsid w:val="00F61E72"/>
    <w:rsid w:val="00F631D1"/>
    <w:rsid w:val="00F63343"/>
    <w:rsid w:val="00F65136"/>
    <w:rsid w:val="00F65CC9"/>
    <w:rsid w:val="00F67CE7"/>
    <w:rsid w:val="00F7183E"/>
    <w:rsid w:val="00F720A0"/>
    <w:rsid w:val="00F73FDA"/>
    <w:rsid w:val="00F74191"/>
    <w:rsid w:val="00F75F9B"/>
    <w:rsid w:val="00F7705A"/>
    <w:rsid w:val="00F810CF"/>
    <w:rsid w:val="00F813AA"/>
    <w:rsid w:val="00F84884"/>
    <w:rsid w:val="00F861AA"/>
    <w:rsid w:val="00F869F9"/>
    <w:rsid w:val="00F90835"/>
    <w:rsid w:val="00F90C62"/>
    <w:rsid w:val="00F91440"/>
    <w:rsid w:val="00F9176A"/>
    <w:rsid w:val="00F91D2E"/>
    <w:rsid w:val="00F974A6"/>
    <w:rsid w:val="00F9756C"/>
    <w:rsid w:val="00FA0B02"/>
    <w:rsid w:val="00FA25F2"/>
    <w:rsid w:val="00FA4EFB"/>
    <w:rsid w:val="00FA7C2F"/>
    <w:rsid w:val="00FA7E0B"/>
    <w:rsid w:val="00FB3524"/>
    <w:rsid w:val="00FB43FF"/>
    <w:rsid w:val="00FB49D2"/>
    <w:rsid w:val="00FB639E"/>
    <w:rsid w:val="00FC12C9"/>
    <w:rsid w:val="00FC1A11"/>
    <w:rsid w:val="00FC1E79"/>
    <w:rsid w:val="00FC1F62"/>
    <w:rsid w:val="00FC42ED"/>
    <w:rsid w:val="00FC4630"/>
    <w:rsid w:val="00FC472A"/>
    <w:rsid w:val="00FC4AD2"/>
    <w:rsid w:val="00FC57BA"/>
    <w:rsid w:val="00FC7272"/>
    <w:rsid w:val="00FD466D"/>
    <w:rsid w:val="00FD48B5"/>
    <w:rsid w:val="00FD4A1E"/>
    <w:rsid w:val="00FD4B12"/>
    <w:rsid w:val="00FD4B64"/>
    <w:rsid w:val="00FD6259"/>
    <w:rsid w:val="00FD753A"/>
    <w:rsid w:val="00FE0C1F"/>
    <w:rsid w:val="00FE0D40"/>
    <w:rsid w:val="00FE0F1F"/>
    <w:rsid w:val="00FE1292"/>
    <w:rsid w:val="00FE1440"/>
    <w:rsid w:val="00FE152E"/>
    <w:rsid w:val="00FE1727"/>
    <w:rsid w:val="00FE1E24"/>
    <w:rsid w:val="00FE1ECF"/>
    <w:rsid w:val="00FE499D"/>
    <w:rsid w:val="00FE4A49"/>
    <w:rsid w:val="00FE6CE3"/>
    <w:rsid w:val="00FE7A59"/>
    <w:rsid w:val="00FE7A5E"/>
    <w:rsid w:val="00FF00BD"/>
    <w:rsid w:val="00FF1BAC"/>
    <w:rsid w:val="00FF29D0"/>
    <w:rsid w:val="00FF3D53"/>
    <w:rsid w:val="00FF562C"/>
    <w:rsid w:val="00FF6230"/>
    <w:rsid w:val="00FF67BA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3C97D"/>
  <w14:defaultImageDpi w14:val="300"/>
  <w15:chartTrackingRefBased/>
  <w15:docId w15:val="{D3779354-3358-FA46-8647-836DB9C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Heading3"/>
    <w:qFormat/>
    <w:pPr>
      <w:keepNext/>
      <w:spacing w:before="240" w:after="60"/>
      <w:outlineLvl w:val="1"/>
    </w:pPr>
    <w:rPr>
      <w:b/>
      <w:caps/>
    </w:rPr>
  </w:style>
  <w:style w:type="paragraph" w:styleId="Heading3">
    <w:name w:val="heading 3"/>
    <w:basedOn w:val="Normal"/>
    <w:next w:val="BodyText"/>
    <w:qFormat/>
    <w:pPr>
      <w:keepNext/>
      <w:spacing w:before="120" w:after="120"/>
      <w:ind w:left="432"/>
      <w:outlineLvl w:val="2"/>
    </w:pPr>
    <w:rPr>
      <w:b/>
      <w:caps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BodyText"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color w:val="0000FF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Number">
    <w:name w:val="List Number"/>
    <w:basedOn w:val="Normal"/>
    <w:pPr>
      <w:ind w:left="36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BodyText">
    <w:name w:val="Body Text"/>
    <w:basedOn w:val="Normal"/>
    <w:pPr>
      <w:spacing w:after="120"/>
      <w:ind w:left="432"/>
    </w:pPr>
  </w:style>
  <w:style w:type="paragraph" w:styleId="BodyTextIndent">
    <w:name w:val="Body Text Indent"/>
    <w:basedOn w:val="Normal"/>
    <w:next w:val="glossary"/>
    <w:pPr>
      <w:spacing w:after="120"/>
      <w:ind w:left="720"/>
    </w:pPr>
  </w:style>
  <w:style w:type="paragraph" w:styleId="ListBullet2">
    <w:name w:val="List Bullet 2"/>
    <w:basedOn w:val="Normal"/>
    <w:pPr>
      <w:spacing w:before="120" w:after="120"/>
      <w:ind w:left="720" w:hanging="360"/>
    </w:pPr>
  </w:style>
  <w:style w:type="paragraph" w:styleId="Header">
    <w:name w:val="header"/>
    <w:basedOn w:val="Normal"/>
    <w:next w:val="Heading1"/>
    <w:pPr>
      <w:tabs>
        <w:tab w:val="center" w:pos="4320"/>
        <w:tab w:val="right" w:pos="8640"/>
      </w:tabs>
    </w:pPr>
    <w:rPr>
      <w:b/>
      <w:caps/>
      <w:kern w:val="16"/>
      <w:sz w:val="28"/>
    </w:rPr>
  </w:style>
  <w:style w:type="paragraph" w:customStyle="1" w:styleId="glossary">
    <w:name w:val="glossary"/>
    <w:basedOn w:val="BodyText"/>
    <w:next w:val="BodyTextIndent"/>
    <w:pPr>
      <w:spacing w:before="120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3F1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link w:val="Heading8"/>
    <w:rsid w:val="006225E1"/>
    <w:rPr>
      <w:b/>
      <w:bCs/>
      <w:sz w:val="32"/>
    </w:rPr>
  </w:style>
  <w:style w:type="paragraph" w:styleId="ColorfulList-Accent1">
    <w:name w:val="Colorful List Accent 1"/>
    <w:basedOn w:val="Normal"/>
    <w:uiPriority w:val="34"/>
    <w:qFormat/>
    <w:rsid w:val="00683C61"/>
    <w:pPr>
      <w:ind w:left="720"/>
      <w:contextualSpacing/>
    </w:pPr>
    <w:rPr>
      <w:rFonts w:ascii="Times" w:hAnsi="Times"/>
      <w:sz w:val="20"/>
    </w:rPr>
  </w:style>
  <w:style w:type="paragraph" w:styleId="PlainText">
    <w:name w:val="Plain Text"/>
    <w:basedOn w:val="Normal"/>
    <w:link w:val="PlainTextChar"/>
    <w:rsid w:val="00BE2A74"/>
    <w:pPr>
      <w:ind w:firstLine="72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BE2A7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673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1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93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60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27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30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738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598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341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4966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24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4049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1, CS 133F “Introduction to Fortran Programming”</vt:lpstr>
    </vt:vector>
  </TitlesOfParts>
  <Company>Cyber Media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1, CS 133F “Introduction to Fortran Programming”</dc:title>
  <dc:subject/>
  <dc:creator>Roy Touzeau</dc:creator>
  <cp:keywords/>
  <dc:description/>
  <cp:lastModifiedBy>Palacios, Mario</cp:lastModifiedBy>
  <cp:revision>3</cp:revision>
  <cp:lastPrinted>2014-06-11T03:26:00Z</cp:lastPrinted>
  <dcterms:created xsi:type="dcterms:W3CDTF">2021-03-30T04:33:00Z</dcterms:created>
  <dcterms:modified xsi:type="dcterms:W3CDTF">2021-03-30T04:36:00Z</dcterms:modified>
</cp:coreProperties>
</file>